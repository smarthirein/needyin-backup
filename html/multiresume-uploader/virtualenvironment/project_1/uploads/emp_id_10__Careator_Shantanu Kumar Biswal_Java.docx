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535F" w:rsidRPr="009A1ACE" w:rsidRDefault="0051535F" w:rsidP="009A1ACE">
      <w:pPr>
        <w:rPr>
          <w:rFonts w:asciiTheme="majorHAnsi" w:hAnsiTheme="majorHAnsi" w:cs="Calibri"/>
          <w:sz w:val="22"/>
          <w:szCs w:val="22"/>
        </w:rPr>
      </w:pPr>
      <w:r w:rsidRPr="009A1ACE">
        <w:rPr>
          <w:rFonts w:asciiTheme="majorHAnsi" w:hAnsiTheme="majorHAnsi" w:cs="Calibri"/>
          <w:sz w:val="22"/>
          <w:szCs w:val="22"/>
        </w:rPr>
        <w:t>SHANTANU KUMAR BISWAL</w:t>
      </w:r>
    </w:p>
    <w:p w:rsidR="0051535F" w:rsidRPr="009A1ACE" w:rsidRDefault="0051535F">
      <w:pPr>
        <w:jc w:val="both"/>
        <w:rPr>
          <w:rFonts w:asciiTheme="majorHAnsi" w:hAnsiTheme="majorHAnsi" w:cs="Calibri"/>
          <w:sz w:val="22"/>
          <w:szCs w:val="22"/>
        </w:rPr>
      </w:pPr>
      <w:r w:rsidRPr="009A1ACE">
        <w:rPr>
          <w:rFonts w:asciiTheme="majorHAnsi" w:hAnsiTheme="majorHAnsi" w:cs="Calibri"/>
          <w:sz w:val="22"/>
          <w:szCs w:val="22"/>
        </w:rPr>
        <w:t>#434. 15</w:t>
      </w:r>
      <w:r w:rsidRPr="009A1ACE">
        <w:rPr>
          <w:rFonts w:asciiTheme="majorHAnsi" w:hAnsiTheme="majorHAnsi" w:cs="Calibri"/>
          <w:sz w:val="22"/>
          <w:szCs w:val="22"/>
          <w:vertAlign w:val="superscript"/>
        </w:rPr>
        <w:t>th</w:t>
      </w:r>
      <w:r w:rsidRPr="009A1ACE">
        <w:rPr>
          <w:rFonts w:asciiTheme="majorHAnsi" w:hAnsiTheme="majorHAnsi" w:cs="Calibri"/>
          <w:sz w:val="22"/>
          <w:szCs w:val="22"/>
        </w:rPr>
        <w:t xml:space="preserve"> Cross</w:t>
      </w:r>
      <w:r w:rsidR="00BD3B98" w:rsidRPr="009A1ACE">
        <w:rPr>
          <w:rFonts w:asciiTheme="majorHAnsi" w:hAnsiTheme="majorHAnsi" w:cs="Calibri"/>
          <w:sz w:val="22"/>
          <w:szCs w:val="22"/>
        </w:rPr>
        <w:t>, 2nd</w:t>
      </w:r>
      <w:r w:rsidRPr="009A1ACE">
        <w:rPr>
          <w:rFonts w:asciiTheme="majorHAnsi" w:hAnsiTheme="majorHAnsi" w:cs="Calibri"/>
          <w:sz w:val="22"/>
          <w:szCs w:val="22"/>
        </w:rPr>
        <w:t xml:space="preserve"> Block</w:t>
      </w:r>
      <w:r w:rsidR="00BD3B98" w:rsidRPr="009A1ACE">
        <w:rPr>
          <w:rFonts w:asciiTheme="majorHAnsi" w:hAnsiTheme="majorHAnsi" w:cs="Calibri"/>
          <w:sz w:val="22"/>
          <w:szCs w:val="22"/>
        </w:rPr>
        <w:t>, Vishwapriya</w:t>
      </w:r>
      <w:r w:rsidRPr="009A1ACE">
        <w:rPr>
          <w:rFonts w:asciiTheme="majorHAnsi" w:hAnsiTheme="majorHAnsi" w:cs="Calibri"/>
          <w:sz w:val="22"/>
          <w:szCs w:val="22"/>
        </w:rPr>
        <w:t xml:space="preserve"> Nagar</w:t>
      </w:r>
      <w:r w:rsidR="00BD3B98" w:rsidRPr="009A1ACE">
        <w:rPr>
          <w:rFonts w:asciiTheme="majorHAnsi" w:hAnsiTheme="majorHAnsi" w:cs="Calibri"/>
          <w:sz w:val="22"/>
          <w:szCs w:val="22"/>
        </w:rPr>
        <w:t>, Begur</w:t>
      </w:r>
      <w:r w:rsidRPr="009A1ACE">
        <w:rPr>
          <w:rFonts w:asciiTheme="majorHAnsi" w:hAnsiTheme="majorHAnsi" w:cs="Calibri"/>
          <w:sz w:val="22"/>
          <w:szCs w:val="22"/>
        </w:rPr>
        <w:t xml:space="preserve"> Rd, Bangalore-68</w:t>
      </w:r>
    </w:p>
    <w:p w:rsidR="0051535F" w:rsidRPr="009A1ACE" w:rsidRDefault="0051535F">
      <w:pPr>
        <w:jc w:val="both"/>
        <w:rPr>
          <w:rFonts w:asciiTheme="majorHAnsi" w:hAnsiTheme="majorHAnsi" w:cs="Calibri"/>
          <w:sz w:val="22"/>
          <w:szCs w:val="22"/>
        </w:rPr>
      </w:pPr>
      <w:r w:rsidRPr="009A1ACE">
        <w:rPr>
          <w:rFonts w:asciiTheme="majorHAnsi" w:hAnsiTheme="majorHAnsi" w:cs="Calibri"/>
          <w:sz w:val="22"/>
          <w:szCs w:val="22"/>
        </w:rPr>
        <w:t>9938806320(M)</w:t>
      </w:r>
    </w:p>
    <w:p w:rsidR="0051535F" w:rsidRPr="009A1ACE" w:rsidRDefault="0051535F">
      <w:pPr>
        <w:pBdr>
          <w:bottom w:val="single" w:sz="12" w:space="1" w:color="auto"/>
        </w:pBdr>
        <w:jc w:val="both"/>
        <w:rPr>
          <w:rFonts w:asciiTheme="majorHAnsi" w:hAnsiTheme="majorHAnsi" w:cs="Calibri"/>
          <w:sz w:val="22"/>
          <w:szCs w:val="22"/>
          <w:u w:val="single"/>
        </w:rPr>
      </w:pPr>
      <w:r w:rsidRPr="009A1ACE">
        <w:rPr>
          <w:rFonts w:asciiTheme="majorHAnsi" w:hAnsiTheme="majorHAnsi" w:cs="Calibri"/>
          <w:sz w:val="22"/>
          <w:szCs w:val="22"/>
          <w:u w:val="single"/>
        </w:rPr>
        <w:t xml:space="preserve">biswalshantanu@gmail.com </w:t>
      </w:r>
    </w:p>
    <w:p w:rsidR="009A1ACE" w:rsidRPr="009A1ACE" w:rsidRDefault="009A1ACE">
      <w:pPr>
        <w:jc w:val="both"/>
        <w:rPr>
          <w:rFonts w:asciiTheme="majorHAnsi" w:hAnsiTheme="majorHAnsi"/>
          <w:sz w:val="22"/>
          <w:szCs w:val="22"/>
        </w:rPr>
      </w:pPr>
    </w:p>
    <w:p w:rsidR="0051535F" w:rsidRPr="009A1ACE" w:rsidRDefault="0051535F">
      <w:pPr>
        <w:jc w:val="both"/>
        <w:rPr>
          <w:rFonts w:asciiTheme="majorHAnsi" w:hAnsiTheme="majorHAnsi" w:cs="Calibri"/>
          <w:b/>
          <w:sz w:val="22"/>
          <w:szCs w:val="22"/>
          <w:u w:val="single"/>
        </w:rPr>
      </w:pPr>
      <w:r w:rsidRPr="009A1ACE">
        <w:rPr>
          <w:rFonts w:asciiTheme="majorHAnsi" w:hAnsiTheme="majorHAnsi" w:cs="Calibri"/>
          <w:b/>
          <w:sz w:val="22"/>
          <w:szCs w:val="22"/>
          <w:u w:val="single"/>
        </w:rPr>
        <w:t>CAREER OBJECTIVE</w:t>
      </w:r>
    </w:p>
    <w:p w:rsidR="0006731C" w:rsidRPr="009A1ACE" w:rsidRDefault="0006731C">
      <w:pPr>
        <w:jc w:val="both"/>
        <w:rPr>
          <w:rFonts w:asciiTheme="majorHAnsi" w:hAnsiTheme="majorHAnsi" w:cs="Calibri"/>
          <w:b/>
          <w:sz w:val="22"/>
          <w:szCs w:val="22"/>
          <w:u w:val="single"/>
        </w:rPr>
      </w:pPr>
    </w:p>
    <w:p w:rsidR="0051535F" w:rsidRPr="009A1ACE" w:rsidRDefault="0051535F">
      <w:pPr>
        <w:jc w:val="both"/>
        <w:rPr>
          <w:rFonts w:asciiTheme="majorHAnsi" w:hAnsiTheme="majorHAnsi" w:cs="Calibri"/>
          <w:sz w:val="22"/>
          <w:szCs w:val="22"/>
        </w:rPr>
      </w:pPr>
      <w:r w:rsidRPr="009A1ACE">
        <w:rPr>
          <w:rFonts w:asciiTheme="majorHAnsi" w:hAnsiTheme="majorHAnsi" w:cs="Calibri"/>
          <w:sz w:val="22"/>
          <w:szCs w:val="22"/>
        </w:rPr>
        <w:t>Placement in a rapidly growing software development company, which would best utilize my technical skills as a software developer.</w:t>
      </w:r>
    </w:p>
    <w:p w:rsidR="0051535F" w:rsidRPr="009A1ACE" w:rsidRDefault="0051535F">
      <w:pPr>
        <w:jc w:val="both"/>
        <w:rPr>
          <w:rFonts w:asciiTheme="majorHAnsi" w:hAnsiTheme="majorHAnsi" w:cs="Calibri"/>
          <w:sz w:val="22"/>
          <w:szCs w:val="22"/>
        </w:rPr>
      </w:pPr>
    </w:p>
    <w:p w:rsidR="0051535F" w:rsidRPr="009A1ACE" w:rsidRDefault="0051535F">
      <w:pPr>
        <w:jc w:val="both"/>
        <w:rPr>
          <w:rFonts w:asciiTheme="majorHAnsi" w:hAnsiTheme="majorHAnsi" w:cs="Calibri"/>
          <w:b/>
          <w:sz w:val="22"/>
          <w:szCs w:val="22"/>
          <w:u w:val="single"/>
        </w:rPr>
      </w:pPr>
      <w:r w:rsidRPr="009A1ACE">
        <w:rPr>
          <w:rFonts w:asciiTheme="majorHAnsi" w:hAnsiTheme="majorHAnsi" w:cs="Calibri"/>
          <w:b/>
          <w:sz w:val="22"/>
          <w:szCs w:val="22"/>
          <w:u w:val="single"/>
        </w:rPr>
        <w:t>TECHNICAL SKILLS</w:t>
      </w:r>
    </w:p>
    <w:p w:rsidR="00C953D7" w:rsidRPr="009A1ACE" w:rsidRDefault="00C953D7">
      <w:pPr>
        <w:jc w:val="both"/>
        <w:rPr>
          <w:rFonts w:asciiTheme="majorHAnsi" w:hAnsiTheme="majorHAnsi" w:cs="Calibri"/>
          <w:sz w:val="22"/>
          <w:szCs w:val="22"/>
        </w:rPr>
      </w:pPr>
    </w:p>
    <w:p w:rsidR="0051535F" w:rsidRPr="009A1ACE" w:rsidRDefault="0051535F">
      <w:pPr>
        <w:jc w:val="both"/>
        <w:rPr>
          <w:rFonts w:asciiTheme="majorHAnsi" w:hAnsiTheme="majorHAnsi" w:cs="Calibri"/>
          <w:sz w:val="22"/>
          <w:szCs w:val="22"/>
        </w:rPr>
      </w:pPr>
      <w:r w:rsidRPr="009A1ACE">
        <w:rPr>
          <w:rFonts w:asciiTheme="majorHAnsi" w:hAnsiTheme="majorHAnsi" w:cs="Calibri"/>
          <w:sz w:val="22"/>
          <w:szCs w:val="22"/>
        </w:rPr>
        <w:t>Operating Systems</w:t>
      </w:r>
      <w:r w:rsidR="009A1ACE" w:rsidRPr="009A1ACE">
        <w:rPr>
          <w:rFonts w:asciiTheme="majorHAnsi" w:hAnsiTheme="majorHAnsi" w:cs="Calibri"/>
          <w:sz w:val="22"/>
          <w:szCs w:val="22"/>
        </w:rPr>
        <w:tab/>
      </w:r>
      <w:r w:rsidRPr="009A1ACE">
        <w:rPr>
          <w:rFonts w:asciiTheme="majorHAnsi" w:hAnsiTheme="majorHAnsi" w:cs="Calibri"/>
          <w:sz w:val="22"/>
          <w:szCs w:val="22"/>
        </w:rPr>
        <w:t>:  MS Wind</w:t>
      </w:r>
      <w:r w:rsidR="009A1ACE" w:rsidRPr="009A1ACE">
        <w:rPr>
          <w:rFonts w:asciiTheme="majorHAnsi" w:hAnsiTheme="majorHAnsi" w:cs="Calibri"/>
          <w:sz w:val="22"/>
          <w:szCs w:val="22"/>
        </w:rPr>
        <w:t>ows, MS-DOS Programming, Mac OS</w:t>
      </w:r>
    </w:p>
    <w:p w:rsidR="0051535F" w:rsidRPr="009A1ACE" w:rsidRDefault="0051535F">
      <w:pPr>
        <w:jc w:val="both"/>
        <w:rPr>
          <w:rFonts w:asciiTheme="majorHAnsi" w:hAnsiTheme="majorHAnsi" w:cs="Calibri"/>
          <w:sz w:val="22"/>
          <w:szCs w:val="22"/>
        </w:rPr>
      </w:pPr>
      <w:r w:rsidRPr="009A1ACE">
        <w:rPr>
          <w:rFonts w:asciiTheme="majorHAnsi" w:hAnsiTheme="majorHAnsi" w:cs="Calibri"/>
          <w:sz w:val="22"/>
          <w:szCs w:val="22"/>
        </w:rPr>
        <w:t>Languages</w:t>
      </w:r>
      <w:r w:rsidR="009A1ACE" w:rsidRPr="009A1ACE">
        <w:rPr>
          <w:rFonts w:asciiTheme="majorHAnsi" w:hAnsiTheme="majorHAnsi" w:cs="Calibri"/>
          <w:sz w:val="22"/>
          <w:szCs w:val="22"/>
        </w:rPr>
        <w:tab/>
      </w:r>
      <w:r w:rsidR="009A1ACE" w:rsidRPr="009A1ACE">
        <w:rPr>
          <w:rFonts w:asciiTheme="majorHAnsi" w:hAnsiTheme="majorHAnsi" w:cs="Calibri"/>
          <w:sz w:val="22"/>
          <w:szCs w:val="22"/>
        </w:rPr>
        <w:tab/>
      </w:r>
      <w:r w:rsidRPr="009A1ACE">
        <w:rPr>
          <w:rFonts w:asciiTheme="majorHAnsi" w:hAnsiTheme="majorHAnsi" w:cs="Calibri"/>
          <w:sz w:val="22"/>
          <w:szCs w:val="22"/>
        </w:rPr>
        <w:t>:  C, C+</w:t>
      </w:r>
      <w:r w:rsidR="00BD3B98" w:rsidRPr="009A1ACE">
        <w:rPr>
          <w:rFonts w:asciiTheme="majorHAnsi" w:hAnsiTheme="majorHAnsi" w:cs="Calibri"/>
          <w:sz w:val="22"/>
          <w:szCs w:val="22"/>
        </w:rPr>
        <w:t>+,</w:t>
      </w:r>
      <w:r w:rsidRPr="009A1ACE">
        <w:rPr>
          <w:rFonts w:asciiTheme="majorHAnsi" w:hAnsiTheme="majorHAnsi" w:cs="Calibri"/>
          <w:sz w:val="22"/>
          <w:szCs w:val="22"/>
        </w:rPr>
        <w:t xml:space="preserve"> Java, J2EE (JSP, Se</w:t>
      </w:r>
      <w:r w:rsidR="00C953D7" w:rsidRPr="009A1ACE">
        <w:rPr>
          <w:rFonts w:asciiTheme="majorHAnsi" w:hAnsiTheme="majorHAnsi" w:cs="Calibri"/>
          <w:sz w:val="22"/>
          <w:szCs w:val="22"/>
        </w:rPr>
        <w:t xml:space="preserve">rvlet, JDBC) </w:t>
      </w:r>
    </w:p>
    <w:p w:rsidR="0051535F" w:rsidRPr="009A1ACE" w:rsidRDefault="0051535F">
      <w:pPr>
        <w:jc w:val="both"/>
        <w:rPr>
          <w:rFonts w:asciiTheme="majorHAnsi" w:hAnsiTheme="majorHAnsi" w:cs="Calibri"/>
          <w:sz w:val="22"/>
          <w:szCs w:val="22"/>
        </w:rPr>
      </w:pPr>
      <w:r w:rsidRPr="009A1ACE">
        <w:rPr>
          <w:rFonts w:asciiTheme="majorHAnsi" w:hAnsiTheme="majorHAnsi" w:cs="Calibri"/>
          <w:sz w:val="22"/>
          <w:szCs w:val="22"/>
        </w:rPr>
        <w:t>Frameworks</w:t>
      </w:r>
      <w:r w:rsidR="009A1ACE" w:rsidRPr="009A1ACE">
        <w:rPr>
          <w:rFonts w:asciiTheme="majorHAnsi" w:hAnsiTheme="majorHAnsi" w:cs="Calibri"/>
          <w:sz w:val="22"/>
          <w:szCs w:val="22"/>
        </w:rPr>
        <w:tab/>
      </w:r>
      <w:r w:rsidR="009A1ACE" w:rsidRPr="009A1ACE">
        <w:rPr>
          <w:rFonts w:asciiTheme="majorHAnsi" w:hAnsiTheme="majorHAnsi" w:cs="Calibri"/>
          <w:sz w:val="22"/>
          <w:szCs w:val="22"/>
        </w:rPr>
        <w:tab/>
      </w:r>
      <w:r w:rsidRPr="009A1ACE">
        <w:rPr>
          <w:rFonts w:asciiTheme="majorHAnsi" w:hAnsiTheme="majorHAnsi" w:cs="Calibri"/>
          <w:sz w:val="22"/>
          <w:szCs w:val="22"/>
        </w:rPr>
        <w:t xml:space="preserve">:  Spring, Hibernate, Struts2, Basics of </w:t>
      </w:r>
      <w:r w:rsidR="00C953D7" w:rsidRPr="009A1ACE">
        <w:rPr>
          <w:rFonts w:asciiTheme="majorHAnsi" w:hAnsiTheme="majorHAnsi" w:cs="Calibri"/>
          <w:sz w:val="22"/>
          <w:szCs w:val="22"/>
        </w:rPr>
        <w:t>Hadoop (Hive, Sqoop)</w:t>
      </w:r>
    </w:p>
    <w:p w:rsidR="0051535F" w:rsidRPr="009A1ACE" w:rsidRDefault="0051535F">
      <w:pPr>
        <w:jc w:val="both"/>
        <w:rPr>
          <w:rFonts w:asciiTheme="majorHAnsi" w:hAnsiTheme="majorHAnsi" w:cs="Calibri"/>
          <w:sz w:val="22"/>
          <w:szCs w:val="22"/>
        </w:rPr>
      </w:pPr>
      <w:r w:rsidRPr="009A1ACE">
        <w:rPr>
          <w:rFonts w:asciiTheme="majorHAnsi" w:hAnsiTheme="majorHAnsi" w:cs="Calibri"/>
          <w:sz w:val="22"/>
          <w:szCs w:val="22"/>
        </w:rPr>
        <w:t>Database Systems</w:t>
      </w:r>
      <w:r w:rsidR="009A1ACE" w:rsidRPr="009A1ACE">
        <w:rPr>
          <w:rFonts w:asciiTheme="majorHAnsi" w:hAnsiTheme="majorHAnsi" w:cs="Calibri"/>
          <w:sz w:val="22"/>
          <w:szCs w:val="22"/>
        </w:rPr>
        <w:tab/>
      </w:r>
      <w:r w:rsidRPr="009A1ACE">
        <w:rPr>
          <w:rFonts w:asciiTheme="majorHAnsi" w:hAnsiTheme="majorHAnsi" w:cs="Calibri"/>
          <w:sz w:val="22"/>
          <w:szCs w:val="22"/>
        </w:rPr>
        <w:t xml:space="preserve">: </w:t>
      </w:r>
      <w:r w:rsidR="009A1ACE" w:rsidRPr="009A1ACE">
        <w:rPr>
          <w:rFonts w:asciiTheme="majorHAnsi" w:hAnsiTheme="majorHAnsi" w:cs="Calibri"/>
          <w:sz w:val="22"/>
          <w:szCs w:val="22"/>
        </w:rPr>
        <w:t>MySQL</w:t>
      </w:r>
      <w:r w:rsidRPr="009A1ACE">
        <w:rPr>
          <w:rFonts w:asciiTheme="majorHAnsi" w:hAnsiTheme="majorHAnsi" w:cs="Calibri"/>
          <w:sz w:val="22"/>
          <w:szCs w:val="22"/>
        </w:rPr>
        <w:t xml:space="preserve">, </w:t>
      </w:r>
      <w:r w:rsidR="009A1ACE" w:rsidRPr="009A1ACE">
        <w:rPr>
          <w:rFonts w:asciiTheme="majorHAnsi" w:hAnsiTheme="majorHAnsi" w:cs="Calibri"/>
          <w:sz w:val="22"/>
          <w:szCs w:val="22"/>
        </w:rPr>
        <w:t>PostgreSQL</w:t>
      </w:r>
      <w:r w:rsidRPr="009A1ACE">
        <w:rPr>
          <w:rFonts w:asciiTheme="majorHAnsi" w:hAnsiTheme="majorHAnsi" w:cs="Calibri"/>
          <w:sz w:val="22"/>
          <w:szCs w:val="22"/>
        </w:rPr>
        <w:t xml:space="preserve">, </w:t>
      </w:r>
      <w:r w:rsidR="009A1ACE" w:rsidRPr="009A1ACE">
        <w:rPr>
          <w:rFonts w:asciiTheme="majorHAnsi" w:hAnsiTheme="majorHAnsi" w:cs="Calibri"/>
          <w:sz w:val="22"/>
          <w:szCs w:val="22"/>
        </w:rPr>
        <w:t>SqlServer</w:t>
      </w:r>
    </w:p>
    <w:p w:rsidR="0051535F" w:rsidRPr="009A1ACE" w:rsidRDefault="0051535F">
      <w:pPr>
        <w:jc w:val="both"/>
        <w:rPr>
          <w:rFonts w:asciiTheme="majorHAnsi" w:hAnsiTheme="majorHAnsi" w:cs="Calibri"/>
          <w:sz w:val="22"/>
          <w:szCs w:val="22"/>
        </w:rPr>
      </w:pPr>
      <w:r w:rsidRPr="009A1ACE">
        <w:rPr>
          <w:rFonts w:asciiTheme="majorHAnsi" w:hAnsiTheme="majorHAnsi" w:cs="Calibri"/>
          <w:sz w:val="22"/>
          <w:szCs w:val="22"/>
        </w:rPr>
        <w:t>Document Processing</w:t>
      </w:r>
      <w:r w:rsidR="009A1ACE" w:rsidRPr="009A1ACE">
        <w:rPr>
          <w:rFonts w:asciiTheme="majorHAnsi" w:hAnsiTheme="majorHAnsi" w:cs="Calibri"/>
          <w:sz w:val="22"/>
          <w:szCs w:val="22"/>
        </w:rPr>
        <w:tab/>
      </w:r>
      <w:r w:rsidRPr="009A1ACE">
        <w:rPr>
          <w:rFonts w:asciiTheme="majorHAnsi" w:hAnsiTheme="majorHAnsi" w:cs="Calibri"/>
          <w:sz w:val="22"/>
          <w:szCs w:val="22"/>
        </w:rPr>
        <w:t xml:space="preserve">: </w:t>
      </w:r>
      <w:r w:rsidR="0093612B" w:rsidRPr="009A1ACE">
        <w:rPr>
          <w:rFonts w:asciiTheme="majorHAnsi" w:hAnsiTheme="majorHAnsi" w:cs="Calibri"/>
          <w:sz w:val="22"/>
          <w:szCs w:val="22"/>
        </w:rPr>
        <w:t>HTML 5, CSS, Java</w:t>
      </w:r>
      <w:r w:rsidR="009A1ACE" w:rsidRPr="009A1ACE">
        <w:rPr>
          <w:rFonts w:asciiTheme="majorHAnsi" w:hAnsiTheme="majorHAnsi" w:cs="Calibri"/>
          <w:sz w:val="22"/>
          <w:szCs w:val="22"/>
        </w:rPr>
        <w:t>Script</w:t>
      </w:r>
    </w:p>
    <w:p w:rsidR="0051535F" w:rsidRPr="009A1ACE" w:rsidRDefault="0051535F">
      <w:pPr>
        <w:jc w:val="both"/>
        <w:rPr>
          <w:rFonts w:asciiTheme="majorHAnsi" w:hAnsiTheme="majorHAnsi" w:cs="Calibri"/>
          <w:sz w:val="22"/>
          <w:szCs w:val="22"/>
        </w:rPr>
      </w:pPr>
      <w:r w:rsidRPr="009A1ACE">
        <w:rPr>
          <w:rFonts w:asciiTheme="majorHAnsi" w:hAnsiTheme="majorHAnsi" w:cs="Calibri"/>
          <w:sz w:val="22"/>
          <w:szCs w:val="22"/>
        </w:rPr>
        <w:t>Tools</w:t>
      </w:r>
      <w:r w:rsidR="009A1ACE" w:rsidRPr="009A1ACE">
        <w:rPr>
          <w:rFonts w:asciiTheme="majorHAnsi" w:hAnsiTheme="majorHAnsi" w:cs="Calibri"/>
          <w:sz w:val="22"/>
          <w:szCs w:val="22"/>
        </w:rPr>
        <w:tab/>
      </w:r>
      <w:r w:rsidR="009A1ACE" w:rsidRPr="009A1ACE">
        <w:rPr>
          <w:rFonts w:asciiTheme="majorHAnsi" w:hAnsiTheme="majorHAnsi" w:cs="Calibri"/>
          <w:sz w:val="22"/>
          <w:szCs w:val="22"/>
        </w:rPr>
        <w:tab/>
      </w:r>
      <w:r w:rsidR="009A1ACE" w:rsidRPr="009A1ACE">
        <w:rPr>
          <w:rFonts w:asciiTheme="majorHAnsi" w:hAnsiTheme="majorHAnsi" w:cs="Calibri"/>
          <w:sz w:val="22"/>
          <w:szCs w:val="22"/>
        </w:rPr>
        <w:tab/>
      </w:r>
      <w:r w:rsidRPr="009A1ACE">
        <w:rPr>
          <w:rFonts w:asciiTheme="majorHAnsi" w:hAnsiTheme="majorHAnsi" w:cs="Calibri"/>
          <w:sz w:val="22"/>
          <w:szCs w:val="22"/>
        </w:rPr>
        <w:t xml:space="preserve">: </w:t>
      </w:r>
      <w:r w:rsidR="009A1ACE">
        <w:rPr>
          <w:rFonts w:asciiTheme="majorHAnsi" w:hAnsiTheme="majorHAnsi" w:cs="Calibri"/>
          <w:sz w:val="22"/>
          <w:szCs w:val="22"/>
        </w:rPr>
        <w:t>Eclipse</w:t>
      </w:r>
      <w:r w:rsidR="00C953D7" w:rsidRPr="009A1ACE">
        <w:rPr>
          <w:rFonts w:asciiTheme="majorHAnsi" w:hAnsiTheme="majorHAnsi" w:cs="Calibri"/>
          <w:sz w:val="22"/>
          <w:szCs w:val="22"/>
        </w:rPr>
        <w:t>, NetBeans</w:t>
      </w:r>
    </w:p>
    <w:p w:rsidR="0051535F" w:rsidRPr="009A1ACE" w:rsidRDefault="0051535F">
      <w:pPr>
        <w:jc w:val="both"/>
        <w:rPr>
          <w:rFonts w:asciiTheme="majorHAnsi" w:hAnsiTheme="majorHAnsi" w:cs="Calibri"/>
          <w:sz w:val="22"/>
          <w:szCs w:val="22"/>
        </w:rPr>
      </w:pPr>
      <w:r w:rsidRPr="009A1ACE">
        <w:rPr>
          <w:rFonts w:asciiTheme="majorHAnsi" w:hAnsiTheme="majorHAnsi" w:cs="Calibri"/>
          <w:sz w:val="22"/>
          <w:szCs w:val="22"/>
        </w:rPr>
        <w:t>Other Technologies</w:t>
      </w:r>
      <w:r w:rsidR="009A1ACE" w:rsidRPr="009A1ACE">
        <w:rPr>
          <w:rFonts w:asciiTheme="majorHAnsi" w:hAnsiTheme="majorHAnsi" w:cs="Calibri"/>
          <w:sz w:val="22"/>
          <w:szCs w:val="22"/>
        </w:rPr>
        <w:tab/>
      </w:r>
      <w:r w:rsidRPr="009A1ACE">
        <w:rPr>
          <w:rFonts w:asciiTheme="majorHAnsi" w:hAnsiTheme="majorHAnsi" w:cs="Calibri"/>
          <w:sz w:val="22"/>
          <w:szCs w:val="22"/>
        </w:rPr>
        <w:t xml:space="preserve">: Maven, Apache Tomcat, Ajax, JSON, REST </w:t>
      </w:r>
      <w:r w:rsidR="00C953D7" w:rsidRPr="009A1ACE">
        <w:rPr>
          <w:rFonts w:asciiTheme="majorHAnsi" w:hAnsiTheme="majorHAnsi" w:cs="Calibri"/>
          <w:sz w:val="22"/>
          <w:szCs w:val="22"/>
        </w:rPr>
        <w:t>Web service</w:t>
      </w:r>
    </w:p>
    <w:p w:rsidR="00C953D7" w:rsidRPr="009A1ACE" w:rsidRDefault="00C953D7">
      <w:pPr>
        <w:jc w:val="both"/>
        <w:rPr>
          <w:rFonts w:asciiTheme="majorHAnsi" w:hAnsiTheme="majorHAnsi" w:cs="Calibri"/>
          <w:sz w:val="22"/>
          <w:szCs w:val="22"/>
        </w:rPr>
      </w:pPr>
    </w:p>
    <w:p w:rsidR="00C953D7" w:rsidRPr="009A1ACE" w:rsidRDefault="00C953D7">
      <w:pPr>
        <w:jc w:val="both"/>
        <w:rPr>
          <w:rFonts w:asciiTheme="majorHAnsi" w:hAnsiTheme="majorHAnsi" w:cs="Calibri"/>
          <w:sz w:val="22"/>
          <w:szCs w:val="22"/>
        </w:rPr>
      </w:pPr>
    </w:p>
    <w:p w:rsidR="00C953D7" w:rsidRPr="009A1ACE" w:rsidRDefault="00C953D7" w:rsidP="00C953D7">
      <w:pPr>
        <w:jc w:val="both"/>
        <w:rPr>
          <w:rFonts w:asciiTheme="majorHAnsi" w:hAnsiTheme="majorHAnsi"/>
          <w:b/>
          <w:sz w:val="22"/>
          <w:szCs w:val="22"/>
          <w:u w:val="single"/>
        </w:rPr>
      </w:pPr>
      <w:r w:rsidRPr="009A1ACE">
        <w:rPr>
          <w:rFonts w:asciiTheme="majorHAnsi" w:hAnsiTheme="majorHAnsi"/>
          <w:b/>
          <w:sz w:val="22"/>
          <w:szCs w:val="22"/>
          <w:u w:val="single"/>
        </w:rPr>
        <w:t xml:space="preserve">WORK EXPERIENCE </w:t>
      </w:r>
    </w:p>
    <w:p w:rsidR="00BD3B98" w:rsidRPr="009A1ACE" w:rsidRDefault="00BD3B98" w:rsidP="00C953D7">
      <w:pPr>
        <w:jc w:val="both"/>
        <w:rPr>
          <w:rFonts w:asciiTheme="majorHAnsi" w:hAnsiTheme="majorHAnsi"/>
          <w:b/>
          <w:sz w:val="22"/>
          <w:szCs w:val="22"/>
          <w:u w:val="single"/>
        </w:rPr>
      </w:pPr>
    </w:p>
    <w:p w:rsidR="00C953D7" w:rsidRPr="009A1ACE" w:rsidRDefault="00C953D7" w:rsidP="009A1ACE">
      <w:pPr>
        <w:numPr>
          <w:ilvl w:val="0"/>
          <w:numId w:val="11"/>
        </w:numPr>
        <w:jc w:val="both"/>
        <w:rPr>
          <w:rFonts w:asciiTheme="majorHAnsi" w:hAnsiTheme="majorHAnsi" w:cs="Calibri"/>
          <w:sz w:val="22"/>
          <w:szCs w:val="22"/>
        </w:rPr>
      </w:pPr>
      <w:r w:rsidRPr="009A1ACE">
        <w:rPr>
          <w:rFonts w:asciiTheme="majorHAnsi" w:hAnsiTheme="majorHAnsi" w:cs="Calibri"/>
          <w:sz w:val="22"/>
          <w:szCs w:val="22"/>
        </w:rPr>
        <w:t xml:space="preserve">Having total 1.3 yrs + experience in developing software using java technology. </w:t>
      </w:r>
    </w:p>
    <w:p w:rsidR="00C953D7" w:rsidRPr="009A1ACE" w:rsidRDefault="00C953D7" w:rsidP="00C953D7">
      <w:pPr>
        <w:jc w:val="both"/>
        <w:rPr>
          <w:rFonts w:asciiTheme="majorHAnsi" w:hAnsiTheme="majorHAnsi" w:cs="Calibri"/>
          <w:sz w:val="22"/>
          <w:szCs w:val="22"/>
        </w:rPr>
      </w:pPr>
    </w:p>
    <w:p w:rsidR="00C953D7" w:rsidRPr="009A1ACE" w:rsidRDefault="00C953D7" w:rsidP="009A1ACE">
      <w:pPr>
        <w:numPr>
          <w:ilvl w:val="0"/>
          <w:numId w:val="11"/>
        </w:numPr>
        <w:spacing w:line="276" w:lineRule="auto"/>
        <w:jc w:val="both"/>
        <w:rPr>
          <w:rFonts w:asciiTheme="majorHAnsi" w:hAnsiTheme="majorHAnsi" w:cs="Calibri"/>
          <w:sz w:val="22"/>
          <w:szCs w:val="22"/>
        </w:rPr>
      </w:pPr>
      <w:r w:rsidRPr="009A1ACE">
        <w:rPr>
          <w:rFonts w:asciiTheme="majorHAnsi" w:hAnsiTheme="majorHAnsi" w:cs="Calibri"/>
          <w:sz w:val="22"/>
          <w:szCs w:val="22"/>
        </w:rPr>
        <w:t xml:space="preserve"> Currently working as a software </w:t>
      </w:r>
      <w:r w:rsidR="00BD3B98" w:rsidRPr="009A1ACE">
        <w:rPr>
          <w:rFonts w:asciiTheme="majorHAnsi" w:hAnsiTheme="majorHAnsi" w:cs="Calibri"/>
          <w:sz w:val="22"/>
          <w:szCs w:val="22"/>
        </w:rPr>
        <w:t>engineer in</w:t>
      </w:r>
      <w:r w:rsidRPr="009A1ACE">
        <w:rPr>
          <w:rFonts w:asciiTheme="majorHAnsi" w:hAnsiTheme="majorHAnsi" w:cs="Calibri"/>
          <w:sz w:val="22"/>
          <w:szCs w:val="22"/>
        </w:rPr>
        <w:t xml:space="preserve"> Trinity Mobility, Bangalore from 14/NOV/2016.</w:t>
      </w:r>
    </w:p>
    <w:p w:rsidR="00C953D7" w:rsidRPr="009A1ACE" w:rsidRDefault="00C953D7" w:rsidP="009A1ACE">
      <w:pPr>
        <w:numPr>
          <w:ilvl w:val="0"/>
          <w:numId w:val="11"/>
        </w:numPr>
        <w:spacing w:line="276" w:lineRule="auto"/>
        <w:jc w:val="both"/>
        <w:rPr>
          <w:rFonts w:asciiTheme="majorHAnsi" w:hAnsiTheme="majorHAnsi" w:cs="Calibri"/>
          <w:sz w:val="22"/>
          <w:szCs w:val="22"/>
        </w:rPr>
      </w:pPr>
      <w:r w:rsidRPr="009A1ACE">
        <w:rPr>
          <w:rFonts w:asciiTheme="majorHAnsi" w:hAnsiTheme="majorHAnsi" w:cs="Calibri"/>
          <w:sz w:val="22"/>
          <w:szCs w:val="22"/>
        </w:rPr>
        <w:t xml:space="preserve"> I was working as a java developer in ABInfosoft, Bangalore from 21/OCT/2015 to 24/OCT/2016</w:t>
      </w:r>
      <w:r w:rsidR="00BD3B98" w:rsidRPr="009A1ACE">
        <w:rPr>
          <w:rFonts w:asciiTheme="majorHAnsi" w:hAnsiTheme="majorHAnsi" w:cs="Calibri"/>
          <w:sz w:val="22"/>
          <w:szCs w:val="22"/>
        </w:rPr>
        <w:t>.</w:t>
      </w:r>
      <w:r w:rsidR="00E93882">
        <w:rPr>
          <w:rFonts w:asciiTheme="majorHAnsi" w:hAnsiTheme="majorHAnsi" w:cs="Calibri"/>
          <w:sz w:val="22"/>
          <w:szCs w:val="22"/>
        </w:rPr>
        <w:t xml:space="preserve"> </w:t>
      </w:r>
      <w:r w:rsidR="00BD3B98" w:rsidRPr="009A1ACE">
        <w:rPr>
          <w:rFonts w:asciiTheme="majorHAnsi" w:hAnsiTheme="majorHAnsi" w:cs="Calibri"/>
          <w:sz w:val="22"/>
          <w:szCs w:val="22"/>
        </w:rPr>
        <w:t>(1 year)</w:t>
      </w:r>
    </w:p>
    <w:p w:rsidR="00C953D7" w:rsidRPr="009A1ACE" w:rsidRDefault="00C953D7" w:rsidP="009A1ACE">
      <w:pPr>
        <w:numPr>
          <w:ilvl w:val="0"/>
          <w:numId w:val="11"/>
        </w:numPr>
        <w:spacing w:line="276" w:lineRule="auto"/>
        <w:jc w:val="both"/>
        <w:rPr>
          <w:rFonts w:asciiTheme="majorHAnsi" w:hAnsiTheme="majorHAnsi" w:cs="Calibri"/>
          <w:sz w:val="22"/>
          <w:szCs w:val="22"/>
        </w:rPr>
      </w:pPr>
      <w:r w:rsidRPr="009A1ACE">
        <w:rPr>
          <w:rFonts w:asciiTheme="majorHAnsi" w:hAnsiTheme="majorHAnsi" w:cs="Calibri"/>
          <w:sz w:val="22"/>
          <w:szCs w:val="22"/>
        </w:rPr>
        <w:t xml:space="preserve"> I was working in Padmanava College of Engineering, Rourkela as a Lecturer in the department of IT from 19/JUL/2010 to 31/JUL/2013.</w:t>
      </w:r>
      <w:r w:rsidR="00E93882">
        <w:rPr>
          <w:rFonts w:asciiTheme="majorHAnsi" w:hAnsiTheme="majorHAnsi" w:cs="Calibri"/>
          <w:sz w:val="22"/>
          <w:szCs w:val="22"/>
        </w:rPr>
        <w:t xml:space="preserve"> </w:t>
      </w:r>
      <w:bookmarkStart w:id="0" w:name="_GoBack"/>
      <w:bookmarkEnd w:id="0"/>
      <w:r w:rsidR="00BD3B98" w:rsidRPr="009A1ACE">
        <w:rPr>
          <w:rFonts w:asciiTheme="majorHAnsi" w:hAnsiTheme="majorHAnsi" w:cs="Calibri"/>
          <w:sz w:val="22"/>
          <w:szCs w:val="22"/>
        </w:rPr>
        <w:t>(3 years)</w:t>
      </w:r>
    </w:p>
    <w:p w:rsidR="00BD3B98" w:rsidRPr="009A1ACE" w:rsidRDefault="00BD3B98" w:rsidP="00BD3B98">
      <w:pPr>
        <w:jc w:val="both"/>
        <w:rPr>
          <w:rFonts w:asciiTheme="majorHAnsi" w:hAnsiTheme="majorHAnsi" w:cs="Calibri"/>
          <w:sz w:val="22"/>
          <w:szCs w:val="22"/>
        </w:rPr>
      </w:pPr>
    </w:p>
    <w:p w:rsidR="00BD3B98" w:rsidRPr="009A1ACE" w:rsidRDefault="00BD3B98" w:rsidP="00BD3B98">
      <w:pPr>
        <w:jc w:val="both"/>
        <w:rPr>
          <w:rFonts w:asciiTheme="majorHAnsi" w:hAnsiTheme="majorHAnsi" w:cs="Calibri"/>
          <w:b/>
          <w:sz w:val="22"/>
          <w:szCs w:val="22"/>
          <w:u w:val="single"/>
        </w:rPr>
      </w:pPr>
      <w:r w:rsidRPr="009A1ACE">
        <w:rPr>
          <w:rFonts w:asciiTheme="majorHAnsi" w:hAnsiTheme="majorHAnsi" w:cs="Calibri"/>
          <w:b/>
          <w:sz w:val="22"/>
          <w:szCs w:val="22"/>
          <w:u w:val="single"/>
        </w:rPr>
        <w:t>PROJECTS AND RESPONSIBILITIES UNDERTAKEN</w:t>
      </w:r>
    </w:p>
    <w:p w:rsidR="0006731C" w:rsidRPr="009A1ACE" w:rsidRDefault="0006731C" w:rsidP="00BD3B98">
      <w:pPr>
        <w:jc w:val="both"/>
        <w:rPr>
          <w:rFonts w:asciiTheme="majorHAnsi" w:hAnsiTheme="majorHAnsi" w:cs="Calibri"/>
          <w:b/>
          <w:sz w:val="22"/>
          <w:szCs w:val="22"/>
          <w:u w:val="single"/>
        </w:rPr>
      </w:pPr>
    </w:p>
    <w:p w:rsidR="00BD3B98" w:rsidRPr="009A1ACE" w:rsidRDefault="00B926C7" w:rsidP="0006731C">
      <w:pPr>
        <w:numPr>
          <w:ilvl w:val="0"/>
          <w:numId w:val="1"/>
        </w:numPr>
        <w:tabs>
          <w:tab w:val="left" w:pos="0"/>
        </w:tabs>
        <w:spacing w:line="276" w:lineRule="auto"/>
        <w:jc w:val="both"/>
        <w:rPr>
          <w:rFonts w:asciiTheme="majorHAnsi" w:hAnsiTheme="majorHAnsi" w:cs="Calibri"/>
          <w:b/>
          <w:sz w:val="22"/>
          <w:szCs w:val="22"/>
          <w:u w:val="single"/>
        </w:rPr>
      </w:pPr>
      <w:r w:rsidRPr="009A1ACE">
        <w:rPr>
          <w:rFonts w:asciiTheme="majorHAnsi" w:hAnsiTheme="majorHAnsi" w:cs="Calibri"/>
          <w:b/>
          <w:sz w:val="22"/>
          <w:szCs w:val="22"/>
          <w:u w:val="single"/>
        </w:rPr>
        <w:t>PSIM-Io</w:t>
      </w:r>
      <w:r w:rsidR="00BD3B98" w:rsidRPr="009A1ACE">
        <w:rPr>
          <w:rFonts w:asciiTheme="majorHAnsi" w:hAnsiTheme="majorHAnsi" w:cs="Calibri"/>
          <w:b/>
          <w:sz w:val="22"/>
          <w:szCs w:val="22"/>
          <w:u w:val="single"/>
        </w:rPr>
        <w:t>T Integration</w:t>
      </w:r>
    </w:p>
    <w:p w:rsidR="00BD3B98" w:rsidRPr="009A1ACE" w:rsidRDefault="00BD3B98" w:rsidP="009A1ACE">
      <w:pPr>
        <w:numPr>
          <w:ilvl w:val="0"/>
          <w:numId w:val="4"/>
        </w:numPr>
        <w:tabs>
          <w:tab w:val="left" w:pos="0"/>
        </w:tabs>
        <w:spacing w:line="276" w:lineRule="auto"/>
        <w:ind w:left="720"/>
        <w:jc w:val="both"/>
        <w:rPr>
          <w:rFonts w:asciiTheme="majorHAnsi" w:hAnsiTheme="majorHAnsi" w:cs="Calibri"/>
          <w:sz w:val="22"/>
          <w:szCs w:val="22"/>
        </w:rPr>
      </w:pPr>
      <w:r w:rsidRPr="009A1ACE">
        <w:rPr>
          <w:rFonts w:asciiTheme="majorHAnsi" w:hAnsiTheme="majorHAnsi" w:cs="Calibri"/>
          <w:sz w:val="22"/>
          <w:szCs w:val="22"/>
        </w:rPr>
        <w:t xml:space="preserve"> It is a desktop application for </w:t>
      </w:r>
      <w:r w:rsidR="00B926C7" w:rsidRPr="009A1ACE">
        <w:rPr>
          <w:rFonts w:asciiTheme="majorHAnsi" w:hAnsiTheme="majorHAnsi" w:cs="Calibri"/>
          <w:sz w:val="22"/>
          <w:szCs w:val="22"/>
        </w:rPr>
        <w:t xml:space="preserve">various </w:t>
      </w:r>
      <w:r w:rsidRPr="009A1ACE">
        <w:rPr>
          <w:rFonts w:asciiTheme="majorHAnsi" w:hAnsiTheme="majorHAnsi" w:cs="Calibri"/>
          <w:sz w:val="22"/>
          <w:szCs w:val="22"/>
        </w:rPr>
        <w:t>govt project</w:t>
      </w:r>
      <w:r w:rsidR="00B926C7" w:rsidRPr="009A1ACE">
        <w:rPr>
          <w:rFonts w:asciiTheme="majorHAnsi" w:hAnsiTheme="majorHAnsi" w:cs="Calibri"/>
          <w:sz w:val="22"/>
          <w:szCs w:val="22"/>
        </w:rPr>
        <w:t>s</w:t>
      </w:r>
      <w:r w:rsidRPr="009A1ACE">
        <w:rPr>
          <w:rFonts w:asciiTheme="majorHAnsi" w:hAnsiTheme="majorHAnsi" w:cs="Calibri"/>
          <w:sz w:val="22"/>
          <w:szCs w:val="22"/>
        </w:rPr>
        <w:t xml:space="preserve"> in India</w:t>
      </w:r>
      <w:r w:rsidR="00B926C7" w:rsidRPr="009A1ACE">
        <w:rPr>
          <w:rFonts w:asciiTheme="majorHAnsi" w:hAnsiTheme="majorHAnsi" w:cs="Calibri"/>
          <w:sz w:val="22"/>
          <w:szCs w:val="22"/>
        </w:rPr>
        <w:t>.</w:t>
      </w:r>
    </w:p>
    <w:p w:rsidR="00BD3B98" w:rsidRPr="009A1ACE" w:rsidRDefault="00BD3B98" w:rsidP="009A1ACE">
      <w:pPr>
        <w:numPr>
          <w:ilvl w:val="0"/>
          <w:numId w:val="4"/>
        </w:numPr>
        <w:tabs>
          <w:tab w:val="left" w:pos="0"/>
        </w:tabs>
        <w:spacing w:line="276" w:lineRule="auto"/>
        <w:ind w:left="720"/>
        <w:jc w:val="both"/>
        <w:rPr>
          <w:rFonts w:asciiTheme="majorHAnsi" w:hAnsiTheme="majorHAnsi" w:cs="Calibri"/>
          <w:sz w:val="22"/>
          <w:szCs w:val="22"/>
        </w:rPr>
      </w:pPr>
      <w:r w:rsidRPr="009A1ACE">
        <w:rPr>
          <w:rFonts w:asciiTheme="majorHAnsi" w:hAnsiTheme="majorHAnsi" w:cs="Calibri"/>
          <w:sz w:val="22"/>
          <w:szCs w:val="22"/>
        </w:rPr>
        <w:t xml:space="preserve">Technology Used – </w:t>
      </w:r>
      <w:r w:rsidR="00B926C7" w:rsidRPr="009A1ACE">
        <w:rPr>
          <w:rFonts w:asciiTheme="majorHAnsi" w:hAnsiTheme="majorHAnsi" w:cs="Calibri"/>
          <w:sz w:val="22"/>
          <w:szCs w:val="22"/>
        </w:rPr>
        <w:t>Maven,</w:t>
      </w:r>
      <w:r w:rsidRPr="009A1ACE">
        <w:rPr>
          <w:rFonts w:asciiTheme="majorHAnsi" w:hAnsiTheme="majorHAnsi" w:cs="Calibri"/>
          <w:sz w:val="22"/>
          <w:szCs w:val="22"/>
        </w:rPr>
        <w:t xml:space="preserve"> Eclipse </w:t>
      </w:r>
      <w:r w:rsidR="00B926C7" w:rsidRPr="009A1ACE">
        <w:rPr>
          <w:rFonts w:asciiTheme="majorHAnsi" w:hAnsiTheme="majorHAnsi" w:cs="Calibri"/>
          <w:sz w:val="22"/>
          <w:szCs w:val="22"/>
        </w:rPr>
        <w:t>IDE,</w:t>
      </w:r>
      <w:r w:rsidRPr="009A1ACE">
        <w:rPr>
          <w:rFonts w:asciiTheme="majorHAnsi" w:hAnsiTheme="majorHAnsi" w:cs="Calibri"/>
          <w:sz w:val="22"/>
          <w:szCs w:val="22"/>
        </w:rPr>
        <w:t xml:space="preserve"> Spring, </w:t>
      </w:r>
      <w:r w:rsidR="00B926C7" w:rsidRPr="009A1ACE">
        <w:rPr>
          <w:rFonts w:asciiTheme="majorHAnsi" w:hAnsiTheme="majorHAnsi" w:cs="Calibri"/>
          <w:sz w:val="22"/>
          <w:szCs w:val="22"/>
        </w:rPr>
        <w:t>Hibernate,</w:t>
      </w:r>
      <w:r w:rsidRPr="009A1ACE">
        <w:rPr>
          <w:rFonts w:asciiTheme="majorHAnsi" w:hAnsiTheme="majorHAnsi" w:cs="Calibri"/>
          <w:sz w:val="22"/>
          <w:szCs w:val="22"/>
        </w:rPr>
        <w:t xml:space="preserve"> Hadoop, Ajax, Postgresql, Json, </w:t>
      </w:r>
      <w:r w:rsidR="00B926C7" w:rsidRPr="009A1ACE">
        <w:rPr>
          <w:rFonts w:asciiTheme="majorHAnsi" w:hAnsiTheme="majorHAnsi" w:cs="Calibri"/>
          <w:sz w:val="22"/>
          <w:szCs w:val="22"/>
        </w:rPr>
        <w:t>and Apache</w:t>
      </w:r>
      <w:r w:rsidRPr="009A1ACE">
        <w:rPr>
          <w:rFonts w:asciiTheme="majorHAnsi" w:hAnsiTheme="majorHAnsi" w:cs="Calibri"/>
          <w:sz w:val="22"/>
          <w:szCs w:val="22"/>
        </w:rPr>
        <w:t xml:space="preserve"> Tomcat</w:t>
      </w:r>
      <w:r w:rsidR="00B926C7" w:rsidRPr="009A1ACE">
        <w:rPr>
          <w:rFonts w:asciiTheme="majorHAnsi" w:hAnsiTheme="majorHAnsi" w:cs="Calibri"/>
          <w:sz w:val="22"/>
          <w:szCs w:val="22"/>
        </w:rPr>
        <w:t>.</w:t>
      </w:r>
    </w:p>
    <w:p w:rsidR="00BD3B98" w:rsidRPr="009A1ACE" w:rsidRDefault="00BD3B98" w:rsidP="009A1ACE">
      <w:pPr>
        <w:numPr>
          <w:ilvl w:val="0"/>
          <w:numId w:val="4"/>
        </w:numPr>
        <w:tabs>
          <w:tab w:val="left" w:pos="0"/>
        </w:tabs>
        <w:spacing w:line="276" w:lineRule="auto"/>
        <w:ind w:left="720"/>
        <w:jc w:val="both"/>
        <w:rPr>
          <w:rFonts w:asciiTheme="majorHAnsi" w:hAnsiTheme="majorHAnsi" w:cs="Calibri"/>
          <w:sz w:val="22"/>
          <w:szCs w:val="22"/>
        </w:rPr>
      </w:pPr>
      <w:r w:rsidRPr="009A1ACE">
        <w:rPr>
          <w:rFonts w:asciiTheme="majorHAnsi" w:hAnsiTheme="majorHAnsi" w:cs="Calibri"/>
          <w:sz w:val="22"/>
          <w:szCs w:val="22"/>
        </w:rPr>
        <w:t>Description:- This project generates camera alerts according to the incidents occurred at different places in the city. According to the type of incident, different actions are performed by police.</w:t>
      </w:r>
    </w:p>
    <w:p w:rsidR="00BD3B98" w:rsidRPr="009A1ACE" w:rsidRDefault="00DE458A" w:rsidP="009A1ACE">
      <w:pPr>
        <w:numPr>
          <w:ilvl w:val="0"/>
          <w:numId w:val="4"/>
        </w:numPr>
        <w:tabs>
          <w:tab w:val="left" w:pos="0"/>
        </w:tabs>
        <w:spacing w:line="276" w:lineRule="auto"/>
        <w:ind w:left="720"/>
        <w:jc w:val="both"/>
        <w:rPr>
          <w:rFonts w:asciiTheme="majorHAnsi" w:hAnsiTheme="majorHAnsi" w:cs="Calibri"/>
          <w:sz w:val="22"/>
          <w:szCs w:val="22"/>
        </w:rPr>
      </w:pPr>
      <w:r w:rsidRPr="009A1ACE">
        <w:rPr>
          <w:rFonts w:asciiTheme="majorHAnsi" w:hAnsiTheme="majorHAnsi" w:cs="Calibri"/>
          <w:sz w:val="22"/>
          <w:szCs w:val="22"/>
        </w:rPr>
        <w:t>I have implemented spring Rest C</w:t>
      </w:r>
      <w:r w:rsidR="00BD3B98" w:rsidRPr="009A1ACE">
        <w:rPr>
          <w:rFonts w:asciiTheme="majorHAnsi" w:hAnsiTheme="majorHAnsi" w:cs="Calibri"/>
          <w:sz w:val="22"/>
          <w:szCs w:val="22"/>
        </w:rPr>
        <w:t>ontroller in controller layer, and hibernate in data layer to create web services which are consumed in our PSIM application. Some data are fetched from remote database and some are from hadoop system.</w:t>
      </w:r>
    </w:p>
    <w:p w:rsidR="00BD3B98" w:rsidRDefault="00D606CF" w:rsidP="009A1ACE">
      <w:pPr>
        <w:numPr>
          <w:ilvl w:val="0"/>
          <w:numId w:val="4"/>
        </w:numPr>
        <w:tabs>
          <w:tab w:val="left" w:pos="0"/>
        </w:tabs>
        <w:spacing w:line="276" w:lineRule="auto"/>
        <w:ind w:left="720"/>
        <w:jc w:val="both"/>
        <w:rPr>
          <w:rFonts w:asciiTheme="majorHAnsi" w:hAnsiTheme="majorHAnsi" w:cs="Calibri"/>
          <w:sz w:val="22"/>
          <w:szCs w:val="22"/>
        </w:rPr>
      </w:pPr>
      <w:r w:rsidRPr="009A1ACE">
        <w:rPr>
          <w:rFonts w:asciiTheme="majorHAnsi" w:hAnsiTheme="majorHAnsi" w:cs="Calibri"/>
          <w:sz w:val="22"/>
          <w:szCs w:val="22"/>
        </w:rPr>
        <w:t>Hands on experience in</w:t>
      </w:r>
      <w:r w:rsidR="00BD3B98" w:rsidRPr="009A1ACE">
        <w:rPr>
          <w:rFonts w:asciiTheme="majorHAnsi" w:hAnsiTheme="majorHAnsi" w:cs="Calibri"/>
          <w:sz w:val="22"/>
          <w:szCs w:val="22"/>
        </w:rPr>
        <w:t xml:space="preserve"> spring and hibernate.</w:t>
      </w:r>
    </w:p>
    <w:p w:rsidR="009A1ACE" w:rsidRPr="009A1ACE" w:rsidRDefault="009A1ACE" w:rsidP="009A1ACE">
      <w:pPr>
        <w:spacing w:line="276" w:lineRule="auto"/>
        <w:jc w:val="both"/>
        <w:rPr>
          <w:rFonts w:asciiTheme="majorHAnsi" w:hAnsiTheme="majorHAnsi" w:cs="Calibri"/>
          <w:sz w:val="22"/>
          <w:szCs w:val="22"/>
        </w:rPr>
      </w:pPr>
    </w:p>
    <w:p w:rsidR="00BD3B98" w:rsidRPr="009A1ACE" w:rsidRDefault="00BD3B98" w:rsidP="0006731C">
      <w:pPr>
        <w:numPr>
          <w:ilvl w:val="0"/>
          <w:numId w:val="1"/>
        </w:numPr>
        <w:tabs>
          <w:tab w:val="left" w:pos="0"/>
        </w:tabs>
        <w:spacing w:line="276" w:lineRule="auto"/>
        <w:jc w:val="both"/>
        <w:rPr>
          <w:rFonts w:asciiTheme="majorHAnsi" w:hAnsiTheme="majorHAnsi" w:cs="Calibri"/>
          <w:b/>
          <w:sz w:val="22"/>
          <w:szCs w:val="22"/>
          <w:u w:val="single"/>
        </w:rPr>
      </w:pPr>
      <w:r w:rsidRPr="009A1ACE">
        <w:rPr>
          <w:rFonts w:asciiTheme="majorHAnsi" w:hAnsiTheme="majorHAnsi" w:cs="Calibri"/>
          <w:b/>
          <w:sz w:val="22"/>
          <w:szCs w:val="22"/>
          <w:u w:val="single"/>
        </w:rPr>
        <w:t>1Efficiency(US Client)</w:t>
      </w:r>
    </w:p>
    <w:p w:rsidR="00BD3B98" w:rsidRPr="009A1ACE" w:rsidRDefault="00BD3B98" w:rsidP="009A1ACE">
      <w:pPr>
        <w:numPr>
          <w:ilvl w:val="0"/>
          <w:numId w:val="4"/>
        </w:numPr>
        <w:tabs>
          <w:tab w:val="left" w:pos="0"/>
        </w:tabs>
        <w:spacing w:line="276" w:lineRule="auto"/>
        <w:ind w:left="720"/>
        <w:jc w:val="both"/>
        <w:rPr>
          <w:rFonts w:asciiTheme="majorHAnsi" w:hAnsiTheme="majorHAnsi" w:cs="Calibri"/>
          <w:sz w:val="22"/>
          <w:szCs w:val="22"/>
        </w:rPr>
      </w:pPr>
      <w:r w:rsidRPr="009A1ACE">
        <w:rPr>
          <w:rFonts w:asciiTheme="majorHAnsi" w:hAnsiTheme="majorHAnsi" w:cs="Calibri"/>
          <w:sz w:val="22"/>
          <w:szCs w:val="22"/>
        </w:rPr>
        <w:t xml:space="preserve"> It is a web application project. (US Client)</w:t>
      </w:r>
      <w:r w:rsidR="00D606CF" w:rsidRPr="009A1ACE">
        <w:rPr>
          <w:rFonts w:asciiTheme="majorHAnsi" w:hAnsiTheme="majorHAnsi" w:cs="Calibri"/>
          <w:sz w:val="22"/>
          <w:szCs w:val="22"/>
        </w:rPr>
        <w:t>.</w:t>
      </w:r>
    </w:p>
    <w:p w:rsidR="00BD3B98" w:rsidRPr="009A1ACE" w:rsidRDefault="00BD3B98" w:rsidP="009A1ACE">
      <w:pPr>
        <w:numPr>
          <w:ilvl w:val="0"/>
          <w:numId w:val="4"/>
        </w:numPr>
        <w:tabs>
          <w:tab w:val="left" w:pos="0"/>
        </w:tabs>
        <w:spacing w:line="276" w:lineRule="auto"/>
        <w:ind w:left="720"/>
        <w:jc w:val="both"/>
        <w:rPr>
          <w:rFonts w:asciiTheme="majorHAnsi" w:hAnsiTheme="majorHAnsi" w:cs="Calibri"/>
          <w:sz w:val="22"/>
          <w:szCs w:val="22"/>
        </w:rPr>
      </w:pPr>
      <w:r w:rsidRPr="009A1ACE">
        <w:rPr>
          <w:rFonts w:asciiTheme="majorHAnsi" w:hAnsiTheme="majorHAnsi" w:cs="Calibri"/>
          <w:sz w:val="22"/>
          <w:szCs w:val="22"/>
        </w:rPr>
        <w:lastRenderedPageBreak/>
        <w:t xml:space="preserve">Technology Used – </w:t>
      </w:r>
      <w:r w:rsidR="0093612B" w:rsidRPr="009A1ACE">
        <w:rPr>
          <w:rFonts w:asciiTheme="majorHAnsi" w:hAnsiTheme="majorHAnsi" w:cs="Calibri"/>
          <w:sz w:val="22"/>
          <w:szCs w:val="22"/>
        </w:rPr>
        <w:t>Maven,</w:t>
      </w:r>
      <w:r w:rsidRPr="009A1ACE">
        <w:rPr>
          <w:rFonts w:asciiTheme="majorHAnsi" w:hAnsiTheme="majorHAnsi" w:cs="Calibri"/>
          <w:sz w:val="22"/>
          <w:szCs w:val="22"/>
        </w:rPr>
        <w:t xml:space="preserve"> Eclipse </w:t>
      </w:r>
      <w:r w:rsidR="00DE458A" w:rsidRPr="009A1ACE">
        <w:rPr>
          <w:rFonts w:asciiTheme="majorHAnsi" w:hAnsiTheme="majorHAnsi" w:cs="Calibri"/>
          <w:sz w:val="22"/>
          <w:szCs w:val="22"/>
        </w:rPr>
        <w:t>IDE,</w:t>
      </w:r>
      <w:r w:rsidRPr="009A1ACE">
        <w:rPr>
          <w:rFonts w:asciiTheme="majorHAnsi" w:hAnsiTheme="majorHAnsi" w:cs="Calibri"/>
          <w:sz w:val="22"/>
          <w:szCs w:val="22"/>
        </w:rPr>
        <w:t xml:space="preserve"> Spring, </w:t>
      </w:r>
      <w:r w:rsidR="00DE458A" w:rsidRPr="009A1ACE">
        <w:rPr>
          <w:rFonts w:asciiTheme="majorHAnsi" w:hAnsiTheme="majorHAnsi" w:cs="Calibri"/>
          <w:sz w:val="22"/>
          <w:szCs w:val="22"/>
        </w:rPr>
        <w:t>Hibernate,</w:t>
      </w:r>
      <w:r w:rsidRPr="009A1ACE">
        <w:rPr>
          <w:rFonts w:asciiTheme="majorHAnsi" w:hAnsiTheme="majorHAnsi" w:cs="Calibri"/>
          <w:sz w:val="22"/>
          <w:szCs w:val="22"/>
        </w:rPr>
        <w:t xml:space="preserve"> JSP, </w:t>
      </w:r>
      <w:r w:rsidR="00DE458A" w:rsidRPr="009A1ACE">
        <w:rPr>
          <w:rFonts w:asciiTheme="majorHAnsi" w:hAnsiTheme="majorHAnsi" w:cs="Calibri"/>
          <w:sz w:val="22"/>
          <w:szCs w:val="22"/>
        </w:rPr>
        <w:t>JavaScript</w:t>
      </w:r>
      <w:r w:rsidRPr="009A1ACE">
        <w:rPr>
          <w:rFonts w:asciiTheme="majorHAnsi" w:hAnsiTheme="majorHAnsi" w:cs="Calibri"/>
          <w:sz w:val="22"/>
          <w:szCs w:val="22"/>
        </w:rPr>
        <w:t xml:space="preserve">, Ajax, Postgresql, </w:t>
      </w:r>
      <w:r w:rsidR="00751FAD" w:rsidRPr="009A1ACE">
        <w:rPr>
          <w:rFonts w:asciiTheme="majorHAnsi" w:hAnsiTheme="majorHAnsi" w:cs="Calibri"/>
          <w:sz w:val="22"/>
          <w:szCs w:val="22"/>
        </w:rPr>
        <w:t>and Apache</w:t>
      </w:r>
      <w:r w:rsidRPr="009A1ACE">
        <w:rPr>
          <w:rFonts w:asciiTheme="majorHAnsi" w:hAnsiTheme="majorHAnsi" w:cs="Calibri"/>
          <w:sz w:val="22"/>
          <w:szCs w:val="22"/>
        </w:rPr>
        <w:t xml:space="preserve"> Tomcat</w:t>
      </w:r>
      <w:r w:rsidR="00D606CF" w:rsidRPr="009A1ACE">
        <w:rPr>
          <w:rFonts w:asciiTheme="majorHAnsi" w:hAnsiTheme="majorHAnsi" w:cs="Calibri"/>
          <w:sz w:val="22"/>
          <w:szCs w:val="22"/>
        </w:rPr>
        <w:t>.</w:t>
      </w:r>
    </w:p>
    <w:p w:rsidR="00BD3B98" w:rsidRPr="009A1ACE" w:rsidRDefault="00BD3B98" w:rsidP="009A1ACE">
      <w:pPr>
        <w:numPr>
          <w:ilvl w:val="0"/>
          <w:numId w:val="4"/>
        </w:numPr>
        <w:tabs>
          <w:tab w:val="left" w:pos="0"/>
        </w:tabs>
        <w:spacing w:line="276" w:lineRule="auto"/>
        <w:ind w:left="720"/>
        <w:jc w:val="both"/>
        <w:rPr>
          <w:rFonts w:asciiTheme="majorHAnsi" w:hAnsiTheme="majorHAnsi" w:cs="Calibri"/>
          <w:sz w:val="22"/>
          <w:szCs w:val="22"/>
        </w:rPr>
      </w:pPr>
      <w:r w:rsidRPr="009A1ACE">
        <w:rPr>
          <w:rFonts w:asciiTheme="majorHAnsi" w:hAnsiTheme="majorHAnsi" w:cs="Calibri"/>
          <w:sz w:val="22"/>
          <w:szCs w:val="22"/>
        </w:rPr>
        <w:t xml:space="preserve">Description:- This project provides a platform for  energy conservation in buildings of USA.    </w:t>
      </w:r>
      <w:r w:rsidR="00D606CF" w:rsidRPr="009A1ACE">
        <w:rPr>
          <w:rFonts w:asciiTheme="majorHAnsi" w:hAnsiTheme="majorHAnsi" w:cs="Calibri"/>
          <w:sz w:val="22"/>
          <w:szCs w:val="22"/>
        </w:rPr>
        <w:t>Different users of this</w:t>
      </w:r>
      <w:r w:rsidRPr="009A1ACE">
        <w:rPr>
          <w:rFonts w:asciiTheme="majorHAnsi" w:hAnsiTheme="majorHAnsi" w:cs="Calibri"/>
          <w:sz w:val="22"/>
          <w:szCs w:val="22"/>
        </w:rPr>
        <w:t xml:space="preserve"> project are Building Owner, Energy </w:t>
      </w:r>
      <w:r w:rsidR="00D606CF" w:rsidRPr="009A1ACE">
        <w:rPr>
          <w:rFonts w:asciiTheme="majorHAnsi" w:hAnsiTheme="majorHAnsi" w:cs="Calibri"/>
          <w:sz w:val="22"/>
          <w:szCs w:val="22"/>
        </w:rPr>
        <w:t>Consultant,</w:t>
      </w:r>
      <w:r w:rsidRPr="009A1ACE">
        <w:rPr>
          <w:rFonts w:asciiTheme="majorHAnsi" w:hAnsiTheme="majorHAnsi" w:cs="Calibri"/>
          <w:sz w:val="22"/>
          <w:szCs w:val="22"/>
        </w:rPr>
        <w:t xml:space="preserve"> Investor and Banker.</w:t>
      </w:r>
    </w:p>
    <w:p w:rsidR="00BD3B98" w:rsidRPr="009A1ACE" w:rsidRDefault="00BD3B98" w:rsidP="009A1ACE">
      <w:pPr>
        <w:numPr>
          <w:ilvl w:val="0"/>
          <w:numId w:val="4"/>
        </w:numPr>
        <w:tabs>
          <w:tab w:val="left" w:pos="0"/>
        </w:tabs>
        <w:spacing w:line="276" w:lineRule="auto"/>
        <w:ind w:left="720"/>
        <w:jc w:val="both"/>
        <w:rPr>
          <w:rFonts w:asciiTheme="majorHAnsi" w:hAnsiTheme="majorHAnsi" w:cs="Calibri"/>
          <w:sz w:val="22"/>
          <w:szCs w:val="22"/>
        </w:rPr>
      </w:pPr>
      <w:r w:rsidRPr="009A1ACE">
        <w:rPr>
          <w:rFonts w:asciiTheme="majorHAnsi" w:hAnsiTheme="majorHAnsi" w:cs="Calibri"/>
          <w:sz w:val="22"/>
          <w:szCs w:val="22"/>
        </w:rPr>
        <w:t xml:space="preserve">I have implemented spring controller in controller layer, jsp pages in the presentation </w:t>
      </w:r>
      <w:r w:rsidR="00D606CF" w:rsidRPr="009A1ACE">
        <w:rPr>
          <w:rFonts w:asciiTheme="majorHAnsi" w:hAnsiTheme="majorHAnsi" w:cs="Calibri"/>
          <w:sz w:val="22"/>
          <w:szCs w:val="22"/>
        </w:rPr>
        <w:t>layer,</w:t>
      </w:r>
      <w:r w:rsidRPr="009A1ACE">
        <w:rPr>
          <w:rFonts w:asciiTheme="majorHAnsi" w:hAnsiTheme="majorHAnsi" w:cs="Calibri"/>
          <w:sz w:val="22"/>
          <w:szCs w:val="22"/>
        </w:rPr>
        <w:t xml:space="preserve"> required DAOs and services in the integration and business layer.</w:t>
      </w:r>
    </w:p>
    <w:p w:rsidR="00BD3B98" w:rsidRDefault="00DE458A" w:rsidP="009A1ACE">
      <w:pPr>
        <w:numPr>
          <w:ilvl w:val="0"/>
          <w:numId w:val="4"/>
        </w:numPr>
        <w:tabs>
          <w:tab w:val="left" w:pos="0"/>
        </w:tabs>
        <w:spacing w:line="276" w:lineRule="auto"/>
        <w:ind w:left="720"/>
        <w:jc w:val="both"/>
        <w:rPr>
          <w:rFonts w:asciiTheme="majorHAnsi" w:hAnsiTheme="majorHAnsi" w:cs="Calibri"/>
          <w:sz w:val="22"/>
          <w:szCs w:val="22"/>
        </w:rPr>
      </w:pPr>
      <w:r w:rsidRPr="009A1ACE">
        <w:rPr>
          <w:rFonts w:asciiTheme="majorHAnsi" w:hAnsiTheme="majorHAnsi" w:cs="Calibri"/>
          <w:sz w:val="22"/>
          <w:szCs w:val="22"/>
        </w:rPr>
        <w:t>Hands on experience in</w:t>
      </w:r>
      <w:r w:rsidR="00BD3B98" w:rsidRPr="009A1ACE">
        <w:rPr>
          <w:rFonts w:asciiTheme="majorHAnsi" w:hAnsiTheme="majorHAnsi" w:cs="Calibri"/>
          <w:sz w:val="22"/>
          <w:szCs w:val="22"/>
        </w:rPr>
        <w:t xml:space="preserve"> spring and hibernate.</w:t>
      </w:r>
    </w:p>
    <w:p w:rsidR="009A1ACE" w:rsidRPr="009A1ACE" w:rsidRDefault="009A1ACE" w:rsidP="009A1ACE">
      <w:pPr>
        <w:spacing w:line="276" w:lineRule="auto"/>
        <w:jc w:val="both"/>
        <w:rPr>
          <w:rFonts w:asciiTheme="majorHAnsi" w:hAnsiTheme="majorHAnsi" w:cs="Calibri"/>
          <w:sz w:val="22"/>
          <w:szCs w:val="22"/>
        </w:rPr>
      </w:pPr>
    </w:p>
    <w:p w:rsidR="00BD3B98" w:rsidRPr="009A1ACE" w:rsidRDefault="00BD3B98" w:rsidP="0006731C">
      <w:pPr>
        <w:numPr>
          <w:ilvl w:val="0"/>
          <w:numId w:val="1"/>
        </w:numPr>
        <w:tabs>
          <w:tab w:val="left" w:pos="0"/>
        </w:tabs>
        <w:spacing w:line="276" w:lineRule="auto"/>
        <w:jc w:val="both"/>
        <w:rPr>
          <w:rFonts w:asciiTheme="majorHAnsi" w:hAnsiTheme="majorHAnsi" w:cs="Calibri"/>
          <w:b/>
          <w:sz w:val="22"/>
          <w:szCs w:val="22"/>
          <w:u w:val="single"/>
        </w:rPr>
      </w:pPr>
      <w:r w:rsidRPr="009A1ACE">
        <w:rPr>
          <w:rFonts w:asciiTheme="majorHAnsi" w:hAnsiTheme="majorHAnsi" w:cs="Calibri"/>
          <w:b/>
          <w:sz w:val="22"/>
          <w:szCs w:val="22"/>
          <w:u w:val="single"/>
        </w:rPr>
        <w:t xml:space="preserve"> ERP Project</w:t>
      </w:r>
    </w:p>
    <w:p w:rsidR="00BD3B98" w:rsidRPr="009A1ACE" w:rsidRDefault="009A1ACE" w:rsidP="009A1ACE">
      <w:pPr>
        <w:numPr>
          <w:ilvl w:val="0"/>
          <w:numId w:val="8"/>
        </w:numPr>
        <w:tabs>
          <w:tab w:val="left" w:pos="0"/>
        </w:tabs>
        <w:spacing w:line="276" w:lineRule="auto"/>
        <w:ind w:left="720"/>
        <w:jc w:val="both"/>
        <w:rPr>
          <w:rFonts w:asciiTheme="majorHAnsi" w:hAnsiTheme="majorHAnsi" w:cs="Calibri"/>
          <w:sz w:val="22"/>
          <w:szCs w:val="22"/>
        </w:rPr>
      </w:pPr>
      <w:r>
        <w:rPr>
          <w:rFonts w:asciiTheme="majorHAnsi" w:hAnsiTheme="majorHAnsi" w:cs="Calibri"/>
          <w:sz w:val="22"/>
          <w:szCs w:val="22"/>
        </w:rPr>
        <w:t xml:space="preserve"> </w:t>
      </w:r>
      <w:r w:rsidR="00BD3B98" w:rsidRPr="009A1ACE">
        <w:rPr>
          <w:rFonts w:asciiTheme="majorHAnsi" w:hAnsiTheme="majorHAnsi" w:cs="Calibri"/>
          <w:sz w:val="22"/>
          <w:szCs w:val="22"/>
        </w:rPr>
        <w:t>It is a web application project.</w:t>
      </w:r>
    </w:p>
    <w:p w:rsidR="00BD3B98" w:rsidRPr="009A1ACE" w:rsidRDefault="009A1ACE" w:rsidP="009A1ACE">
      <w:pPr>
        <w:numPr>
          <w:ilvl w:val="0"/>
          <w:numId w:val="8"/>
        </w:numPr>
        <w:tabs>
          <w:tab w:val="left" w:pos="0"/>
        </w:tabs>
        <w:spacing w:line="276" w:lineRule="auto"/>
        <w:ind w:left="720"/>
        <w:jc w:val="both"/>
        <w:rPr>
          <w:rFonts w:asciiTheme="majorHAnsi" w:hAnsiTheme="majorHAnsi" w:cs="Calibri"/>
          <w:sz w:val="22"/>
          <w:szCs w:val="22"/>
        </w:rPr>
      </w:pPr>
      <w:r>
        <w:rPr>
          <w:rFonts w:asciiTheme="majorHAnsi" w:hAnsiTheme="majorHAnsi" w:cs="Calibri"/>
          <w:sz w:val="22"/>
          <w:szCs w:val="22"/>
        </w:rPr>
        <w:t xml:space="preserve"> </w:t>
      </w:r>
      <w:r w:rsidR="00BD3B98" w:rsidRPr="009A1ACE">
        <w:rPr>
          <w:rFonts w:asciiTheme="majorHAnsi" w:hAnsiTheme="majorHAnsi" w:cs="Calibri"/>
          <w:sz w:val="22"/>
          <w:szCs w:val="22"/>
        </w:rPr>
        <w:t>Technology Used –  Eclipse IDE , S</w:t>
      </w:r>
      <w:r w:rsidR="00A25B7A" w:rsidRPr="009A1ACE">
        <w:rPr>
          <w:rFonts w:asciiTheme="majorHAnsi" w:hAnsiTheme="majorHAnsi" w:cs="Calibri"/>
          <w:sz w:val="22"/>
          <w:szCs w:val="22"/>
        </w:rPr>
        <w:t>truts2, MySql , JDBC, JSP, JavaS</w:t>
      </w:r>
      <w:r w:rsidR="00BD3B98" w:rsidRPr="009A1ACE">
        <w:rPr>
          <w:rFonts w:asciiTheme="majorHAnsi" w:hAnsiTheme="majorHAnsi" w:cs="Calibri"/>
          <w:sz w:val="22"/>
          <w:szCs w:val="22"/>
        </w:rPr>
        <w:t>cript, Ajax,  Apache Tomcat</w:t>
      </w:r>
    </w:p>
    <w:p w:rsidR="00BD3B98" w:rsidRPr="009A1ACE" w:rsidRDefault="009A1ACE" w:rsidP="009A1ACE">
      <w:pPr>
        <w:numPr>
          <w:ilvl w:val="0"/>
          <w:numId w:val="8"/>
        </w:numPr>
        <w:tabs>
          <w:tab w:val="left" w:pos="0"/>
        </w:tabs>
        <w:spacing w:line="276" w:lineRule="auto"/>
        <w:ind w:left="720"/>
        <w:jc w:val="both"/>
        <w:rPr>
          <w:rFonts w:asciiTheme="majorHAnsi" w:hAnsiTheme="majorHAnsi" w:cs="Calibri"/>
          <w:sz w:val="22"/>
          <w:szCs w:val="22"/>
        </w:rPr>
      </w:pPr>
      <w:r>
        <w:rPr>
          <w:rFonts w:asciiTheme="majorHAnsi" w:hAnsiTheme="majorHAnsi" w:cs="Calibri"/>
          <w:sz w:val="22"/>
          <w:szCs w:val="22"/>
        </w:rPr>
        <w:t xml:space="preserve"> </w:t>
      </w:r>
      <w:r w:rsidR="00BD3B98" w:rsidRPr="009A1ACE">
        <w:rPr>
          <w:rFonts w:asciiTheme="majorHAnsi" w:hAnsiTheme="majorHAnsi" w:cs="Calibri"/>
          <w:sz w:val="22"/>
          <w:szCs w:val="22"/>
        </w:rPr>
        <w:t xml:space="preserve">Description:-  This project provides a way to manage the various products of the company. It keeps track of its clients and </w:t>
      </w:r>
      <w:r w:rsidR="00D606CF" w:rsidRPr="009A1ACE">
        <w:rPr>
          <w:rFonts w:asciiTheme="majorHAnsi" w:hAnsiTheme="majorHAnsi" w:cs="Calibri"/>
          <w:sz w:val="22"/>
          <w:szCs w:val="22"/>
        </w:rPr>
        <w:t>products.</w:t>
      </w:r>
    </w:p>
    <w:p w:rsidR="00BD3B98" w:rsidRPr="009A1ACE" w:rsidRDefault="009A1ACE" w:rsidP="009A1ACE">
      <w:pPr>
        <w:numPr>
          <w:ilvl w:val="0"/>
          <w:numId w:val="9"/>
        </w:numPr>
        <w:tabs>
          <w:tab w:val="left" w:pos="0"/>
        </w:tabs>
        <w:spacing w:line="276" w:lineRule="auto"/>
        <w:ind w:left="720"/>
        <w:jc w:val="both"/>
        <w:rPr>
          <w:rFonts w:asciiTheme="majorHAnsi" w:hAnsiTheme="majorHAnsi" w:cs="Calibri"/>
          <w:sz w:val="22"/>
          <w:szCs w:val="22"/>
        </w:rPr>
      </w:pPr>
      <w:r>
        <w:rPr>
          <w:rFonts w:asciiTheme="majorHAnsi" w:hAnsiTheme="majorHAnsi" w:cs="Calibri"/>
          <w:sz w:val="22"/>
          <w:szCs w:val="22"/>
        </w:rPr>
        <w:t xml:space="preserve"> </w:t>
      </w:r>
      <w:r w:rsidR="00BD3B98" w:rsidRPr="009A1ACE">
        <w:rPr>
          <w:rFonts w:asciiTheme="majorHAnsi" w:hAnsiTheme="majorHAnsi" w:cs="Calibri"/>
          <w:sz w:val="22"/>
          <w:szCs w:val="22"/>
        </w:rPr>
        <w:t xml:space="preserve">I have implemented the various struts actions in the action layer, jsp pages in the presentation </w:t>
      </w:r>
      <w:r w:rsidR="00D606CF" w:rsidRPr="009A1ACE">
        <w:rPr>
          <w:rFonts w:asciiTheme="majorHAnsi" w:hAnsiTheme="majorHAnsi" w:cs="Calibri"/>
          <w:sz w:val="22"/>
          <w:szCs w:val="22"/>
        </w:rPr>
        <w:t>layer,</w:t>
      </w:r>
      <w:r w:rsidR="00BD3B98" w:rsidRPr="009A1ACE">
        <w:rPr>
          <w:rFonts w:asciiTheme="majorHAnsi" w:hAnsiTheme="majorHAnsi" w:cs="Calibri"/>
          <w:sz w:val="22"/>
          <w:szCs w:val="22"/>
        </w:rPr>
        <w:t xml:space="preserve"> jdbc in the backend to to store data.</w:t>
      </w:r>
    </w:p>
    <w:p w:rsidR="00BD3B98" w:rsidRDefault="009A1ACE" w:rsidP="009A1ACE">
      <w:pPr>
        <w:numPr>
          <w:ilvl w:val="0"/>
          <w:numId w:val="9"/>
        </w:numPr>
        <w:tabs>
          <w:tab w:val="left" w:pos="0"/>
        </w:tabs>
        <w:spacing w:line="276" w:lineRule="auto"/>
        <w:ind w:left="720"/>
        <w:jc w:val="both"/>
        <w:rPr>
          <w:rFonts w:asciiTheme="majorHAnsi" w:hAnsiTheme="majorHAnsi" w:cs="Calibri"/>
          <w:sz w:val="22"/>
          <w:szCs w:val="22"/>
        </w:rPr>
      </w:pPr>
      <w:r>
        <w:rPr>
          <w:rFonts w:asciiTheme="majorHAnsi" w:hAnsiTheme="majorHAnsi" w:cs="Calibri"/>
          <w:sz w:val="22"/>
          <w:szCs w:val="22"/>
        </w:rPr>
        <w:t xml:space="preserve"> </w:t>
      </w:r>
      <w:r w:rsidR="00DE458A" w:rsidRPr="009A1ACE">
        <w:rPr>
          <w:rFonts w:asciiTheme="majorHAnsi" w:hAnsiTheme="majorHAnsi" w:cs="Calibri"/>
          <w:sz w:val="22"/>
          <w:szCs w:val="22"/>
        </w:rPr>
        <w:t>Hands on experience in</w:t>
      </w:r>
      <w:r w:rsidR="00BD3B98" w:rsidRPr="009A1ACE">
        <w:rPr>
          <w:rFonts w:asciiTheme="majorHAnsi" w:hAnsiTheme="majorHAnsi" w:cs="Calibri"/>
          <w:sz w:val="22"/>
          <w:szCs w:val="22"/>
        </w:rPr>
        <w:t xml:space="preserve"> struts and jdbc.</w:t>
      </w:r>
    </w:p>
    <w:p w:rsidR="009A1ACE" w:rsidRPr="009A1ACE" w:rsidRDefault="009A1ACE" w:rsidP="009A1ACE">
      <w:pPr>
        <w:spacing w:line="276" w:lineRule="auto"/>
        <w:jc w:val="both"/>
        <w:rPr>
          <w:rFonts w:asciiTheme="majorHAnsi" w:hAnsiTheme="majorHAnsi" w:cs="Calibri"/>
          <w:sz w:val="22"/>
          <w:szCs w:val="22"/>
        </w:rPr>
      </w:pPr>
    </w:p>
    <w:p w:rsidR="00BD3B98" w:rsidRPr="009A1ACE" w:rsidRDefault="00BD3B98" w:rsidP="0006731C">
      <w:pPr>
        <w:numPr>
          <w:ilvl w:val="0"/>
          <w:numId w:val="1"/>
        </w:numPr>
        <w:tabs>
          <w:tab w:val="left" w:pos="0"/>
        </w:tabs>
        <w:spacing w:line="276" w:lineRule="auto"/>
        <w:jc w:val="both"/>
        <w:rPr>
          <w:rFonts w:asciiTheme="majorHAnsi" w:hAnsiTheme="majorHAnsi" w:cs="Calibri"/>
          <w:b/>
          <w:sz w:val="22"/>
          <w:szCs w:val="22"/>
          <w:u w:val="single"/>
        </w:rPr>
      </w:pPr>
      <w:r w:rsidRPr="009A1ACE">
        <w:rPr>
          <w:rFonts w:asciiTheme="majorHAnsi" w:hAnsiTheme="majorHAnsi" w:cs="Calibri"/>
          <w:b/>
          <w:sz w:val="22"/>
          <w:szCs w:val="22"/>
          <w:u w:val="single"/>
        </w:rPr>
        <w:t>HRM Project</w:t>
      </w:r>
    </w:p>
    <w:p w:rsidR="00BD3B98" w:rsidRPr="009A1ACE" w:rsidRDefault="009A1ACE" w:rsidP="009A1ACE">
      <w:pPr>
        <w:numPr>
          <w:ilvl w:val="0"/>
          <w:numId w:val="2"/>
        </w:numPr>
        <w:tabs>
          <w:tab w:val="left" w:pos="0"/>
        </w:tabs>
        <w:spacing w:line="276" w:lineRule="auto"/>
        <w:ind w:left="720"/>
        <w:jc w:val="both"/>
        <w:rPr>
          <w:rFonts w:asciiTheme="majorHAnsi" w:hAnsiTheme="majorHAnsi" w:cs="Calibri"/>
          <w:sz w:val="22"/>
          <w:szCs w:val="22"/>
        </w:rPr>
      </w:pPr>
      <w:r>
        <w:rPr>
          <w:rFonts w:asciiTheme="majorHAnsi" w:hAnsiTheme="majorHAnsi" w:cs="Calibri"/>
          <w:sz w:val="22"/>
          <w:szCs w:val="22"/>
        </w:rPr>
        <w:t xml:space="preserve"> </w:t>
      </w:r>
      <w:r w:rsidR="00BD3B98" w:rsidRPr="009A1ACE">
        <w:rPr>
          <w:rFonts w:asciiTheme="majorHAnsi" w:hAnsiTheme="majorHAnsi" w:cs="Calibri"/>
          <w:sz w:val="22"/>
          <w:szCs w:val="22"/>
        </w:rPr>
        <w:t>It is a web application project.</w:t>
      </w:r>
    </w:p>
    <w:p w:rsidR="00BD3B98" w:rsidRPr="009A1ACE" w:rsidRDefault="009A1ACE" w:rsidP="009A1ACE">
      <w:pPr>
        <w:numPr>
          <w:ilvl w:val="0"/>
          <w:numId w:val="2"/>
        </w:numPr>
        <w:tabs>
          <w:tab w:val="left" w:pos="0"/>
        </w:tabs>
        <w:spacing w:line="276" w:lineRule="auto"/>
        <w:ind w:left="720"/>
        <w:jc w:val="both"/>
        <w:rPr>
          <w:rFonts w:asciiTheme="majorHAnsi" w:hAnsiTheme="majorHAnsi" w:cs="Calibri"/>
          <w:sz w:val="22"/>
          <w:szCs w:val="22"/>
        </w:rPr>
      </w:pPr>
      <w:r>
        <w:rPr>
          <w:rFonts w:asciiTheme="majorHAnsi" w:hAnsiTheme="majorHAnsi" w:cs="Calibri"/>
          <w:sz w:val="22"/>
          <w:szCs w:val="22"/>
        </w:rPr>
        <w:t xml:space="preserve"> </w:t>
      </w:r>
      <w:r w:rsidR="00BD3B98" w:rsidRPr="009A1ACE">
        <w:rPr>
          <w:rFonts w:asciiTheme="majorHAnsi" w:hAnsiTheme="majorHAnsi" w:cs="Calibri"/>
          <w:sz w:val="22"/>
          <w:szCs w:val="22"/>
        </w:rPr>
        <w:t xml:space="preserve">Technology Used –  Eclipse IDE , Struts2, MySql , JDBC, JSP, </w:t>
      </w:r>
      <w:r w:rsidR="00A25B7A" w:rsidRPr="009A1ACE">
        <w:rPr>
          <w:rFonts w:asciiTheme="majorHAnsi" w:hAnsiTheme="majorHAnsi" w:cs="Calibri"/>
          <w:sz w:val="22"/>
          <w:szCs w:val="22"/>
        </w:rPr>
        <w:t>JavaScript</w:t>
      </w:r>
      <w:r w:rsidR="00BD3B98" w:rsidRPr="009A1ACE">
        <w:rPr>
          <w:rFonts w:asciiTheme="majorHAnsi" w:hAnsiTheme="majorHAnsi" w:cs="Calibri"/>
          <w:sz w:val="22"/>
          <w:szCs w:val="22"/>
        </w:rPr>
        <w:t>, Ajax,  Apache Tomcat</w:t>
      </w:r>
    </w:p>
    <w:p w:rsidR="00BD3B98" w:rsidRPr="009A1ACE" w:rsidRDefault="009A1ACE" w:rsidP="009A1ACE">
      <w:pPr>
        <w:numPr>
          <w:ilvl w:val="0"/>
          <w:numId w:val="2"/>
        </w:numPr>
        <w:tabs>
          <w:tab w:val="left" w:pos="0"/>
        </w:tabs>
        <w:spacing w:line="276" w:lineRule="auto"/>
        <w:ind w:left="720"/>
        <w:jc w:val="both"/>
        <w:rPr>
          <w:rFonts w:asciiTheme="majorHAnsi" w:hAnsiTheme="majorHAnsi" w:cs="Calibri"/>
          <w:sz w:val="22"/>
          <w:szCs w:val="22"/>
        </w:rPr>
      </w:pPr>
      <w:r>
        <w:rPr>
          <w:rFonts w:asciiTheme="majorHAnsi" w:hAnsiTheme="majorHAnsi" w:cs="Calibri"/>
          <w:sz w:val="22"/>
          <w:szCs w:val="22"/>
        </w:rPr>
        <w:t xml:space="preserve"> </w:t>
      </w:r>
      <w:r w:rsidR="0006731C" w:rsidRPr="009A1ACE">
        <w:rPr>
          <w:rFonts w:asciiTheme="majorHAnsi" w:hAnsiTheme="majorHAnsi" w:cs="Calibri"/>
          <w:sz w:val="22"/>
          <w:szCs w:val="22"/>
        </w:rPr>
        <w:t>Description: -</w:t>
      </w:r>
      <w:r w:rsidR="00BD3B98" w:rsidRPr="009A1ACE">
        <w:rPr>
          <w:rFonts w:asciiTheme="majorHAnsi" w:hAnsiTheme="majorHAnsi" w:cs="Calibri"/>
          <w:sz w:val="22"/>
          <w:szCs w:val="22"/>
        </w:rPr>
        <w:t xml:space="preserve"> This project provides a wa</w:t>
      </w:r>
      <w:r w:rsidR="00751FAD" w:rsidRPr="009A1ACE">
        <w:rPr>
          <w:rFonts w:asciiTheme="majorHAnsi" w:hAnsiTheme="majorHAnsi" w:cs="Calibri"/>
          <w:sz w:val="22"/>
          <w:szCs w:val="22"/>
        </w:rPr>
        <w:t>y to manage the employees of any</w:t>
      </w:r>
      <w:r w:rsidR="00BD3B98" w:rsidRPr="009A1ACE">
        <w:rPr>
          <w:rFonts w:asciiTheme="majorHAnsi" w:hAnsiTheme="majorHAnsi" w:cs="Calibri"/>
          <w:sz w:val="22"/>
          <w:szCs w:val="22"/>
        </w:rPr>
        <w:t xml:space="preserve"> organization. It provides various modules like salary management, leave management, expense management etc.</w:t>
      </w:r>
    </w:p>
    <w:p w:rsidR="00BD3B98" w:rsidRPr="009A1ACE" w:rsidRDefault="009A1ACE" w:rsidP="009A1ACE">
      <w:pPr>
        <w:numPr>
          <w:ilvl w:val="0"/>
          <w:numId w:val="9"/>
        </w:numPr>
        <w:tabs>
          <w:tab w:val="left" w:pos="0"/>
        </w:tabs>
        <w:spacing w:line="276" w:lineRule="auto"/>
        <w:ind w:left="720"/>
        <w:jc w:val="both"/>
        <w:rPr>
          <w:rFonts w:asciiTheme="majorHAnsi" w:hAnsiTheme="majorHAnsi" w:cs="Calibri"/>
          <w:sz w:val="22"/>
          <w:szCs w:val="22"/>
        </w:rPr>
      </w:pPr>
      <w:r>
        <w:rPr>
          <w:rFonts w:asciiTheme="majorHAnsi" w:hAnsiTheme="majorHAnsi" w:cs="Calibri"/>
          <w:sz w:val="22"/>
          <w:szCs w:val="22"/>
        </w:rPr>
        <w:t xml:space="preserve"> </w:t>
      </w:r>
      <w:r w:rsidR="00BD3B98" w:rsidRPr="009A1ACE">
        <w:rPr>
          <w:rFonts w:asciiTheme="majorHAnsi" w:hAnsiTheme="majorHAnsi" w:cs="Calibri"/>
          <w:sz w:val="22"/>
          <w:szCs w:val="22"/>
        </w:rPr>
        <w:t xml:space="preserve">I have implemented the various struts actions in the action layer, jsp pages in the presentation </w:t>
      </w:r>
      <w:r w:rsidR="009023F9" w:rsidRPr="009A1ACE">
        <w:rPr>
          <w:rFonts w:asciiTheme="majorHAnsi" w:hAnsiTheme="majorHAnsi" w:cs="Calibri"/>
          <w:sz w:val="22"/>
          <w:szCs w:val="22"/>
        </w:rPr>
        <w:t>layer,</w:t>
      </w:r>
      <w:r w:rsidR="00BD3B98" w:rsidRPr="009A1ACE">
        <w:rPr>
          <w:rFonts w:asciiTheme="majorHAnsi" w:hAnsiTheme="majorHAnsi" w:cs="Calibri"/>
          <w:sz w:val="22"/>
          <w:szCs w:val="22"/>
        </w:rPr>
        <w:t xml:space="preserve"> jdbc in the backend to to store data.</w:t>
      </w:r>
    </w:p>
    <w:p w:rsidR="00BD3B98" w:rsidRPr="009A1ACE" w:rsidRDefault="009A1ACE" w:rsidP="009A1ACE">
      <w:pPr>
        <w:numPr>
          <w:ilvl w:val="0"/>
          <w:numId w:val="9"/>
        </w:numPr>
        <w:tabs>
          <w:tab w:val="left" w:pos="0"/>
        </w:tabs>
        <w:spacing w:line="276" w:lineRule="auto"/>
        <w:ind w:left="720"/>
        <w:jc w:val="both"/>
        <w:rPr>
          <w:rFonts w:asciiTheme="majorHAnsi" w:hAnsiTheme="majorHAnsi" w:cs="Calibri"/>
          <w:sz w:val="22"/>
          <w:szCs w:val="22"/>
        </w:rPr>
      </w:pPr>
      <w:r>
        <w:rPr>
          <w:rFonts w:asciiTheme="majorHAnsi" w:hAnsiTheme="majorHAnsi" w:cs="Calibri"/>
          <w:sz w:val="22"/>
          <w:szCs w:val="22"/>
        </w:rPr>
        <w:t xml:space="preserve"> </w:t>
      </w:r>
      <w:r w:rsidR="00DE458A" w:rsidRPr="009A1ACE">
        <w:rPr>
          <w:rFonts w:asciiTheme="majorHAnsi" w:hAnsiTheme="majorHAnsi" w:cs="Calibri"/>
          <w:sz w:val="22"/>
          <w:szCs w:val="22"/>
        </w:rPr>
        <w:t>Hands on experience in</w:t>
      </w:r>
      <w:r w:rsidR="00BD3B98" w:rsidRPr="009A1ACE">
        <w:rPr>
          <w:rFonts w:asciiTheme="majorHAnsi" w:hAnsiTheme="majorHAnsi" w:cs="Calibri"/>
          <w:sz w:val="22"/>
          <w:szCs w:val="22"/>
        </w:rPr>
        <w:t xml:space="preserve"> struts and jdbc.</w:t>
      </w:r>
    </w:p>
    <w:p w:rsidR="0051535F" w:rsidRPr="009A1ACE" w:rsidRDefault="0051535F">
      <w:pPr>
        <w:jc w:val="both"/>
        <w:rPr>
          <w:rFonts w:asciiTheme="majorHAnsi" w:hAnsiTheme="majorHAnsi" w:cs="Calibri"/>
          <w:sz w:val="22"/>
          <w:szCs w:val="22"/>
        </w:rPr>
      </w:pPr>
    </w:p>
    <w:p w:rsidR="0051535F" w:rsidRPr="009A1ACE" w:rsidRDefault="0051535F">
      <w:pPr>
        <w:jc w:val="both"/>
        <w:rPr>
          <w:rFonts w:asciiTheme="majorHAnsi" w:hAnsiTheme="majorHAnsi" w:cs="Calibri"/>
          <w:b/>
          <w:sz w:val="22"/>
          <w:szCs w:val="22"/>
          <w:u w:val="single"/>
        </w:rPr>
      </w:pPr>
      <w:r w:rsidRPr="009A1ACE">
        <w:rPr>
          <w:rFonts w:asciiTheme="majorHAnsi" w:hAnsiTheme="majorHAnsi" w:cs="Calibri"/>
          <w:b/>
          <w:sz w:val="22"/>
          <w:szCs w:val="22"/>
          <w:u w:val="single"/>
        </w:rPr>
        <w:t>EDUCATION</w:t>
      </w:r>
    </w:p>
    <w:p w:rsidR="00751FAD" w:rsidRPr="009A1ACE" w:rsidRDefault="00751FAD">
      <w:pPr>
        <w:jc w:val="both"/>
        <w:rPr>
          <w:rFonts w:asciiTheme="majorHAnsi" w:hAnsiTheme="majorHAnsi" w:cs="Calibri"/>
          <w:b/>
          <w:sz w:val="22"/>
          <w:szCs w:val="22"/>
          <w:u w:val="single"/>
        </w:rPr>
      </w:pPr>
    </w:p>
    <w:p w:rsidR="0051535F" w:rsidRPr="009A1ACE" w:rsidRDefault="00751FAD" w:rsidP="00751FAD">
      <w:pPr>
        <w:spacing w:line="276" w:lineRule="auto"/>
        <w:jc w:val="both"/>
        <w:rPr>
          <w:rFonts w:asciiTheme="majorHAnsi" w:hAnsiTheme="majorHAnsi" w:cs="Calibri"/>
          <w:sz w:val="22"/>
          <w:szCs w:val="22"/>
        </w:rPr>
      </w:pPr>
      <w:r w:rsidRPr="009A1ACE">
        <w:rPr>
          <w:rFonts w:asciiTheme="majorHAnsi" w:hAnsiTheme="majorHAnsi" w:cs="Calibri"/>
          <w:sz w:val="22"/>
          <w:szCs w:val="22"/>
        </w:rPr>
        <w:t>2015   M.Tech</w:t>
      </w:r>
      <w:r w:rsidR="00730299" w:rsidRPr="009A1ACE">
        <w:rPr>
          <w:rFonts w:asciiTheme="majorHAnsi" w:hAnsiTheme="majorHAnsi" w:cs="Calibri"/>
          <w:sz w:val="22"/>
          <w:szCs w:val="22"/>
        </w:rPr>
        <w:t xml:space="preserve"> </w:t>
      </w:r>
      <w:r w:rsidRPr="009A1ACE">
        <w:rPr>
          <w:rFonts w:asciiTheme="majorHAnsi" w:hAnsiTheme="majorHAnsi" w:cs="Calibri"/>
          <w:sz w:val="22"/>
          <w:szCs w:val="22"/>
        </w:rPr>
        <w:t>(CSE)          NIT Rourkela, Rourkela</w:t>
      </w:r>
      <w:r w:rsidRPr="009A1ACE">
        <w:rPr>
          <w:rFonts w:asciiTheme="majorHAnsi" w:hAnsiTheme="majorHAnsi" w:cs="Calibri"/>
          <w:sz w:val="22"/>
          <w:szCs w:val="22"/>
        </w:rPr>
        <w:tab/>
        <w:t xml:space="preserve">     </w:t>
      </w:r>
      <w:r w:rsidR="00730299" w:rsidRPr="009A1ACE">
        <w:rPr>
          <w:rFonts w:asciiTheme="majorHAnsi" w:hAnsiTheme="majorHAnsi" w:cs="Calibri"/>
          <w:sz w:val="22"/>
          <w:szCs w:val="22"/>
        </w:rPr>
        <w:t xml:space="preserve"> </w:t>
      </w:r>
      <w:r w:rsidRPr="009A1ACE">
        <w:rPr>
          <w:rFonts w:asciiTheme="majorHAnsi" w:hAnsiTheme="majorHAnsi" w:cs="Calibri"/>
          <w:sz w:val="22"/>
          <w:szCs w:val="22"/>
        </w:rPr>
        <w:t>NIT Rourkela</w:t>
      </w:r>
      <w:r w:rsidR="0051535F" w:rsidRPr="009A1ACE">
        <w:rPr>
          <w:rFonts w:asciiTheme="majorHAnsi" w:hAnsiTheme="majorHAnsi" w:cs="Calibri"/>
          <w:sz w:val="22"/>
          <w:szCs w:val="22"/>
        </w:rPr>
        <w:t xml:space="preserve">                  </w:t>
      </w:r>
      <w:r w:rsidR="009A1ACE">
        <w:rPr>
          <w:rFonts w:asciiTheme="majorHAnsi" w:hAnsiTheme="majorHAnsi" w:cs="Calibri"/>
          <w:sz w:val="22"/>
          <w:szCs w:val="22"/>
        </w:rPr>
        <w:tab/>
      </w:r>
      <w:r w:rsidR="0051535F" w:rsidRPr="009A1ACE">
        <w:rPr>
          <w:rFonts w:asciiTheme="majorHAnsi" w:hAnsiTheme="majorHAnsi" w:cs="Calibri"/>
          <w:sz w:val="22"/>
          <w:szCs w:val="22"/>
        </w:rPr>
        <w:t>CGPA: 7.79</w:t>
      </w:r>
    </w:p>
    <w:p w:rsidR="0051535F" w:rsidRPr="009A1ACE" w:rsidRDefault="00730299" w:rsidP="00751FAD">
      <w:pPr>
        <w:spacing w:line="276" w:lineRule="auto"/>
        <w:jc w:val="both"/>
        <w:rPr>
          <w:rFonts w:asciiTheme="majorHAnsi" w:hAnsiTheme="majorHAnsi" w:cs="Calibri"/>
          <w:sz w:val="22"/>
          <w:szCs w:val="22"/>
        </w:rPr>
      </w:pPr>
      <w:r w:rsidRPr="009A1ACE">
        <w:rPr>
          <w:rFonts w:asciiTheme="majorHAnsi" w:hAnsiTheme="majorHAnsi" w:cs="Calibri"/>
          <w:sz w:val="22"/>
          <w:szCs w:val="22"/>
        </w:rPr>
        <w:t xml:space="preserve">2009   B.Tech (CSE)           </w:t>
      </w:r>
      <w:r w:rsidR="0051535F" w:rsidRPr="009A1ACE">
        <w:rPr>
          <w:rFonts w:asciiTheme="majorHAnsi" w:hAnsiTheme="majorHAnsi" w:cs="Calibri"/>
          <w:sz w:val="22"/>
          <w:szCs w:val="22"/>
        </w:rPr>
        <w:t xml:space="preserve">ITER, Bhubaneswar  </w:t>
      </w:r>
      <w:r w:rsidR="0051535F" w:rsidRPr="009A1ACE">
        <w:rPr>
          <w:rFonts w:asciiTheme="majorHAnsi" w:hAnsiTheme="majorHAnsi" w:cs="Calibri"/>
          <w:sz w:val="22"/>
          <w:szCs w:val="22"/>
        </w:rPr>
        <w:tab/>
      </w:r>
      <w:r w:rsidRPr="009A1ACE">
        <w:rPr>
          <w:rFonts w:asciiTheme="majorHAnsi" w:hAnsiTheme="majorHAnsi" w:cs="Calibri"/>
          <w:sz w:val="22"/>
          <w:szCs w:val="22"/>
        </w:rPr>
        <w:t xml:space="preserve">      BPUT, Orissa</w:t>
      </w:r>
      <w:r w:rsidRPr="009A1ACE">
        <w:rPr>
          <w:rFonts w:asciiTheme="majorHAnsi" w:hAnsiTheme="majorHAnsi" w:cs="Calibri"/>
          <w:sz w:val="22"/>
          <w:szCs w:val="22"/>
        </w:rPr>
        <w:tab/>
        <w:t xml:space="preserve">          </w:t>
      </w:r>
      <w:r w:rsidR="009A1ACE">
        <w:rPr>
          <w:rFonts w:asciiTheme="majorHAnsi" w:hAnsiTheme="majorHAnsi" w:cs="Calibri"/>
          <w:sz w:val="22"/>
          <w:szCs w:val="22"/>
        </w:rPr>
        <w:tab/>
      </w:r>
      <w:r w:rsidR="009A1ACE">
        <w:rPr>
          <w:rFonts w:asciiTheme="majorHAnsi" w:hAnsiTheme="majorHAnsi" w:cs="Calibri"/>
          <w:sz w:val="22"/>
          <w:szCs w:val="22"/>
        </w:rPr>
        <w:tab/>
      </w:r>
      <w:r w:rsidR="0051535F" w:rsidRPr="009A1ACE">
        <w:rPr>
          <w:rFonts w:asciiTheme="majorHAnsi" w:hAnsiTheme="majorHAnsi" w:cs="Calibri"/>
          <w:sz w:val="22"/>
          <w:szCs w:val="22"/>
        </w:rPr>
        <w:t>CGPA: 7.37</w:t>
      </w:r>
    </w:p>
    <w:p w:rsidR="0051535F" w:rsidRPr="009A1ACE" w:rsidRDefault="00730299" w:rsidP="00751FAD">
      <w:pPr>
        <w:spacing w:line="276" w:lineRule="auto"/>
        <w:jc w:val="both"/>
        <w:rPr>
          <w:rFonts w:asciiTheme="majorHAnsi" w:hAnsiTheme="majorHAnsi" w:cs="Calibri"/>
          <w:sz w:val="22"/>
          <w:szCs w:val="22"/>
        </w:rPr>
      </w:pPr>
      <w:r w:rsidRPr="009A1ACE">
        <w:rPr>
          <w:rFonts w:asciiTheme="majorHAnsi" w:hAnsiTheme="majorHAnsi" w:cs="Calibri"/>
          <w:sz w:val="22"/>
          <w:szCs w:val="22"/>
        </w:rPr>
        <w:t xml:space="preserve">2005   Diploma (CSE)        </w:t>
      </w:r>
      <w:r w:rsidR="0051535F" w:rsidRPr="009A1ACE">
        <w:rPr>
          <w:rFonts w:asciiTheme="majorHAnsi" w:hAnsiTheme="majorHAnsi" w:cs="Calibri"/>
          <w:sz w:val="22"/>
          <w:szCs w:val="22"/>
        </w:rPr>
        <w:t>B.O.S.E., Cuttack</w:t>
      </w:r>
      <w:r w:rsidR="0051535F" w:rsidRPr="009A1ACE">
        <w:rPr>
          <w:rFonts w:asciiTheme="majorHAnsi" w:hAnsiTheme="majorHAnsi" w:cs="Calibri"/>
          <w:sz w:val="22"/>
          <w:szCs w:val="22"/>
        </w:rPr>
        <w:tab/>
      </w:r>
      <w:r w:rsidRPr="009A1ACE">
        <w:rPr>
          <w:rFonts w:asciiTheme="majorHAnsi" w:hAnsiTheme="majorHAnsi" w:cs="Calibri"/>
          <w:sz w:val="22"/>
          <w:szCs w:val="22"/>
        </w:rPr>
        <w:t xml:space="preserve">      SCTE &amp; VT, Orissa</w:t>
      </w:r>
      <w:r w:rsidR="0051535F" w:rsidRPr="009A1ACE">
        <w:rPr>
          <w:rFonts w:asciiTheme="majorHAnsi" w:hAnsiTheme="majorHAnsi" w:cs="Calibri"/>
          <w:sz w:val="22"/>
          <w:szCs w:val="22"/>
        </w:rPr>
        <w:tab/>
        <w:t xml:space="preserve">   </w:t>
      </w:r>
      <w:r w:rsidRPr="009A1ACE">
        <w:rPr>
          <w:rFonts w:asciiTheme="majorHAnsi" w:hAnsiTheme="majorHAnsi" w:cs="Calibri"/>
          <w:sz w:val="22"/>
          <w:szCs w:val="22"/>
        </w:rPr>
        <w:tab/>
        <w:t>78.37 %</w:t>
      </w:r>
    </w:p>
    <w:p w:rsidR="0051535F" w:rsidRPr="009A1ACE" w:rsidRDefault="00730299" w:rsidP="00751FAD">
      <w:pPr>
        <w:spacing w:line="276" w:lineRule="auto"/>
        <w:jc w:val="both"/>
        <w:rPr>
          <w:rFonts w:asciiTheme="majorHAnsi" w:hAnsiTheme="majorHAnsi" w:cs="Calibri"/>
          <w:sz w:val="22"/>
          <w:szCs w:val="22"/>
        </w:rPr>
      </w:pPr>
      <w:r w:rsidRPr="009A1ACE">
        <w:rPr>
          <w:rFonts w:asciiTheme="majorHAnsi" w:hAnsiTheme="majorHAnsi" w:cs="Calibri"/>
          <w:sz w:val="22"/>
          <w:szCs w:val="22"/>
        </w:rPr>
        <w:t>2000   HSC (10</w:t>
      </w:r>
      <w:r w:rsidRPr="009A1ACE">
        <w:rPr>
          <w:rFonts w:asciiTheme="majorHAnsi" w:hAnsiTheme="majorHAnsi" w:cs="Calibri"/>
          <w:sz w:val="22"/>
          <w:szCs w:val="22"/>
          <w:vertAlign w:val="superscript"/>
        </w:rPr>
        <w:t>th</w:t>
      </w:r>
      <w:r w:rsidRPr="009A1ACE">
        <w:rPr>
          <w:rFonts w:asciiTheme="majorHAnsi" w:hAnsiTheme="majorHAnsi" w:cs="Calibri"/>
          <w:sz w:val="22"/>
          <w:szCs w:val="22"/>
        </w:rPr>
        <w:t xml:space="preserve">)           </w:t>
      </w:r>
      <w:r w:rsidR="00751FAD" w:rsidRPr="009A1ACE">
        <w:rPr>
          <w:rFonts w:asciiTheme="majorHAnsi" w:hAnsiTheme="majorHAnsi" w:cs="Calibri"/>
          <w:sz w:val="22"/>
          <w:szCs w:val="22"/>
        </w:rPr>
        <w:t xml:space="preserve"> </w:t>
      </w:r>
      <w:r w:rsidRPr="009A1ACE">
        <w:rPr>
          <w:rFonts w:asciiTheme="majorHAnsi" w:hAnsiTheme="majorHAnsi" w:cs="Calibri"/>
          <w:sz w:val="22"/>
          <w:szCs w:val="22"/>
        </w:rPr>
        <w:t xml:space="preserve">   </w:t>
      </w:r>
      <w:r w:rsidR="0051535F" w:rsidRPr="009A1ACE">
        <w:rPr>
          <w:rFonts w:asciiTheme="majorHAnsi" w:hAnsiTheme="majorHAnsi" w:cs="Calibri"/>
          <w:sz w:val="22"/>
          <w:szCs w:val="22"/>
        </w:rPr>
        <w:t>Kish</w:t>
      </w:r>
      <w:r w:rsidRPr="009A1ACE">
        <w:rPr>
          <w:rFonts w:asciiTheme="majorHAnsi" w:hAnsiTheme="majorHAnsi" w:cs="Calibri"/>
          <w:sz w:val="22"/>
          <w:szCs w:val="22"/>
        </w:rPr>
        <w:t>orenagar HS</w:t>
      </w:r>
      <w:r w:rsidR="00751FAD" w:rsidRPr="009A1ACE">
        <w:rPr>
          <w:rFonts w:asciiTheme="majorHAnsi" w:hAnsiTheme="majorHAnsi" w:cs="Calibri"/>
          <w:sz w:val="22"/>
          <w:szCs w:val="22"/>
        </w:rPr>
        <w:t xml:space="preserve">, Angul </w:t>
      </w:r>
      <w:r w:rsidRPr="009A1ACE">
        <w:rPr>
          <w:rFonts w:asciiTheme="majorHAnsi" w:hAnsiTheme="majorHAnsi" w:cs="Calibri"/>
          <w:sz w:val="22"/>
          <w:szCs w:val="22"/>
        </w:rPr>
        <w:tab/>
        <w:t xml:space="preserve">      BSE, Orissa</w:t>
      </w:r>
      <w:r w:rsidR="00751FAD" w:rsidRPr="009A1ACE">
        <w:rPr>
          <w:rFonts w:asciiTheme="majorHAnsi" w:hAnsiTheme="majorHAnsi" w:cs="Calibri"/>
          <w:sz w:val="22"/>
          <w:szCs w:val="22"/>
        </w:rPr>
        <w:t xml:space="preserve">       </w:t>
      </w:r>
      <w:r w:rsidRPr="009A1ACE">
        <w:rPr>
          <w:rFonts w:asciiTheme="majorHAnsi" w:hAnsiTheme="majorHAnsi" w:cs="Calibri"/>
          <w:sz w:val="22"/>
          <w:szCs w:val="22"/>
        </w:rPr>
        <w:tab/>
        <w:t xml:space="preserve">             </w:t>
      </w:r>
      <w:r w:rsidR="009A1ACE">
        <w:rPr>
          <w:rFonts w:asciiTheme="majorHAnsi" w:hAnsiTheme="majorHAnsi" w:cs="Calibri"/>
          <w:sz w:val="22"/>
          <w:szCs w:val="22"/>
        </w:rPr>
        <w:t xml:space="preserve">  </w:t>
      </w:r>
      <w:r w:rsidRPr="009A1ACE">
        <w:rPr>
          <w:rFonts w:asciiTheme="majorHAnsi" w:hAnsiTheme="majorHAnsi" w:cs="Calibri"/>
          <w:sz w:val="22"/>
          <w:szCs w:val="22"/>
        </w:rPr>
        <w:t>83.86 %</w:t>
      </w:r>
    </w:p>
    <w:p w:rsidR="0051535F" w:rsidRPr="009A1ACE" w:rsidRDefault="0051535F">
      <w:pPr>
        <w:jc w:val="both"/>
        <w:rPr>
          <w:rFonts w:asciiTheme="majorHAnsi" w:hAnsiTheme="majorHAnsi" w:cs="Calibri"/>
          <w:sz w:val="22"/>
          <w:szCs w:val="22"/>
        </w:rPr>
      </w:pPr>
    </w:p>
    <w:p w:rsidR="0051535F" w:rsidRPr="009A1ACE" w:rsidRDefault="0051535F">
      <w:pPr>
        <w:jc w:val="both"/>
        <w:rPr>
          <w:rFonts w:asciiTheme="majorHAnsi" w:hAnsiTheme="majorHAnsi" w:cs="Calibri"/>
          <w:b/>
          <w:sz w:val="22"/>
          <w:szCs w:val="22"/>
          <w:u w:val="single"/>
        </w:rPr>
      </w:pPr>
      <w:r w:rsidRPr="009A1ACE">
        <w:rPr>
          <w:rFonts w:asciiTheme="majorHAnsi" w:hAnsiTheme="majorHAnsi" w:cs="Calibri"/>
          <w:b/>
          <w:sz w:val="22"/>
          <w:szCs w:val="22"/>
          <w:u w:val="single"/>
        </w:rPr>
        <w:t>STRENGTHS</w:t>
      </w:r>
    </w:p>
    <w:p w:rsidR="00751FAD" w:rsidRPr="009A1ACE" w:rsidRDefault="00751FAD">
      <w:pPr>
        <w:jc w:val="both"/>
        <w:rPr>
          <w:rFonts w:asciiTheme="majorHAnsi" w:hAnsiTheme="majorHAnsi" w:cs="Calibri"/>
          <w:b/>
          <w:sz w:val="22"/>
          <w:szCs w:val="22"/>
          <w:u w:val="single"/>
        </w:rPr>
      </w:pPr>
    </w:p>
    <w:p w:rsidR="0051535F" w:rsidRPr="009A1ACE" w:rsidRDefault="0051535F" w:rsidP="00751FAD">
      <w:pPr>
        <w:numPr>
          <w:ilvl w:val="0"/>
          <w:numId w:val="3"/>
        </w:numPr>
        <w:tabs>
          <w:tab w:val="left" w:pos="0"/>
        </w:tabs>
        <w:spacing w:line="276" w:lineRule="auto"/>
        <w:jc w:val="both"/>
        <w:rPr>
          <w:rFonts w:asciiTheme="majorHAnsi" w:hAnsiTheme="majorHAnsi" w:cs="Calibri"/>
          <w:sz w:val="22"/>
          <w:szCs w:val="22"/>
        </w:rPr>
      </w:pPr>
      <w:r w:rsidRPr="009A1ACE">
        <w:rPr>
          <w:rFonts w:asciiTheme="majorHAnsi" w:hAnsiTheme="majorHAnsi" w:cs="Calibri"/>
          <w:sz w:val="22"/>
          <w:szCs w:val="22"/>
        </w:rPr>
        <w:t>Communication skills (verbal and written)</w:t>
      </w:r>
    </w:p>
    <w:p w:rsidR="0051535F" w:rsidRPr="009A1ACE" w:rsidRDefault="0051535F" w:rsidP="00751FAD">
      <w:pPr>
        <w:numPr>
          <w:ilvl w:val="0"/>
          <w:numId w:val="5"/>
        </w:numPr>
        <w:tabs>
          <w:tab w:val="left" w:pos="0"/>
        </w:tabs>
        <w:spacing w:line="276" w:lineRule="auto"/>
        <w:jc w:val="both"/>
        <w:rPr>
          <w:rFonts w:asciiTheme="majorHAnsi" w:hAnsiTheme="majorHAnsi" w:cs="Calibri"/>
          <w:sz w:val="22"/>
          <w:szCs w:val="22"/>
        </w:rPr>
      </w:pPr>
      <w:r w:rsidRPr="009A1ACE">
        <w:rPr>
          <w:rFonts w:asciiTheme="majorHAnsi" w:hAnsiTheme="majorHAnsi" w:cs="Calibri"/>
          <w:sz w:val="22"/>
          <w:szCs w:val="22"/>
        </w:rPr>
        <w:t>Analytical skills</w:t>
      </w:r>
    </w:p>
    <w:p w:rsidR="0051535F" w:rsidRPr="009A1ACE" w:rsidRDefault="0051535F" w:rsidP="00751FAD">
      <w:pPr>
        <w:numPr>
          <w:ilvl w:val="0"/>
          <w:numId w:val="5"/>
        </w:numPr>
        <w:tabs>
          <w:tab w:val="left" w:pos="0"/>
        </w:tabs>
        <w:spacing w:line="276" w:lineRule="auto"/>
        <w:jc w:val="both"/>
        <w:rPr>
          <w:rFonts w:asciiTheme="majorHAnsi" w:hAnsiTheme="majorHAnsi" w:cs="Calibri"/>
          <w:sz w:val="22"/>
          <w:szCs w:val="22"/>
        </w:rPr>
      </w:pPr>
      <w:r w:rsidRPr="009A1ACE">
        <w:rPr>
          <w:rFonts w:asciiTheme="majorHAnsi" w:hAnsiTheme="majorHAnsi" w:cs="Calibri"/>
          <w:sz w:val="22"/>
          <w:szCs w:val="22"/>
        </w:rPr>
        <w:t>Flexibility/adaptability</w:t>
      </w:r>
    </w:p>
    <w:p w:rsidR="0051535F" w:rsidRPr="009A1ACE" w:rsidRDefault="0051535F" w:rsidP="00751FAD">
      <w:pPr>
        <w:numPr>
          <w:ilvl w:val="0"/>
          <w:numId w:val="5"/>
        </w:numPr>
        <w:tabs>
          <w:tab w:val="left" w:pos="0"/>
        </w:tabs>
        <w:spacing w:line="276" w:lineRule="auto"/>
        <w:jc w:val="both"/>
        <w:rPr>
          <w:rFonts w:asciiTheme="majorHAnsi" w:hAnsiTheme="majorHAnsi" w:cs="Calibri"/>
          <w:sz w:val="22"/>
          <w:szCs w:val="22"/>
        </w:rPr>
      </w:pPr>
      <w:r w:rsidRPr="009A1ACE">
        <w:rPr>
          <w:rFonts w:asciiTheme="majorHAnsi" w:hAnsiTheme="majorHAnsi" w:cs="Calibri"/>
          <w:sz w:val="22"/>
          <w:szCs w:val="22"/>
        </w:rPr>
        <w:t>Self-confidence</w:t>
      </w:r>
    </w:p>
    <w:p w:rsidR="0051535F" w:rsidRPr="009A1ACE" w:rsidRDefault="0051535F" w:rsidP="00751FAD">
      <w:pPr>
        <w:numPr>
          <w:ilvl w:val="0"/>
          <w:numId w:val="5"/>
        </w:numPr>
        <w:tabs>
          <w:tab w:val="left" w:pos="0"/>
        </w:tabs>
        <w:spacing w:line="276" w:lineRule="auto"/>
        <w:jc w:val="both"/>
        <w:rPr>
          <w:rFonts w:asciiTheme="majorHAnsi" w:hAnsiTheme="majorHAnsi" w:cs="Calibri"/>
          <w:sz w:val="22"/>
          <w:szCs w:val="22"/>
        </w:rPr>
      </w:pPr>
      <w:r w:rsidRPr="009A1ACE">
        <w:rPr>
          <w:rFonts w:asciiTheme="majorHAnsi" w:hAnsiTheme="majorHAnsi" w:cs="Calibri"/>
          <w:sz w:val="22"/>
          <w:szCs w:val="22"/>
        </w:rPr>
        <w:t xml:space="preserve">Honest, sincere and hardworking </w:t>
      </w:r>
    </w:p>
    <w:p w:rsidR="00751FAD" w:rsidRPr="009A1ACE" w:rsidRDefault="00751FAD" w:rsidP="00751FAD">
      <w:pPr>
        <w:tabs>
          <w:tab w:val="left" w:pos="0"/>
        </w:tabs>
        <w:spacing w:line="276" w:lineRule="auto"/>
        <w:jc w:val="both"/>
        <w:rPr>
          <w:rFonts w:asciiTheme="majorHAnsi" w:hAnsiTheme="majorHAnsi" w:cs="Calibri"/>
          <w:sz w:val="22"/>
          <w:szCs w:val="22"/>
        </w:rPr>
      </w:pPr>
    </w:p>
    <w:p w:rsidR="0051535F" w:rsidRPr="009A1ACE" w:rsidRDefault="0051535F">
      <w:pPr>
        <w:jc w:val="both"/>
        <w:rPr>
          <w:rFonts w:asciiTheme="majorHAnsi" w:hAnsiTheme="majorHAnsi" w:cs="Calibri"/>
          <w:b/>
          <w:sz w:val="22"/>
          <w:szCs w:val="22"/>
          <w:u w:val="single"/>
        </w:rPr>
      </w:pPr>
      <w:r w:rsidRPr="009A1ACE">
        <w:rPr>
          <w:rFonts w:asciiTheme="majorHAnsi" w:hAnsiTheme="majorHAnsi" w:cs="Calibri"/>
          <w:b/>
          <w:sz w:val="22"/>
          <w:szCs w:val="22"/>
          <w:u w:val="single"/>
        </w:rPr>
        <w:t>Personal Details</w:t>
      </w:r>
    </w:p>
    <w:p w:rsidR="00751FAD" w:rsidRPr="009A1ACE" w:rsidRDefault="00751FAD">
      <w:pPr>
        <w:jc w:val="both"/>
        <w:rPr>
          <w:rFonts w:asciiTheme="majorHAnsi" w:hAnsiTheme="majorHAnsi" w:cs="Calibri"/>
          <w:b/>
          <w:sz w:val="22"/>
          <w:szCs w:val="22"/>
          <w:u w:val="single"/>
        </w:rPr>
      </w:pPr>
    </w:p>
    <w:p w:rsidR="0051535F" w:rsidRPr="009A1ACE" w:rsidRDefault="0051535F" w:rsidP="00751FAD">
      <w:pPr>
        <w:spacing w:line="276" w:lineRule="auto"/>
        <w:jc w:val="both"/>
        <w:rPr>
          <w:rFonts w:asciiTheme="majorHAnsi" w:hAnsiTheme="majorHAnsi" w:cs="Calibri"/>
          <w:sz w:val="22"/>
          <w:szCs w:val="22"/>
        </w:rPr>
      </w:pPr>
      <w:r w:rsidRPr="009A1ACE">
        <w:rPr>
          <w:rFonts w:asciiTheme="majorHAnsi" w:hAnsiTheme="majorHAnsi" w:cs="Calibri"/>
          <w:sz w:val="22"/>
          <w:szCs w:val="22"/>
        </w:rPr>
        <w:t>Name- Shantanu Kumar Biswal</w:t>
      </w:r>
    </w:p>
    <w:p w:rsidR="0051535F" w:rsidRPr="009A1ACE" w:rsidRDefault="0051535F" w:rsidP="00751FAD">
      <w:pPr>
        <w:spacing w:line="276" w:lineRule="auto"/>
        <w:jc w:val="both"/>
        <w:rPr>
          <w:rFonts w:asciiTheme="majorHAnsi" w:hAnsiTheme="majorHAnsi" w:cs="Calibri"/>
          <w:sz w:val="22"/>
          <w:szCs w:val="22"/>
        </w:rPr>
      </w:pPr>
      <w:r w:rsidRPr="009A1ACE">
        <w:rPr>
          <w:rFonts w:asciiTheme="majorHAnsi" w:hAnsiTheme="majorHAnsi" w:cs="Calibri"/>
          <w:sz w:val="22"/>
          <w:szCs w:val="22"/>
        </w:rPr>
        <w:lastRenderedPageBreak/>
        <w:t>At/Po-Babandha</w:t>
      </w:r>
    </w:p>
    <w:p w:rsidR="0051535F" w:rsidRPr="009A1ACE" w:rsidRDefault="0051535F" w:rsidP="00751FAD">
      <w:pPr>
        <w:spacing w:line="276" w:lineRule="auto"/>
        <w:jc w:val="both"/>
        <w:rPr>
          <w:rFonts w:asciiTheme="majorHAnsi" w:hAnsiTheme="majorHAnsi" w:cs="Calibri"/>
          <w:sz w:val="22"/>
          <w:szCs w:val="22"/>
        </w:rPr>
      </w:pPr>
      <w:r w:rsidRPr="009A1ACE">
        <w:rPr>
          <w:rFonts w:asciiTheme="majorHAnsi" w:hAnsiTheme="majorHAnsi" w:cs="Calibri"/>
          <w:sz w:val="22"/>
          <w:szCs w:val="22"/>
        </w:rPr>
        <w:t>Dist- Dhenkanal</w:t>
      </w:r>
    </w:p>
    <w:p w:rsidR="0051535F" w:rsidRPr="009A1ACE" w:rsidRDefault="0051535F" w:rsidP="00751FAD">
      <w:pPr>
        <w:spacing w:line="276" w:lineRule="auto"/>
        <w:jc w:val="both"/>
        <w:rPr>
          <w:rFonts w:asciiTheme="majorHAnsi" w:hAnsiTheme="majorHAnsi" w:cs="Calibri"/>
          <w:sz w:val="22"/>
          <w:szCs w:val="22"/>
        </w:rPr>
      </w:pPr>
      <w:r w:rsidRPr="009A1ACE">
        <w:rPr>
          <w:rFonts w:asciiTheme="majorHAnsi" w:hAnsiTheme="majorHAnsi" w:cs="Calibri"/>
          <w:sz w:val="22"/>
          <w:szCs w:val="22"/>
        </w:rPr>
        <w:t>Odisha-759019</w:t>
      </w:r>
    </w:p>
    <w:p w:rsidR="0051535F" w:rsidRPr="009A1ACE" w:rsidRDefault="0051535F" w:rsidP="00751FAD">
      <w:pPr>
        <w:spacing w:line="276" w:lineRule="auto"/>
        <w:jc w:val="both"/>
        <w:rPr>
          <w:rFonts w:asciiTheme="majorHAnsi" w:hAnsiTheme="majorHAnsi" w:cs="Calibri"/>
          <w:sz w:val="22"/>
          <w:szCs w:val="22"/>
        </w:rPr>
      </w:pPr>
      <w:r w:rsidRPr="009A1ACE">
        <w:rPr>
          <w:rFonts w:asciiTheme="majorHAnsi" w:hAnsiTheme="majorHAnsi" w:cs="Calibri"/>
          <w:sz w:val="22"/>
          <w:szCs w:val="22"/>
        </w:rPr>
        <w:t>Sex- Male</w:t>
      </w:r>
    </w:p>
    <w:p w:rsidR="0051535F" w:rsidRPr="009A1ACE" w:rsidRDefault="0051535F" w:rsidP="00751FAD">
      <w:pPr>
        <w:spacing w:line="276" w:lineRule="auto"/>
        <w:jc w:val="both"/>
        <w:rPr>
          <w:rFonts w:asciiTheme="majorHAnsi" w:hAnsiTheme="majorHAnsi" w:cs="Calibri"/>
          <w:sz w:val="22"/>
          <w:szCs w:val="22"/>
        </w:rPr>
      </w:pPr>
      <w:r w:rsidRPr="009A1ACE">
        <w:rPr>
          <w:rFonts w:asciiTheme="majorHAnsi" w:hAnsiTheme="majorHAnsi" w:cs="Calibri"/>
          <w:sz w:val="22"/>
          <w:szCs w:val="22"/>
        </w:rPr>
        <w:t>Date of Birth- 1</w:t>
      </w:r>
      <w:r w:rsidRPr="009A1ACE">
        <w:rPr>
          <w:rFonts w:asciiTheme="majorHAnsi" w:hAnsiTheme="majorHAnsi" w:cs="Calibri"/>
          <w:sz w:val="22"/>
          <w:szCs w:val="22"/>
          <w:vertAlign w:val="superscript"/>
        </w:rPr>
        <w:t>st</w:t>
      </w:r>
      <w:r w:rsidRPr="009A1ACE">
        <w:rPr>
          <w:rFonts w:asciiTheme="majorHAnsi" w:hAnsiTheme="majorHAnsi" w:cs="Calibri"/>
          <w:sz w:val="22"/>
          <w:szCs w:val="22"/>
        </w:rPr>
        <w:t xml:space="preserve"> March 1985</w:t>
      </w:r>
    </w:p>
    <w:p w:rsidR="0051535F" w:rsidRPr="009A1ACE" w:rsidRDefault="0051535F">
      <w:pPr>
        <w:jc w:val="both"/>
        <w:rPr>
          <w:rFonts w:asciiTheme="majorHAnsi" w:hAnsiTheme="majorHAnsi" w:cs="Calibri"/>
          <w:sz w:val="22"/>
          <w:szCs w:val="22"/>
        </w:rPr>
      </w:pPr>
    </w:p>
    <w:p w:rsidR="0051535F" w:rsidRPr="009A1ACE" w:rsidRDefault="0051535F">
      <w:pPr>
        <w:jc w:val="both"/>
        <w:rPr>
          <w:rFonts w:asciiTheme="majorHAnsi" w:hAnsiTheme="majorHAnsi" w:cs="Calibri"/>
          <w:b/>
          <w:sz w:val="22"/>
          <w:szCs w:val="22"/>
          <w:u w:val="single"/>
        </w:rPr>
      </w:pPr>
      <w:r w:rsidRPr="009A1ACE">
        <w:rPr>
          <w:rFonts w:asciiTheme="majorHAnsi" w:hAnsiTheme="majorHAnsi" w:cs="Calibri"/>
          <w:b/>
          <w:sz w:val="22"/>
          <w:szCs w:val="22"/>
          <w:u w:val="single"/>
        </w:rPr>
        <w:t>DECLARATION</w:t>
      </w:r>
    </w:p>
    <w:p w:rsidR="0051535F" w:rsidRPr="009A1ACE" w:rsidRDefault="0051535F">
      <w:pPr>
        <w:jc w:val="both"/>
        <w:rPr>
          <w:rFonts w:asciiTheme="majorHAnsi" w:hAnsiTheme="majorHAnsi" w:cs="Arial Black"/>
          <w:b/>
          <w:sz w:val="22"/>
          <w:szCs w:val="22"/>
          <w:u w:val="single"/>
        </w:rPr>
      </w:pPr>
    </w:p>
    <w:p w:rsidR="0051535F" w:rsidRPr="009A1ACE" w:rsidRDefault="0051535F" w:rsidP="00751FAD">
      <w:pPr>
        <w:spacing w:line="276" w:lineRule="auto"/>
        <w:jc w:val="both"/>
        <w:rPr>
          <w:rFonts w:asciiTheme="majorHAnsi" w:hAnsiTheme="majorHAnsi" w:cs="Calibri"/>
          <w:sz w:val="22"/>
          <w:szCs w:val="22"/>
        </w:rPr>
      </w:pPr>
      <w:r w:rsidRPr="009A1ACE">
        <w:rPr>
          <w:rFonts w:asciiTheme="majorHAnsi" w:hAnsiTheme="majorHAnsi" w:cs="Calibri"/>
          <w:sz w:val="22"/>
          <w:szCs w:val="22"/>
        </w:rPr>
        <w:t xml:space="preserve">I do hereby declare that the </w:t>
      </w:r>
      <w:r w:rsidR="0006731C" w:rsidRPr="009A1ACE">
        <w:rPr>
          <w:rFonts w:asciiTheme="majorHAnsi" w:hAnsiTheme="majorHAnsi" w:cs="Calibri"/>
          <w:sz w:val="22"/>
          <w:szCs w:val="22"/>
        </w:rPr>
        <w:t>information</w:t>
      </w:r>
      <w:r w:rsidRPr="009A1ACE">
        <w:rPr>
          <w:rFonts w:asciiTheme="majorHAnsi" w:hAnsiTheme="majorHAnsi" w:cs="Calibri"/>
          <w:sz w:val="22"/>
          <w:szCs w:val="22"/>
        </w:rPr>
        <w:t xml:space="preserve"> furnished herein </w:t>
      </w:r>
      <w:r w:rsidR="00751FAD" w:rsidRPr="009A1ACE">
        <w:rPr>
          <w:rFonts w:asciiTheme="majorHAnsi" w:hAnsiTheme="majorHAnsi" w:cs="Calibri"/>
          <w:sz w:val="22"/>
          <w:szCs w:val="22"/>
        </w:rPr>
        <w:t>is</w:t>
      </w:r>
      <w:r w:rsidRPr="009A1ACE">
        <w:rPr>
          <w:rFonts w:asciiTheme="majorHAnsi" w:hAnsiTheme="majorHAnsi" w:cs="Calibri"/>
          <w:sz w:val="22"/>
          <w:szCs w:val="22"/>
        </w:rPr>
        <w:t xml:space="preserve"> true to the best of my knowledge and belief. </w:t>
      </w:r>
    </w:p>
    <w:p w:rsidR="0051535F" w:rsidRPr="009A1ACE" w:rsidRDefault="0051535F" w:rsidP="00751FAD">
      <w:pPr>
        <w:spacing w:line="276" w:lineRule="auto"/>
        <w:jc w:val="both"/>
        <w:rPr>
          <w:rFonts w:asciiTheme="majorHAnsi" w:hAnsiTheme="majorHAnsi" w:cs="Calibri"/>
          <w:sz w:val="22"/>
          <w:szCs w:val="22"/>
        </w:rPr>
      </w:pPr>
    </w:p>
    <w:p w:rsidR="0051535F" w:rsidRPr="009A1ACE" w:rsidRDefault="0051535F" w:rsidP="00751FAD">
      <w:pPr>
        <w:spacing w:line="276" w:lineRule="auto"/>
        <w:jc w:val="both"/>
        <w:rPr>
          <w:rFonts w:asciiTheme="majorHAnsi" w:hAnsiTheme="majorHAnsi" w:cs="Calibri"/>
          <w:sz w:val="22"/>
          <w:szCs w:val="22"/>
        </w:rPr>
      </w:pPr>
      <w:r w:rsidRPr="009A1ACE">
        <w:rPr>
          <w:rFonts w:asciiTheme="majorHAnsi" w:hAnsiTheme="majorHAnsi" w:cs="Calibri"/>
          <w:sz w:val="22"/>
          <w:szCs w:val="22"/>
        </w:rPr>
        <w:t>Place:</w:t>
      </w:r>
      <w:r w:rsidRPr="009A1ACE">
        <w:rPr>
          <w:rFonts w:asciiTheme="majorHAnsi" w:hAnsiTheme="majorHAnsi" w:cs="Calibri"/>
          <w:sz w:val="22"/>
          <w:szCs w:val="22"/>
        </w:rPr>
        <w:tab/>
        <w:t>Bangalore</w:t>
      </w:r>
      <w:r w:rsidRPr="009A1ACE">
        <w:rPr>
          <w:rFonts w:asciiTheme="majorHAnsi" w:hAnsiTheme="majorHAnsi" w:cs="Calibri"/>
          <w:sz w:val="22"/>
          <w:szCs w:val="22"/>
        </w:rPr>
        <w:tab/>
      </w:r>
      <w:r w:rsidRPr="009A1ACE">
        <w:rPr>
          <w:rFonts w:asciiTheme="majorHAnsi" w:hAnsiTheme="majorHAnsi" w:cs="Calibri"/>
          <w:sz w:val="22"/>
          <w:szCs w:val="22"/>
        </w:rPr>
        <w:tab/>
      </w:r>
      <w:r w:rsidRPr="009A1ACE">
        <w:rPr>
          <w:rFonts w:asciiTheme="majorHAnsi" w:hAnsiTheme="majorHAnsi" w:cs="Calibri"/>
          <w:sz w:val="22"/>
          <w:szCs w:val="22"/>
        </w:rPr>
        <w:tab/>
      </w:r>
      <w:r w:rsidRPr="009A1ACE">
        <w:rPr>
          <w:rFonts w:asciiTheme="majorHAnsi" w:hAnsiTheme="majorHAnsi" w:cs="Calibri"/>
          <w:sz w:val="22"/>
          <w:szCs w:val="22"/>
        </w:rPr>
        <w:tab/>
      </w:r>
      <w:r w:rsidRPr="009A1ACE">
        <w:rPr>
          <w:rFonts w:asciiTheme="majorHAnsi" w:hAnsiTheme="majorHAnsi" w:cs="Calibri"/>
          <w:sz w:val="22"/>
          <w:szCs w:val="22"/>
        </w:rPr>
        <w:tab/>
      </w:r>
      <w:r w:rsidRPr="009A1ACE">
        <w:rPr>
          <w:rFonts w:asciiTheme="majorHAnsi" w:hAnsiTheme="majorHAnsi" w:cs="Calibri"/>
          <w:sz w:val="22"/>
          <w:szCs w:val="22"/>
        </w:rPr>
        <w:tab/>
      </w:r>
      <w:r w:rsidRPr="009A1ACE">
        <w:rPr>
          <w:rFonts w:asciiTheme="majorHAnsi" w:hAnsiTheme="majorHAnsi" w:cs="Calibri"/>
          <w:sz w:val="22"/>
          <w:szCs w:val="22"/>
        </w:rPr>
        <w:tab/>
        <w:t>Shantanu Kumar Biswal</w:t>
      </w:r>
    </w:p>
    <w:p w:rsidR="0051535F" w:rsidRPr="009A1ACE" w:rsidRDefault="00751FAD" w:rsidP="00751FAD">
      <w:pPr>
        <w:spacing w:line="276" w:lineRule="auto"/>
        <w:jc w:val="both"/>
        <w:rPr>
          <w:rFonts w:asciiTheme="majorHAnsi" w:hAnsiTheme="majorHAnsi" w:cs="Calibri"/>
          <w:sz w:val="22"/>
          <w:szCs w:val="22"/>
        </w:rPr>
      </w:pPr>
      <w:r w:rsidRPr="009A1ACE">
        <w:rPr>
          <w:rFonts w:asciiTheme="majorHAnsi" w:hAnsiTheme="majorHAnsi" w:cs="Calibri"/>
          <w:sz w:val="22"/>
          <w:szCs w:val="22"/>
        </w:rPr>
        <w:t>Date:</w:t>
      </w:r>
      <w:r w:rsidR="0051535F" w:rsidRPr="009A1ACE">
        <w:rPr>
          <w:rFonts w:asciiTheme="majorHAnsi" w:hAnsiTheme="majorHAnsi" w:cs="Calibri"/>
          <w:sz w:val="22"/>
          <w:szCs w:val="22"/>
        </w:rPr>
        <w:t xml:space="preserve">                </w:t>
      </w:r>
    </w:p>
    <w:p w:rsidR="0051535F" w:rsidRPr="009A1ACE" w:rsidRDefault="0051535F" w:rsidP="00751FAD">
      <w:pPr>
        <w:spacing w:line="276" w:lineRule="auto"/>
        <w:jc w:val="both"/>
        <w:rPr>
          <w:rFonts w:asciiTheme="majorHAnsi" w:hAnsiTheme="majorHAnsi" w:cs="Calibri"/>
          <w:sz w:val="22"/>
          <w:szCs w:val="22"/>
        </w:rPr>
      </w:pPr>
      <w:r w:rsidRPr="009A1ACE">
        <w:rPr>
          <w:rFonts w:asciiTheme="majorHAnsi" w:hAnsiTheme="majorHAnsi" w:cs="Calibri"/>
          <w:sz w:val="22"/>
          <w:szCs w:val="22"/>
        </w:rPr>
        <w:t xml:space="preserve">                                                                                            </w:t>
      </w:r>
    </w:p>
    <w:sectPr w:rsidR="0051535F" w:rsidRPr="009A1ACE" w:rsidSect="009A1ACE">
      <w:footnotePr>
        <w:pos w:val="beneathText"/>
      </w:footnotePr>
      <w:pgSz w:w="12240" w:h="15840"/>
      <w:pgMar w:top="720" w:right="1260" w:bottom="1440" w:left="1800" w:header="720" w:footer="720" w:gutter="0"/>
      <w:cols w:space="720"/>
      <w:docGrid w:linePitch="6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CF3C50" w:usb2="00000016" w:usb3="00000000" w:csb0="0004001F" w:csb1="00000000"/>
  </w:font>
  <w:font w:name="Mangal">
    <w:altName w:val="Cambria"/>
    <w:panose1 w:val="00000400000000000000"/>
    <w:charset w:val="01"/>
    <w:family w:val="roman"/>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09F" w:csb1="00000000"/>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singleLevel"/>
    <w:tmpl w:val="00000001"/>
    <w:name w:val="WW8Num2"/>
    <w:lvl w:ilvl="0">
      <w:start w:val="1"/>
      <w:numFmt w:val="decimal"/>
      <w:suff w:val="nothing"/>
      <w:lvlText w:val="%1."/>
      <w:lvlJc w:val="left"/>
      <w:pPr>
        <w:tabs>
          <w:tab w:val="num" w:pos="0"/>
        </w:tabs>
        <w:ind w:left="0" w:firstLine="0"/>
      </w:pPr>
      <w:rPr>
        <w:rFonts w:ascii="Symbol" w:hAnsi="Symbol" w:cs="Symbol"/>
      </w:rPr>
    </w:lvl>
  </w:abstractNum>
  <w:abstractNum w:abstractNumId="1" w15:restartNumberingAfterBreak="0">
    <w:nsid w:val="00000002"/>
    <w:multiLevelType w:val="singleLevel"/>
    <w:tmpl w:val="00000002"/>
    <w:name w:val="WW8Num3"/>
    <w:lvl w:ilvl="0">
      <w:start w:val="1"/>
      <w:numFmt w:val="bullet"/>
      <w:suff w:val="nothing"/>
      <w:lvlText w:val=""/>
      <w:lvlJc w:val="left"/>
      <w:pPr>
        <w:tabs>
          <w:tab w:val="num" w:pos="0"/>
        </w:tabs>
        <w:ind w:left="0" w:firstLine="0"/>
      </w:pPr>
      <w:rPr>
        <w:rFonts w:ascii="Wingdings" w:hAnsi="Wingdings" w:cs="Symbol"/>
      </w:rPr>
    </w:lvl>
  </w:abstractNum>
  <w:abstractNum w:abstractNumId="2" w15:restartNumberingAfterBreak="0">
    <w:nsid w:val="00000003"/>
    <w:multiLevelType w:val="singleLevel"/>
    <w:tmpl w:val="00000003"/>
    <w:name w:val="WW8Num5"/>
    <w:lvl w:ilvl="0">
      <w:start w:val="1"/>
      <w:numFmt w:val="bullet"/>
      <w:suff w:val="nothing"/>
      <w:lvlText w:val=""/>
      <w:lvlJc w:val="left"/>
      <w:pPr>
        <w:tabs>
          <w:tab w:val="num" w:pos="0"/>
        </w:tabs>
        <w:ind w:left="0" w:firstLine="0"/>
      </w:pPr>
      <w:rPr>
        <w:rFonts w:ascii="Symbol" w:hAnsi="Symbol" w:cs="Symbol"/>
      </w:rPr>
    </w:lvl>
  </w:abstractNum>
  <w:abstractNum w:abstractNumId="3" w15:restartNumberingAfterBreak="0">
    <w:nsid w:val="00000004"/>
    <w:multiLevelType w:val="singleLevel"/>
    <w:tmpl w:val="00000004"/>
    <w:name w:val="WW8Num6"/>
    <w:lvl w:ilvl="0">
      <w:start w:val="1"/>
      <w:numFmt w:val="bullet"/>
      <w:suff w:val="nothing"/>
      <w:lvlText w:val=""/>
      <w:lvlJc w:val="left"/>
      <w:pPr>
        <w:tabs>
          <w:tab w:val="num" w:pos="0"/>
        </w:tabs>
        <w:ind w:left="0" w:firstLine="0"/>
      </w:pPr>
      <w:rPr>
        <w:rFonts w:ascii="Wingdings" w:hAnsi="Wingdings" w:cs="Symbol"/>
      </w:rPr>
    </w:lvl>
  </w:abstractNum>
  <w:abstractNum w:abstractNumId="4" w15:restartNumberingAfterBreak="0">
    <w:nsid w:val="00000005"/>
    <w:multiLevelType w:val="singleLevel"/>
    <w:tmpl w:val="00000005"/>
    <w:name w:val="WW8Num7"/>
    <w:lvl w:ilvl="0">
      <w:start w:val="1"/>
      <w:numFmt w:val="bullet"/>
      <w:suff w:val="nothing"/>
      <w:lvlText w:val=""/>
      <w:lvlJc w:val="left"/>
      <w:pPr>
        <w:tabs>
          <w:tab w:val="num" w:pos="0"/>
        </w:tabs>
        <w:ind w:left="0" w:firstLine="0"/>
      </w:pPr>
      <w:rPr>
        <w:rFonts w:ascii="Symbol" w:hAnsi="Symbol" w:cs="Symbol"/>
      </w:rPr>
    </w:lvl>
  </w:abstractNum>
  <w:abstractNum w:abstractNumId="5" w15:restartNumberingAfterBreak="0">
    <w:nsid w:val="00000006"/>
    <w:multiLevelType w:val="singleLevel"/>
    <w:tmpl w:val="00000006"/>
    <w:name w:val="WW8Num9"/>
    <w:lvl w:ilvl="0">
      <w:start w:val="1"/>
      <w:numFmt w:val="bullet"/>
      <w:suff w:val="nothing"/>
      <w:lvlText w:val=""/>
      <w:lvlJc w:val="left"/>
      <w:pPr>
        <w:tabs>
          <w:tab w:val="num" w:pos="0"/>
        </w:tabs>
        <w:ind w:left="0" w:firstLine="0"/>
      </w:pPr>
      <w:rPr>
        <w:rFonts w:ascii="Symbol" w:hAnsi="Symbol" w:cs="Wingdings"/>
      </w:rPr>
    </w:lvl>
  </w:abstractNum>
  <w:abstractNum w:abstractNumId="6" w15:restartNumberingAfterBreak="0">
    <w:nsid w:val="00000007"/>
    <w:multiLevelType w:val="singleLevel"/>
    <w:tmpl w:val="00000007"/>
    <w:name w:val="WW8Num10"/>
    <w:lvl w:ilvl="0">
      <w:start w:val="1"/>
      <w:numFmt w:val="bullet"/>
      <w:suff w:val="nothing"/>
      <w:lvlText w:val=""/>
      <w:lvlJc w:val="left"/>
      <w:pPr>
        <w:tabs>
          <w:tab w:val="num" w:pos="0"/>
        </w:tabs>
        <w:ind w:left="0" w:firstLine="0"/>
      </w:pPr>
      <w:rPr>
        <w:rFonts w:ascii="Symbol" w:hAnsi="Symbol" w:cs="Symbol"/>
      </w:rPr>
    </w:lvl>
  </w:abstractNum>
  <w:abstractNum w:abstractNumId="7" w15:restartNumberingAfterBreak="0">
    <w:nsid w:val="00000008"/>
    <w:multiLevelType w:val="singleLevel"/>
    <w:tmpl w:val="00000008"/>
    <w:name w:val="WW8Num11"/>
    <w:lvl w:ilvl="0">
      <w:start w:val="1"/>
      <w:numFmt w:val="bullet"/>
      <w:suff w:val="nothing"/>
      <w:lvlText w:val=""/>
      <w:lvlJc w:val="left"/>
      <w:pPr>
        <w:tabs>
          <w:tab w:val="num" w:pos="0"/>
        </w:tabs>
        <w:ind w:left="0" w:firstLine="0"/>
      </w:pPr>
      <w:rPr>
        <w:rFonts w:ascii="Wingdings" w:hAnsi="Wingdings" w:cs="Symbol"/>
      </w:rPr>
    </w:lvl>
  </w:abstractNum>
  <w:abstractNum w:abstractNumId="8" w15:restartNumberingAfterBreak="0">
    <w:nsid w:val="00000009"/>
    <w:multiLevelType w:val="singleLevel"/>
    <w:tmpl w:val="00000009"/>
    <w:name w:val="WW8Num12"/>
    <w:lvl w:ilvl="0">
      <w:start w:val="1"/>
      <w:numFmt w:val="bullet"/>
      <w:suff w:val="nothing"/>
      <w:lvlText w:val=""/>
      <w:lvlJc w:val="left"/>
      <w:pPr>
        <w:tabs>
          <w:tab w:val="num" w:pos="0"/>
        </w:tabs>
        <w:ind w:left="0" w:firstLine="0"/>
      </w:pPr>
      <w:rPr>
        <w:rFonts w:ascii="Wingdings" w:hAnsi="Wingdings" w:cs="Symbol"/>
      </w:rPr>
    </w:lvl>
  </w:abstractNum>
  <w:abstractNum w:abstractNumId="9" w15:restartNumberingAfterBreak="0">
    <w:nsid w:val="0000000A"/>
    <w:multiLevelType w:val="multilevel"/>
    <w:tmpl w:val="0000000A"/>
    <w:lvl w:ilvl="0">
      <w:start w:val="1"/>
      <w:numFmt w:val="none"/>
      <w:suff w:val="nothing"/>
      <w:lvlText w:val=""/>
      <w:lvlJc w:val="left"/>
      <w:pPr>
        <w:tabs>
          <w:tab w:val="num" w:pos="0"/>
        </w:tabs>
        <w:ind w:left="0" w:firstLine="0"/>
      </w:pPr>
      <w:rPr>
        <w:rFonts w:ascii="Calibri" w:hAnsi="Calibri" w:cs="Calibri"/>
        <w:b/>
      </w:r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0" w15:restartNumberingAfterBreak="0">
    <w:nsid w:val="05EC7074"/>
    <w:multiLevelType w:val="hybridMultilevel"/>
    <w:tmpl w:val="DD3A89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footnotePr>
    <w:pos w:val="beneathText"/>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53D7"/>
    <w:rsid w:val="0006731C"/>
    <w:rsid w:val="00112B7C"/>
    <w:rsid w:val="002263DE"/>
    <w:rsid w:val="0024361E"/>
    <w:rsid w:val="002C3DE8"/>
    <w:rsid w:val="0051535F"/>
    <w:rsid w:val="00685546"/>
    <w:rsid w:val="006D0A38"/>
    <w:rsid w:val="00730299"/>
    <w:rsid w:val="00751FAD"/>
    <w:rsid w:val="009023F9"/>
    <w:rsid w:val="00907808"/>
    <w:rsid w:val="0093612B"/>
    <w:rsid w:val="009A1ACE"/>
    <w:rsid w:val="00A25B7A"/>
    <w:rsid w:val="00B926C7"/>
    <w:rsid w:val="00BD3B98"/>
    <w:rsid w:val="00C52ABD"/>
    <w:rsid w:val="00C953D7"/>
    <w:rsid w:val="00D606CF"/>
    <w:rsid w:val="00DE458A"/>
    <w:rsid w:val="00E9388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CE946"/>
  <w15:chartTrackingRefBased/>
  <w15:docId w15:val="{D68F35CC-6E83-4BE3-97AB-0CF41C816C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suppressAutoHyphens/>
    </w:pPr>
    <w:rPr>
      <w:sz w:val="24"/>
      <w:szCs w:val="24"/>
      <w:lang w:val="en-US" w:eastAsia="ar-SA"/>
    </w:rPr>
  </w:style>
  <w:style w:type="paragraph" w:styleId="Heading1">
    <w:name w:val="heading 1"/>
    <w:basedOn w:val="Normal"/>
    <w:next w:val="Normal"/>
    <w:qFormat/>
    <w:pPr>
      <w:keepNext/>
      <w:numPr>
        <w:numId w:val="10"/>
      </w:numPr>
      <w:spacing w:before="240" w:after="60"/>
      <w:outlineLvl w:val="0"/>
    </w:pPr>
    <w:rPr>
      <w:rFonts w:ascii="Cambria" w:hAnsi="Cambria" w:cs="Cambria"/>
      <w:b/>
      <w:bCs/>
      <w:kern w:val="1"/>
      <w:sz w:val="32"/>
      <w:szCs w:val="32"/>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Calibri" w:hAnsi="Calibri" w:cs="Calibri"/>
      <w:b/>
    </w:rPr>
  </w:style>
  <w:style w:type="character" w:customStyle="1" w:styleId="WW8Num2z0">
    <w:name w:val="WW8Num2z0"/>
    <w:rPr>
      <w:rFonts w:ascii="Symbol" w:hAnsi="Symbol" w:cs="Symbol"/>
    </w:rPr>
  </w:style>
  <w:style w:type="character" w:customStyle="1" w:styleId="WW8Num3z0">
    <w:name w:val="WW8Num3z0"/>
    <w:rPr>
      <w:rFonts w:ascii="Symbol" w:hAnsi="Symbol" w:cs="Symbol"/>
    </w:rPr>
  </w:style>
  <w:style w:type="character" w:customStyle="1" w:styleId="WW8Num4z0">
    <w:name w:val="WW8Num4z0"/>
    <w:rPr>
      <w:rFonts w:ascii="Wingdings" w:hAnsi="Wingdings" w:cs="Wingdings"/>
    </w:rPr>
  </w:style>
  <w:style w:type="character" w:customStyle="1" w:styleId="WW8Num5z0">
    <w:name w:val="WW8Num5z0"/>
    <w:rPr>
      <w:rFonts w:ascii="Symbol" w:hAnsi="Symbol" w:cs="Symbol"/>
    </w:rPr>
  </w:style>
  <w:style w:type="character" w:customStyle="1" w:styleId="WW8Num6z0">
    <w:name w:val="WW8Num6z0"/>
    <w:rPr>
      <w:rFonts w:ascii="Symbol" w:hAnsi="Symbol" w:cs="Symbol"/>
    </w:rPr>
  </w:style>
  <w:style w:type="character" w:customStyle="1" w:styleId="WW8Num7z0">
    <w:name w:val="WW8Num7z0"/>
    <w:rPr>
      <w:rFonts w:ascii="Symbol" w:hAnsi="Symbol" w:cs="Symbol"/>
    </w:rPr>
  </w:style>
  <w:style w:type="character" w:customStyle="1" w:styleId="WW8Num8z0">
    <w:name w:val="WW8Num8z0"/>
    <w:rPr>
      <w:rFonts w:ascii="Symbol" w:hAnsi="Symbol" w:cs="Symbol"/>
    </w:rPr>
  </w:style>
  <w:style w:type="character" w:customStyle="1" w:styleId="WW8Num9z0">
    <w:name w:val="WW8Num9z0"/>
    <w:rPr>
      <w:rFonts w:ascii="Wingdings" w:hAnsi="Wingdings" w:cs="Wingdings"/>
    </w:rPr>
  </w:style>
  <w:style w:type="character" w:customStyle="1" w:styleId="WW8Num10z0">
    <w:name w:val="WW8Num10z0"/>
    <w:rPr>
      <w:rFonts w:ascii="Symbol" w:hAnsi="Symbol" w:cs="Symbol"/>
    </w:rPr>
  </w:style>
  <w:style w:type="character" w:customStyle="1" w:styleId="WW8Num11z0">
    <w:name w:val="WW8Num11z0"/>
    <w:rPr>
      <w:rFonts w:ascii="Symbol" w:hAnsi="Symbol" w:cs="Symbol"/>
    </w:rPr>
  </w:style>
  <w:style w:type="character" w:customStyle="1" w:styleId="WW8Num12z0">
    <w:name w:val="WW8Num12z0"/>
    <w:rPr>
      <w:rFonts w:ascii="Symbol" w:hAnsi="Symbol" w:cs="Symbol"/>
    </w:rPr>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1">
    <w:name w:val="WW8Num2z1"/>
    <w:rPr>
      <w:rFonts w:ascii="Courier New" w:hAnsi="Courier New" w:cs="Courier New"/>
    </w:rPr>
  </w:style>
  <w:style w:type="character" w:customStyle="1" w:styleId="WW8Num2z2">
    <w:name w:val="WW8Num2z2"/>
    <w:rPr>
      <w:rFonts w:ascii="Wingdings" w:hAnsi="Wingdings" w:cs="Wingdings"/>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cs="Wingdings"/>
    </w:rPr>
  </w:style>
  <w:style w:type="character" w:customStyle="1" w:styleId="WW8Num4z1">
    <w:name w:val="WW8Num4z1"/>
    <w:rPr>
      <w:rFonts w:ascii="Courier New" w:hAnsi="Courier New" w:cs="Courier New"/>
    </w:rPr>
  </w:style>
  <w:style w:type="character" w:customStyle="1" w:styleId="WW8Num4z3">
    <w:name w:val="WW8Num4z3"/>
    <w:rPr>
      <w:rFonts w:ascii="Symbol" w:hAnsi="Symbol" w:cs="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cs="Wingdings"/>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cs="Wingdings"/>
    </w:rPr>
  </w:style>
  <w:style w:type="character" w:customStyle="1" w:styleId="WW8Num7z1">
    <w:name w:val="WW8Num7z1"/>
    <w:rPr>
      <w:rFonts w:ascii="Courier New" w:hAnsi="Courier New" w:cs="Courier New"/>
    </w:rPr>
  </w:style>
  <w:style w:type="character" w:customStyle="1" w:styleId="WW8Num7z2">
    <w:name w:val="WW8Num7z2"/>
    <w:rPr>
      <w:rFonts w:ascii="Wingdings" w:hAnsi="Wingdings" w:cs="Wingdings"/>
    </w:rPr>
  </w:style>
  <w:style w:type="character" w:customStyle="1" w:styleId="WW8Num8z1">
    <w:name w:val="WW8Num8z1"/>
    <w:rPr>
      <w:rFonts w:ascii="Courier New" w:hAnsi="Courier New" w:cs="Courier New"/>
    </w:rPr>
  </w:style>
  <w:style w:type="character" w:customStyle="1" w:styleId="WW8Num8z2">
    <w:name w:val="WW8Num8z2"/>
    <w:rPr>
      <w:rFonts w:ascii="Wingdings" w:hAnsi="Wingdings" w:cs="Wingdings"/>
    </w:rPr>
  </w:style>
  <w:style w:type="character" w:customStyle="1" w:styleId="WW8Num9z1">
    <w:name w:val="WW8Num9z1"/>
    <w:rPr>
      <w:rFonts w:ascii="Courier New" w:hAnsi="Courier New" w:cs="Courier New"/>
    </w:rPr>
  </w:style>
  <w:style w:type="character" w:customStyle="1" w:styleId="WW8Num9z3">
    <w:name w:val="WW8Num9z3"/>
    <w:rPr>
      <w:rFonts w:ascii="Symbol" w:hAnsi="Symbol" w:cs="Symbol"/>
    </w:rPr>
  </w:style>
  <w:style w:type="character" w:customStyle="1" w:styleId="WW8Num10z1">
    <w:name w:val="WW8Num10z1"/>
    <w:rPr>
      <w:rFonts w:ascii="Courier New" w:hAnsi="Courier New" w:cs="Courier New"/>
    </w:rPr>
  </w:style>
  <w:style w:type="character" w:customStyle="1" w:styleId="WW8Num10z2">
    <w:name w:val="WW8Num10z2"/>
    <w:rPr>
      <w:rFonts w:ascii="Wingdings" w:hAnsi="Wingdings" w:cs="Wingdings"/>
    </w:rPr>
  </w:style>
  <w:style w:type="character" w:customStyle="1" w:styleId="WW8Num11z1">
    <w:name w:val="WW8Num11z1"/>
    <w:rPr>
      <w:rFonts w:ascii="Courier New" w:hAnsi="Courier New" w:cs="Courier New"/>
    </w:rPr>
  </w:style>
  <w:style w:type="character" w:customStyle="1" w:styleId="WW8Num11z2">
    <w:name w:val="WW8Num11z2"/>
    <w:rPr>
      <w:rFonts w:ascii="Wingdings" w:hAnsi="Wingdings" w:cs="Wingdings"/>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cs="Wingdings"/>
    </w:rPr>
  </w:style>
  <w:style w:type="character" w:customStyle="1" w:styleId="WW8Num13z0">
    <w:name w:val="WW8Num13z0"/>
    <w:rPr>
      <w:rFonts w:ascii="Wingdings" w:hAnsi="Wingdings" w:cs="Wingdings"/>
    </w:rPr>
  </w:style>
  <w:style w:type="character" w:customStyle="1" w:styleId="WW8Num13z1">
    <w:name w:val="WW8Num13z1"/>
    <w:rPr>
      <w:rFonts w:ascii="Courier New" w:hAnsi="Courier New" w:cs="Courier New"/>
    </w:rPr>
  </w:style>
  <w:style w:type="character" w:customStyle="1" w:styleId="WW8Num13z3">
    <w:name w:val="WW8Num13z3"/>
    <w:rPr>
      <w:rFonts w:ascii="Symbol" w:hAnsi="Symbol" w:cs="Symbol"/>
    </w:rPr>
  </w:style>
  <w:style w:type="character" w:customStyle="1" w:styleId="WW8Num14z0">
    <w:name w:val="WW8Num14z0"/>
    <w:rPr>
      <w:rFonts w:ascii="Symbol" w:hAnsi="Symbol" w:cs="Symbol"/>
    </w:rPr>
  </w:style>
  <w:style w:type="character" w:customStyle="1" w:styleId="WW8Num14z1">
    <w:name w:val="WW8Num14z1"/>
    <w:rPr>
      <w:rFonts w:ascii="Courier New" w:hAnsi="Courier New" w:cs="Courier New"/>
    </w:rPr>
  </w:style>
  <w:style w:type="character" w:customStyle="1" w:styleId="WW8Num14z2">
    <w:name w:val="WW8Num14z2"/>
    <w:rPr>
      <w:rFonts w:ascii="Wingdings" w:hAnsi="Wingdings" w:cs="Wingdings"/>
    </w:rPr>
  </w:style>
  <w:style w:type="character" w:customStyle="1" w:styleId="WW8Num15z0">
    <w:name w:val="WW8Num15z0"/>
    <w:rPr>
      <w:rFonts w:ascii="Symbol" w:hAnsi="Symbol" w:cs="Symbol"/>
    </w:rPr>
  </w:style>
  <w:style w:type="character" w:customStyle="1" w:styleId="WW8Num15z1">
    <w:name w:val="WW8Num15z1"/>
    <w:rPr>
      <w:rFonts w:ascii="Courier New" w:hAnsi="Courier New" w:cs="Courier New"/>
    </w:rPr>
  </w:style>
  <w:style w:type="character" w:customStyle="1" w:styleId="WW8Num15z2">
    <w:name w:val="WW8Num15z2"/>
    <w:rPr>
      <w:rFonts w:ascii="Wingdings" w:hAnsi="Wingdings" w:cs="Wingdings"/>
    </w:rPr>
  </w:style>
  <w:style w:type="character" w:customStyle="1" w:styleId="WW8Num16z0">
    <w:name w:val="WW8Num16z0"/>
  </w:style>
  <w:style w:type="character" w:customStyle="1" w:styleId="WW8Num16z1">
    <w:name w:val="WW8Num16z1"/>
  </w:style>
  <w:style w:type="character" w:customStyle="1" w:styleId="WW8Num16z2">
    <w:name w:val="WW8Num16z2"/>
  </w:style>
  <w:style w:type="character" w:customStyle="1" w:styleId="WW8Num16z3">
    <w:name w:val="WW8Num16z3"/>
  </w:style>
  <w:style w:type="character" w:customStyle="1" w:styleId="WW8Num16z4">
    <w:name w:val="WW8Num16z4"/>
  </w:style>
  <w:style w:type="character" w:customStyle="1" w:styleId="WW8Num16z5">
    <w:name w:val="WW8Num16z5"/>
  </w:style>
  <w:style w:type="character" w:customStyle="1" w:styleId="WW8Num16z6">
    <w:name w:val="WW8Num16z6"/>
  </w:style>
  <w:style w:type="character" w:customStyle="1" w:styleId="WW8Num16z7">
    <w:name w:val="WW8Num16z7"/>
  </w:style>
  <w:style w:type="character" w:customStyle="1" w:styleId="WW8Num16z8">
    <w:name w:val="WW8Num16z8"/>
  </w:style>
  <w:style w:type="character" w:customStyle="1" w:styleId="WW8Num17z0">
    <w:name w:val="WW8Num17z0"/>
    <w:rPr>
      <w:rFonts w:ascii="Symbol" w:hAnsi="Symbol" w:cs="Symbol"/>
    </w:rPr>
  </w:style>
  <w:style w:type="character" w:customStyle="1" w:styleId="WW8Num17z1">
    <w:name w:val="WW8Num17z1"/>
    <w:rPr>
      <w:rFonts w:ascii="Courier New" w:hAnsi="Courier New" w:cs="Courier New"/>
    </w:rPr>
  </w:style>
  <w:style w:type="character" w:customStyle="1" w:styleId="WW8Num17z2">
    <w:name w:val="WW8Num17z2"/>
    <w:rPr>
      <w:rFonts w:ascii="Wingdings" w:hAnsi="Wingdings" w:cs="Wingdings"/>
    </w:rPr>
  </w:style>
  <w:style w:type="character" w:customStyle="1" w:styleId="WW8Num18z0">
    <w:name w:val="WW8Num18z0"/>
    <w:rPr>
      <w:rFonts w:ascii="Symbol" w:hAnsi="Symbol" w:cs="Symbol"/>
    </w:rPr>
  </w:style>
  <w:style w:type="character" w:customStyle="1" w:styleId="WW8Num18z1">
    <w:name w:val="WW8Num18z1"/>
    <w:rPr>
      <w:rFonts w:ascii="Courier New" w:hAnsi="Courier New" w:cs="Courier New"/>
    </w:rPr>
  </w:style>
  <w:style w:type="character" w:customStyle="1" w:styleId="WW8Num18z2">
    <w:name w:val="WW8Num18z2"/>
    <w:rPr>
      <w:rFonts w:ascii="Wingdings" w:hAnsi="Wingdings" w:cs="Wingdings"/>
    </w:rPr>
  </w:style>
  <w:style w:type="character" w:customStyle="1" w:styleId="WW8Num19z0">
    <w:name w:val="WW8Num19z0"/>
    <w:rPr>
      <w:rFonts w:ascii="Symbol" w:hAnsi="Symbol" w:cs="Symbol"/>
    </w:rPr>
  </w:style>
  <w:style w:type="character" w:customStyle="1" w:styleId="WW8Num19z1">
    <w:name w:val="WW8Num19z1"/>
    <w:rPr>
      <w:rFonts w:ascii="Courier New" w:hAnsi="Courier New" w:cs="Courier New"/>
    </w:rPr>
  </w:style>
  <w:style w:type="character" w:customStyle="1" w:styleId="WW8Num19z2">
    <w:name w:val="WW8Num19z2"/>
    <w:rPr>
      <w:rFonts w:ascii="Wingdings" w:hAnsi="Wingdings" w:cs="Wingdings"/>
    </w:rPr>
  </w:style>
  <w:style w:type="character" w:customStyle="1" w:styleId="WW8Num20z0">
    <w:name w:val="WW8Num20z0"/>
    <w:rPr>
      <w:rFonts w:ascii="Wingdings" w:hAnsi="Wingdings" w:cs="Wingdings"/>
    </w:rPr>
  </w:style>
  <w:style w:type="character" w:customStyle="1" w:styleId="WW8Num20z1">
    <w:name w:val="WW8Num20z1"/>
    <w:rPr>
      <w:rFonts w:ascii="Courier New" w:hAnsi="Courier New" w:cs="Courier New"/>
    </w:rPr>
  </w:style>
  <w:style w:type="character" w:customStyle="1" w:styleId="WW8Num20z3">
    <w:name w:val="WW8Num20z3"/>
    <w:rPr>
      <w:rFonts w:ascii="Symbol" w:hAnsi="Symbol" w:cs="Symbol"/>
    </w:rPr>
  </w:style>
  <w:style w:type="character" w:customStyle="1" w:styleId="WW8Num21z0">
    <w:name w:val="WW8Num21z0"/>
    <w:rPr>
      <w:rFonts w:ascii="Wingdings" w:hAnsi="Wingdings" w:cs="Wingdings"/>
    </w:rPr>
  </w:style>
  <w:style w:type="character" w:customStyle="1" w:styleId="WW8Num21z1">
    <w:name w:val="WW8Num21z1"/>
    <w:rPr>
      <w:rFonts w:ascii="Courier New" w:hAnsi="Courier New" w:cs="Courier New"/>
    </w:rPr>
  </w:style>
  <w:style w:type="character" w:customStyle="1" w:styleId="WW8Num21z3">
    <w:name w:val="WW8Num21z3"/>
    <w:rPr>
      <w:rFonts w:ascii="Symbol" w:hAnsi="Symbol" w:cs="Symbol"/>
    </w:rPr>
  </w:style>
  <w:style w:type="character" w:customStyle="1" w:styleId="WW8Num22z0">
    <w:name w:val="WW8Num22z0"/>
    <w:rPr>
      <w:rFonts w:ascii="Symbol" w:hAnsi="Symbol" w:cs="Symbol"/>
    </w:rPr>
  </w:style>
  <w:style w:type="character" w:customStyle="1" w:styleId="WW8Num22z1">
    <w:name w:val="WW8Num22z1"/>
    <w:rPr>
      <w:rFonts w:ascii="Courier New" w:hAnsi="Courier New" w:cs="Courier New"/>
    </w:rPr>
  </w:style>
  <w:style w:type="character" w:customStyle="1" w:styleId="WW8Num22z2">
    <w:name w:val="WW8Num22z2"/>
    <w:rPr>
      <w:rFonts w:ascii="Wingdings" w:hAnsi="Wingdings" w:cs="Wingdings"/>
    </w:rPr>
  </w:style>
  <w:style w:type="character" w:customStyle="1" w:styleId="WW8Num23z0">
    <w:name w:val="WW8Num23z0"/>
    <w:rPr>
      <w:rFonts w:ascii="Wingdings" w:hAnsi="Wingdings" w:cs="Wingdings"/>
    </w:rPr>
  </w:style>
  <w:style w:type="character" w:customStyle="1" w:styleId="WW8Num23z1">
    <w:name w:val="WW8Num23z1"/>
    <w:rPr>
      <w:rFonts w:ascii="Courier New" w:hAnsi="Courier New" w:cs="Courier New"/>
    </w:rPr>
  </w:style>
  <w:style w:type="character" w:customStyle="1" w:styleId="WW8Num23z3">
    <w:name w:val="WW8Num23z3"/>
    <w:rPr>
      <w:rFonts w:ascii="Symbol" w:hAnsi="Symbol" w:cs="Symbol"/>
    </w:rPr>
  </w:style>
  <w:style w:type="character" w:customStyle="1" w:styleId="WW8Num24z0">
    <w:name w:val="WW8Num24z0"/>
  </w:style>
  <w:style w:type="character" w:customStyle="1" w:styleId="WW8Num24z1">
    <w:name w:val="WW8Num24z1"/>
  </w:style>
  <w:style w:type="character" w:customStyle="1" w:styleId="WW8Num24z2">
    <w:name w:val="WW8Num24z2"/>
  </w:style>
  <w:style w:type="character" w:customStyle="1" w:styleId="WW8Num24z3">
    <w:name w:val="WW8Num24z3"/>
  </w:style>
  <w:style w:type="character" w:customStyle="1" w:styleId="WW8Num24z4">
    <w:name w:val="WW8Num24z4"/>
  </w:style>
  <w:style w:type="character" w:customStyle="1" w:styleId="WW8Num24z5">
    <w:name w:val="WW8Num24z5"/>
  </w:style>
  <w:style w:type="character" w:customStyle="1" w:styleId="WW8Num24z6">
    <w:name w:val="WW8Num24z6"/>
  </w:style>
  <w:style w:type="character" w:customStyle="1" w:styleId="WW8Num24z7">
    <w:name w:val="WW8Num24z7"/>
  </w:style>
  <w:style w:type="character" w:customStyle="1" w:styleId="WW8Num24z8">
    <w:name w:val="WW8Num24z8"/>
  </w:style>
  <w:style w:type="character" w:styleId="DefaultParagraphFont0">
    <w:name w:val="Default Paragraph Font"/>
  </w:style>
  <w:style w:type="character" w:styleId="Hyperlink">
    <w:name w:val="Hyperlink"/>
    <w:semiHidden/>
    <w:rPr>
      <w:color w:val="0000FF"/>
      <w:u w:val="single"/>
    </w:rPr>
  </w:style>
  <w:style w:type="character" w:customStyle="1" w:styleId="Heading1Char">
    <w:name w:val="Heading 1 Char"/>
    <w:rPr>
      <w:rFonts w:ascii="Cambria" w:eastAsia="Times New Roman" w:hAnsi="Cambria" w:cs="Times New Roman"/>
      <w:b/>
      <w:bCs/>
      <w:kern w:val="1"/>
      <w:sz w:val="32"/>
      <w:szCs w:val="32"/>
      <w:lang w:val="en-US"/>
    </w:rPr>
  </w:style>
  <w:style w:type="paragraph" w:customStyle="1" w:styleId="Heading">
    <w:name w:val="Heading"/>
    <w:basedOn w:val="Normal"/>
    <w:next w:val="BodyText"/>
    <w:pPr>
      <w:keepNext/>
      <w:spacing w:before="240" w:after="120"/>
    </w:pPr>
    <w:rPr>
      <w:rFonts w:ascii="Arial" w:eastAsia="Microsoft YaHei" w:hAnsi="Arial" w:cs="Mangal"/>
      <w:sz w:val="28"/>
      <w:szCs w:val="28"/>
    </w:rPr>
  </w:style>
  <w:style w:type="paragraph" w:styleId="BodyText">
    <w:name w:val="Body Text"/>
    <w:basedOn w:val="Normal"/>
    <w:semiHidden/>
    <w:pPr>
      <w:spacing w:after="120"/>
    </w:pPr>
  </w:style>
  <w:style w:type="paragraph" w:styleId="List">
    <w:name w:val="List"/>
    <w:basedOn w:val="BodyText"/>
    <w:semiHidden/>
    <w:rPr>
      <w:rFonts w:cs="Mangal"/>
    </w:rPr>
  </w:style>
  <w:style w:type="paragraph" w:styleId="Caption">
    <w:name w:val="caption"/>
    <w:basedOn w:val="Normal"/>
    <w:qFormat/>
    <w:pPr>
      <w:suppressLineNumbers/>
      <w:spacing w:before="120" w:after="120"/>
    </w:pPr>
    <w:rPr>
      <w:rFonts w:cs="Mangal"/>
      <w:i/>
      <w:iCs/>
    </w:rPr>
  </w:style>
  <w:style w:type="paragraph" w:customStyle="1" w:styleId="Index">
    <w:name w:val="Index"/>
    <w:basedOn w:val="Normal"/>
    <w:pPr>
      <w:suppressLineNumbers/>
    </w:pPr>
    <w:rPr>
      <w:rFonts w:cs="Mangal"/>
    </w:rPr>
  </w:style>
  <w:style w:type="paragraph" w:styleId="DocumentMap">
    <w:name w:val="Document Map"/>
    <w:basedOn w:val="Normal"/>
    <w:pPr>
      <w:shd w:val="clear" w:color="auto" w:fill="000080"/>
    </w:pPr>
    <w:rPr>
      <w:rFonts w:ascii="Tahoma" w:hAnsi="Tahoma" w:cs="Tahoma"/>
      <w:sz w:val="20"/>
      <w:szCs w:val="20"/>
    </w:rPr>
  </w:style>
  <w:style w:type="paragraph" w:styleId="ListParagraph">
    <w:name w:val="List Paragraph"/>
    <w:basedOn w:val="Normal"/>
    <w:qFormat/>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646</Words>
  <Characters>3687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Java</dc:creator>
  <cp:keywords/>
  <cp:lastModifiedBy>Sudheer Y</cp:lastModifiedBy>
  <cp:revision>3</cp:revision>
  <cp:lastPrinted>2016-02-09T13:02:00Z</cp:lastPrinted>
  <dcterms:created xsi:type="dcterms:W3CDTF">2017-03-02T07:28:00Z</dcterms:created>
  <dcterms:modified xsi:type="dcterms:W3CDTF">2017-03-02T07:29:00Z</dcterms:modified>
</cp:coreProperties>
</file>