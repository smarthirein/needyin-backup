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44" w:rsidRPr="00A00C6C" w:rsidRDefault="00557E1C" w:rsidP="002463B8">
      <w:pPr>
        <w:pStyle w:val="NormalWeb"/>
        <w:pBdr>
          <w:bottom w:val="single" w:sz="12" w:space="1" w:color="auto"/>
        </w:pBdr>
        <w:shd w:val="clear" w:color="auto" w:fill="FFFFFF"/>
        <w:tabs>
          <w:tab w:val="left" w:pos="-270"/>
        </w:tabs>
        <w:contextualSpacing/>
        <w:rPr>
          <w:rFonts w:ascii="Arial" w:hAnsi="Arial" w:cs="Arial"/>
          <w:b/>
          <w:color w:val="000000"/>
        </w:rPr>
      </w:pPr>
      <w:r w:rsidRPr="00A00C6C">
        <w:rPr>
          <w:rFonts w:ascii="Arial" w:hAnsi="Arial" w:cs="Arial"/>
          <w:b/>
          <w:color w:val="000000"/>
        </w:rPr>
        <w:t>Praveen</w:t>
      </w:r>
      <w:r w:rsidR="00A52C7D">
        <w:rPr>
          <w:rFonts w:ascii="Arial" w:hAnsi="Arial" w:cs="Arial"/>
          <w:b/>
          <w:color w:val="000000"/>
        </w:rPr>
        <w:t xml:space="preserve"> Abbaraju</w:t>
      </w:r>
      <w:r w:rsidR="002463B8" w:rsidRPr="00A00C6C">
        <w:rPr>
          <w:rFonts w:ascii="Arial" w:hAnsi="Arial" w:cs="Arial"/>
          <w:b/>
          <w:color w:val="000000"/>
        </w:rPr>
        <w:tab/>
      </w:r>
      <w:r w:rsidR="002463B8" w:rsidRPr="00A00C6C">
        <w:rPr>
          <w:rFonts w:ascii="Arial" w:hAnsi="Arial" w:cs="Arial"/>
          <w:b/>
          <w:color w:val="000000"/>
        </w:rPr>
        <w:tab/>
      </w:r>
      <w:r w:rsidR="002463B8" w:rsidRPr="00A00C6C">
        <w:rPr>
          <w:rFonts w:ascii="Arial" w:hAnsi="Arial" w:cs="Arial"/>
          <w:b/>
          <w:color w:val="000000"/>
        </w:rPr>
        <w:tab/>
      </w:r>
      <w:r w:rsidR="002463B8" w:rsidRPr="00A00C6C">
        <w:rPr>
          <w:rFonts w:ascii="Arial" w:hAnsi="Arial" w:cs="Arial"/>
          <w:b/>
          <w:color w:val="000000"/>
        </w:rPr>
        <w:tab/>
        <w:t xml:space="preserve">                </w:t>
      </w:r>
    </w:p>
    <w:p w:rsidR="00557E1C" w:rsidRPr="00A00C6C" w:rsidRDefault="00AC7944" w:rsidP="002463B8">
      <w:pPr>
        <w:pStyle w:val="NormalWeb"/>
        <w:pBdr>
          <w:bottom w:val="single" w:sz="12" w:space="1" w:color="auto"/>
        </w:pBdr>
        <w:shd w:val="clear" w:color="auto" w:fill="FFFFFF"/>
        <w:tabs>
          <w:tab w:val="left" w:pos="-270"/>
        </w:tabs>
        <w:contextualSpacing/>
        <w:rPr>
          <w:rFonts w:ascii="Arial" w:hAnsi="Arial" w:cs="Arial"/>
          <w:b/>
          <w:color w:val="000000"/>
        </w:rPr>
      </w:pPr>
      <w:r w:rsidRPr="00A00C6C">
        <w:rPr>
          <w:rFonts w:ascii="Arial" w:hAnsi="Arial" w:cs="Arial"/>
          <w:b/>
          <w:color w:val="000000"/>
        </w:rPr>
        <w:t>Mobile:</w:t>
      </w:r>
      <w:r w:rsidR="00A52C7D">
        <w:rPr>
          <w:rFonts w:ascii="Arial" w:hAnsi="Arial" w:cs="Arial"/>
          <w:b/>
          <w:color w:val="000000"/>
        </w:rPr>
        <w:t>7506644831</w:t>
      </w:r>
    </w:p>
    <w:p w:rsidR="00AC7944" w:rsidRPr="00A00C6C" w:rsidRDefault="00AC7944" w:rsidP="002463B8">
      <w:pPr>
        <w:pStyle w:val="NormalWeb"/>
        <w:pBdr>
          <w:bottom w:val="single" w:sz="12" w:space="1" w:color="auto"/>
        </w:pBdr>
        <w:shd w:val="clear" w:color="auto" w:fill="FFFFFF"/>
        <w:tabs>
          <w:tab w:val="left" w:pos="-270"/>
        </w:tabs>
        <w:contextualSpacing/>
        <w:rPr>
          <w:rFonts w:ascii="Arial" w:hAnsi="Arial" w:cs="Arial"/>
          <w:b/>
          <w:color w:val="000000"/>
        </w:rPr>
      </w:pPr>
      <w:r w:rsidRPr="00A00C6C">
        <w:rPr>
          <w:rFonts w:ascii="Arial" w:hAnsi="Arial" w:cs="Arial"/>
          <w:b/>
          <w:color w:val="000000"/>
        </w:rPr>
        <w:t>Email: apraveen</w:t>
      </w:r>
      <w:r w:rsidR="000E3A3B">
        <w:rPr>
          <w:rFonts w:ascii="Arial" w:hAnsi="Arial" w:cs="Arial"/>
          <w:b/>
          <w:color w:val="000000"/>
        </w:rPr>
        <w:t>3683</w:t>
      </w:r>
      <w:r w:rsidRPr="00A00C6C">
        <w:rPr>
          <w:rFonts w:ascii="Arial" w:hAnsi="Arial" w:cs="Arial"/>
          <w:b/>
          <w:color w:val="000000"/>
        </w:rPr>
        <w:t>@gmail.com</w:t>
      </w:r>
    </w:p>
    <w:p w:rsidR="006764D1" w:rsidRPr="000B0D81" w:rsidRDefault="000B0D81" w:rsidP="006764D1">
      <w:pPr>
        <w:widowControl w:val="0"/>
        <w:autoSpaceDE w:val="0"/>
        <w:autoSpaceDN w:val="0"/>
        <w:adjustRightInd w:val="0"/>
        <w:spacing w:after="0" w:line="240" w:lineRule="auto"/>
        <w:jc w:val="both"/>
        <w:rPr>
          <w:rFonts w:ascii="Arial" w:hAnsi="Arial" w:cs="Arial"/>
          <w:b/>
          <w:color w:val="000000"/>
          <w:sz w:val="20"/>
          <w:szCs w:val="20"/>
          <w:u w:val="single"/>
        </w:rPr>
      </w:pPr>
      <w:r>
        <w:rPr>
          <w:rFonts w:ascii="Arial" w:hAnsi="Arial" w:cs="Arial"/>
          <w:b/>
          <w:color w:val="000000"/>
          <w:sz w:val="20"/>
          <w:szCs w:val="20"/>
          <w:u w:val="single"/>
        </w:rPr>
        <w:t>Career objective</w:t>
      </w:r>
    </w:p>
    <w:p w:rsidR="006764D1" w:rsidRDefault="006764D1" w:rsidP="006764D1">
      <w:pPr>
        <w:widowControl w:val="0"/>
        <w:autoSpaceDE w:val="0"/>
        <w:autoSpaceDN w:val="0"/>
        <w:adjustRightInd w:val="0"/>
        <w:spacing w:after="0" w:line="240" w:lineRule="auto"/>
        <w:jc w:val="both"/>
        <w:rPr>
          <w:rFonts w:ascii="Arial" w:hAnsi="Arial" w:cs="Arial"/>
          <w:color w:val="000000"/>
          <w:sz w:val="20"/>
          <w:szCs w:val="20"/>
        </w:rPr>
      </w:pPr>
      <w:r w:rsidRPr="00557E1C">
        <w:rPr>
          <w:rFonts w:ascii="Arial" w:hAnsi="Arial" w:cs="Arial"/>
          <w:color w:val="000000"/>
          <w:sz w:val="20"/>
          <w:szCs w:val="20"/>
        </w:rPr>
        <w:t xml:space="preserve">I intend to establish myself as </w:t>
      </w:r>
      <w:r w:rsidR="00956B8E" w:rsidRPr="00557E1C">
        <w:rPr>
          <w:rFonts w:ascii="Arial" w:hAnsi="Arial" w:cs="Arial"/>
          <w:color w:val="000000"/>
          <w:sz w:val="20"/>
          <w:szCs w:val="20"/>
        </w:rPr>
        <w:t>s</w:t>
      </w:r>
      <w:r w:rsidRPr="00557E1C">
        <w:rPr>
          <w:rFonts w:ascii="Arial" w:hAnsi="Arial" w:cs="Arial"/>
          <w:color w:val="000000"/>
          <w:sz w:val="20"/>
          <w:szCs w:val="20"/>
        </w:rPr>
        <w:t xml:space="preserve">oftware developer with an integrated business solution provider through a long time commitment, contributing to the company's growth and in turn ensuring personal growth within the organization. </w:t>
      </w:r>
    </w:p>
    <w:p w:rsidR="00557E1C" w:rsidRDefault="00557E1C" w:rsidP="006764D1">
      <w:pPr>
        <w:widowControl w:val="0"/>
        <w:autoSpaceDE w:val="0"/>
        <w:autoSpaceDN w:val="0"/>
        <w:adjustRightInd w:val="0"/>
        <w:spacing w:after="0" w:line="240" w:lineRule="auto"/>
        <w:jc w:val="both"/>
        <w:rPr>
          <w:rFonts w:ascii="Arial" w:hAnsi="Arial" w:cs="Arial"/>
          <w:color w:val="000000"/>
          <w:sz w:val="20"/>
          <w:szCs w:val="20"/>
        </w:rPr>
      </w:pPr>
    </w:p>
    <w:p w:rsidR="00557E1C" w:rsidRPr="000B0D81" w:rsidRDefault="000B0D81" w:rsidP="006764D1">
      <w:pPr>
        <w:widowControl w:val="0"/>
        <w:autoSpaceDE w:val="0"/>
        <w:autoSpaceDN w:val="0"/>
        <w:adjustRightInd w:val="0"/>
        <w:spacing w:after="0" w:line="240" w:lineRule="auto"/>
        <w:jc w:val="both"/>
        <w:rPr>
          <w:rFonts w:ascii="Arial" w:hAnsi="Arial" w:cs="Arial"/>
          <w:b/>
          <w:color w:val="000000"/>
          <w:sz w:val="20"/>
          <w:szCs w:val="20"/>
          <w:u w:val="single"/>
        </w:rPr>
      </w:pPr>
      <w:r>
        <w:rPr>
          <w:rFonts w:ascii="Arial" w:hAnsi="Arial" w:cs="Arial"/>
          <w:b/>
          <w:color w:val="000000"/>
          <w:sz w:val="20"/>
          <w:szCs w:val="20"/>
          <w:u w:val="single"/>
        </w:rPr>
        <w:t>Professional Summary</w:t>
      </w:r>
    </w:p>
    <w:p w:rsidR="009050BC" w:rsidRPr="00557E1C" w:rsidRDefault="00A52C7D"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7+</w:t>
      </w:r>
      <w:r w:rsidR="009050BC" w:rsidRPr="00557E1C">
        <w:rPr>
          <w:rFonts w:ascii="Arial" w:hAnsi="Arial" w:cs="Arial"/>
          <w:color w:val="000000"/>
          <w:sz w:val="20"/>
          <w:szCs w:val="20"/>
        </w:rPr>
        <w:t xml:space="preserve"> years of experience in developing web applications using </w:t>
      </w:r>
      <w:r w:rsidR="000861D4" w:rsidRPr="00557E1C">
        <w:rPr>
          <w:rFonts w:ascii="Arial" w:hAnsi="Arial" w:cs="Arial"/>
          <w:color w:val="000000"/>
          <w:sz w:val="20"/>
          <w:szCs w:val="20"/>
        </w:rPr>
        <w:t>J</w:t>
      </w:r>
      <w:r w:rsidR="009050BC" w:rsidRPr="00557E1C">
        <w:rPr>
          <w:rFonts w:ascii="Arial" w:hAnsi="Arial" w:cs="Arial"/>
          <w:color w:val="000000"/>
          <w:sz w:val="20"/>
          <w:szCs w:val="20"/>
        </w:rPr>
        <w:t xml:space="preserve">ava/J2EE </w:t>
      </w:r>
      <w:r w:rsidR="000861D4" w:rsidRPr="00557E1C">
        <w:rPr>
          <w:rFonts w:ascii="Arial" w:hAnsi="Arial" w:cs="Arial"/>
          <w:color w:val="000000"/>
          <w:sz w:val="20"/>
          <w:szCs w:val="20"/>
        </w:rPr>
        <w:t>t</w:t>
      </w:r>
      <w:r w:rsidR="009050BC" w:rsidRPr="00557E1C">
        <w:rPr>
          <w:rFonts w:ascii="Arial" w:hAnsi="Arial" w:cs="Arial"/>
          <w:color w:val="000000"/>
          <w:sz w:val="20"/>
          <w:szCs w:val="20"/>
        </w:rPr>
        <w:t>echnologies.</w:t>
      </w:r>
    </w:p>
    <w:p w:rsidR="009050BC" w:rsidRPr="00557E1C" w:rsidRDefault="008A7421"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Technical expertise in client-server technology and stand-alone using J</w:t>
      </w:r>
      <w:r w:rsidR="009050BC" w:rsidRPr="00557E1C">
        <w:rPr>
          <w:rFonts w:ascii="Arial" w:hAnsi="Arial" w:cs="Arial"/>
          <w:color w:val="000000"/>
          <w:sz w:val="20"/>
          <w:szCs w:val="20"/>
        </w:rPr>
        <w:t>ava, S</w:t>
      </w:r>
      <w:r w:rsidR="00747947">
        <w:rPr>
          <w:rFonts w:ascii="Arial" w:hAnsi="Arial" w:cs="Arial"/>
          <w:color w:val="000000"/>
          <w:sz w:val="20"/>
          <w:szCs w:val="20"/>
        </w:rPr>
        <w:t>pring, Web Services and</w:t>
      </w:r>
      <w:r w:rsidR="000861D4" w:rsidRPr="00557E1C">
        <w:rPr>
          <w:rFonts w:ascii="Arial" w:hAnsi="Arial" w:cs="Arial"/>
          <w:color w:val="000000"/>
          <w:sz w:val="20"/>
          <w:szCs w:val="20"/>
        </w:rPr>
        <w:t xml:space="preserve"> Hibernate</w:t>
      </w:r>
      <w:r w:rsidR="009050BC" w:rsidRPr="00557E1C">
        <w:rPr>
          <w:rFonts w:ascii="Arial" w:hAnsi="Arial" w:cs="Arial"/>
          <w:color w:val="000000"/>
          <w:sz w:val="20"/>
          <w:szCs w:val="20"/>
        </w:rPr>
        <w:t>.</w:t>
      </w:r>
    </w:p>
    <w:p w:rsidR="009050BC" w:rsidRPr="00557E1C" w:rsidRDefault="007C61A1"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Experience</w:t>
      </w:r>
      <w:r w:rsidR="009050BC" w:rsidRPr="00557E1C">
        <w:rPr>
          <w:rFonts w:ascii="Arial" w:hAnsi="Arial" w:cs="Arial"/>
          <w:color w:val="000000"/>
          <w:sz w:val="20"/>
          <w:szCs w:val="20"/>
        </w:rPr>
        <w:t xml:space="preserve"> working on MVC architecture by using </w:t>
      </w:r>
      <w:r w:rsidR="007D3787">
        <w:rPr>
          <w:rFonts w:ascii="Arial" w:hAnsi="Arial" w:cs="Arial"/>
          <w:color w:val="000000"/>
          <w:sz w:val="20"/>
          <w:szCs w:val="20"/>
        </w:rPr>
        <w:t xml:space="preserve">the </w:t>
      </w:r>
      <w:r w:rsidR="009050BC" w:rsidRPr="00557E1C">
        <w:rPr>
          <w:rFonts w:ascii="Arial" w:hAnsi="Arial" w:cs="Arial"/>
          <w:color w:val="000000"/>
          <w:sz w:val="20"/>
          <w:szCs w:val="20"/>
        </w:rPr>
        <w:t>Spring framework.</w:t>
      </w:r>
    </w:p>
    <w:p w:rsidR="000861D4" w:rsidRPr="00557E1C" w:rsidRDefault="000861D4"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sidRPr="00557E1C">
        <w:rPr>
          <w:rFonts w:ascii="Arial" w:hAnsi="Arial" w:cs="Arial"/>
          <w:color w:val="000000"/>
          <w:sz w:val="20"/>
          <w:szCs w:val="20"/>
        </w:rPr>
        <w:t>Experience in product and web application development.</w:t>
      </w:r>
    </w:p>
    <w:p w:rsidR="009050BC" w:rsidRDefault="000445F0"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Experience on Hibernate ORM.</w:t>
      </w:r>
    </w:p>
    <w:p w:rsidR="000445F0" w:rsidRDefault="000445F0"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Experience in e-commerce processes.</w:t>
      </w:r>
    </w:p>
    <w:p w:rsidR="000445F0" w:rsidRPr="00557E1C" w:rsidRDefault="008A7421" w:rsidP="00557E1C">
      <w:pPr>
        <w:pStyle w:val="ListParagraph"/>
        <w:widowControl w:val="0"/>
        <w:numPr>
          <w:ilvl w:val="0"/>
          <w:numId w:val="12"/>
        </w:num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 xml:space="preserve">Good exposure in </w:t>
      </w:r>
      <w:r w:rsidRPr="00557E1C">
        <w:rPr>
          <w:rFonts w:ascii="Arial" w:hAnsi="Arial" w:cs="Arial"/>
          <w:color w:val="000000"/>
          <w:sz w:val="20"/>
          <w:szCs w:val="20"/>
        </w:rPr>
        <w:t>Software Development Life Cycle (SDLC)</w:t>
      </w:r>
    </w:p>
    <w:p w:rsidR="00557E1C" w:rsidRDefault="00557E1C" w:rsidP="00C2470F">
      <w:pPr>
        <w:widowControl w:val="0"/>
        <w:autoSpaceDE w:val="0"/>
        <w:autoSpaceDN w:val="0"/>
        <w:adjustRightInd w:val="0"/>
        <w:spacing w:after="0" w:line="240" w:lineRule="auto"/>
        <w:jc w:val="both"/>
        <w:rPr>
          <w:rFonts w:ascii="Arial" w:hAnsi="Arial" w:cs="Arial"/>
          <w:b/>
          <w:color w:val="000000"/>
          <w:sz w:val="20"/>
          <w:szCs w:val="20"/>
        </w:rPr>
      </w:pPr>
    </w:p>
    <w:p w:rsidR="00C2470F" w:rsidRPr="000B0D81" w:rsidRDefault="000B0D81" w:rsidP="00C2470F">
      <w:pPr>
        <w:widowControl w:val="0"/>
        <w:autoSpaceDE w:val="0"/>
        <w:autoSpaceDN w:val="0"/>
        <w:adjustRightInd w:val="0"/>
        <w:spacing w:after="0" w:line="240" w:lineRule="auto"/>
        <w:jc w:val="both"/>
        <w:rPr>
          <w:rFonts w:ascii="Arial" w:hAnsi="Arial" w:cs="Arial"/>
          <w:b/>
          <w:color w:val="000000"/>
          <w:sz w:val="20"/>
          <w:szCs w:val="20"/>
          <w:u w:val="single"/>
        </w:rPr>
      </w:pPr>
      <w:r>
        <w:rPr>
          <w:rFonts w:ascii="Arial" w:hAnsi="Arial" w:cs="Arial"/>
          <w:b/>
          <w:color w:val="000000"/>
          <w:sz w:val="20"/>
          <w:szCs w:val="20"/>
          <w:u w:val="single"/>
        </w:rPr>
        <w:t xml:space="preserve">Skills </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Programming Languages</w:t>
      </w:r>
      <w:r w:rsidR="00D238D5" w:rsidRPr="00557E1C">
        <w:rPr>
          <w:rFonts w:ascii="Arial" w:hAnsi="Arial" w:cs="Arial"/>
          <w:sz w:val="20"/>
          <w:szCs w:val="20"/>
        </w:rPr>
        <w:t xml:space="preserve">                  </w:t>
      </w:r>
      <w:r w:rsidR="00557E1C">
        <w:rPr>
          <w:rFonts w:ascii="Arial" w:hAnsi="Arial" w:cs="Arial"/>
          <w:sz w:val="20"/>
          <w:szCs w:val="20"/>
        </w:rPr>
        <w:tab/>
        <w:t xml:space="preserve"> </w:t>
      </w:r>
      <w:r w:rsidRPr="00557E1C">
        <w:rPr>
          <w:rFonts w:ascii="Arial" w:hAnsi="Arial" w:cs="Arial"/>
          <w:sz w:val="20"/>
          <w:szCs w:val="20"/>
        </w:rPr>
        <w:t xml:space="preserve">: </w:t>
      </w:r>
      <w:r w:rsidR="00D238D5" w:rsidRPr="00557E1C">
        <w:rPr>
          <w:rFonts w:ascii="Arial" w:hAnsi="Arial" w:cs="Arial"/>
          <w:sz w:val="20"/>
          <w:szCs w:val="20"/>
        </w:rPr>
        <w:t xml:space="preserve">      </w:t>
      </w:r>
      <w:r w:rsidRPr="00557E1C">
        <w:rPr>
          <w:rFonts w:ascii="Arial" w:hAnsi="Arial" w:cs="Arial"/>
          <w:sz w:val="20"/>
          <w:szCs w:val="20"/>
        </w:rPr>
        <w:t>Java</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J2EE Technologies</w:t>
      </w:r>
      <w:r w:rsidR="00D238D5" w:rsidRPr="00557E1C">
        <w:rPr>
          <w:rFonts w:ascii="Arial" w:hAnsi="Arial" w:cs="Arial"/>
          <w:sz w:val="20"/>
          <w:szCs w:val="20"/>
        </w:rPr>
        <w:tab/>
        <w:t xml:space="preserve">                 </w:t>
      </w:r>
      <w:r w:rsidR="00557E1C">
        <w:rPr>
          <w:rFonts w:ascii="Arial" w:hAnsi="Arial" w:cs="Arial"/>
          <w:sz w:val="20"/>
          <w:szCs w:val="20"/>
        </w:rPr>
        <w:tab/>
      </w:r>
      <w:r w:rsidR="00D238D5" w:rsidRPr="00557E1C">
        <w:rPr>
          <w:rFonts w:ascii="Arial" w:hAnsi="Arial" w:cs="Arial"/>
          <w:sz w:val="20"/>
          <w:szCs w:val="20"/>
        </w:rPr>
        <w:t xml:space="preserve"> </w:t>
      </w:r>
      <w:r w:rsidRPr="00557E1C">
        <w:rPr>
          <w:rFonts w:ascii="Arial" w:hAnsi="Arial" w:cs="Arial"/>
          <w:sz w:val="20"/>
          <w:szCs w:val="20"/>
        </w:rPr>
        <w:t xml:space="preserve">: </w:t>
      </w:r>
      <w:r w:rsidR="00D238D5" w:rsidRPr="00557E1C">
        <w:rPr>
          <w:rFonts w:ascii="Arial" w:hAnsi="Arial" w:cs="Arial"/>
          <w:sz w:val="20"/>
          <w:szCs w:val="20"/>
        </w:rPr>
        <w:t xml:space="preserve">      </w:t>
      </w:r>
      <w:r w:rsidR="00CC6F70" w:rsidRPr="00557E1C">
        <w:rPr>
          <w:rFonts w:ascii="Arial" w:hAnsi="Arial" w:cs="Arial"/>
          <w:sz w:val="20"/>
          <w:szCs w:val="20"/>
        </w:rPr>
        <w:t>Web Services</w:t>
      </w:r>
      <w:r w:rsidR="00CC6F70">
        <w:rPr>
          <w:rFonts w:ascii="Arial" w:hAnsi="Arial" w:cs="Arial"/>
          <w:sz w:val="20"/>
          <w:szCs w:val="20"/>
        </w:rPr>
        <w:t xml:space="preserve">, </w:t>
      </w:r>
      <w:r w:rsidR="00A96F04">
        <w:rPr>
          <w:rFonts w:ascii="Arial" w:hAnsi="Arial" w:cs="Arial"/>
          <w:sz w:val="20"/>
          <w:szCs w:val="20"/>
        </w:rPr>
        <w:t>JSP, Servlets</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Web Application Frameworks</w:t>
      </w:r>
      <w:r w:rsidR="00D238D5" w:rsidRPr="00557E1C">
        <w:rPr>
          <w:rFonts w:ascii="Arial" w:hAnsi="Arial" w:cs="Arial"/>
          <w:sz w:val="20"/>
          <w:szCs w:val="20"/>
        </w:rPr>
        <w:t xml:space="preserve">         </w:t>
      </w:r>
      <w:r w:rsidR="00557E1C">
        <w:rPr>
          <w:rFonts w:ascii="Arial" w:hAnsi="Arial" w:cs="Arial"/>
          <w:sz w:val="20"/>
          <w:szCs w:val="20"/>
        </w:rPr>
        <w:tab/>
      </w:r>
      <w:r w:rsidR="00D238D5" w:rsidRPr="00557E1C">
        <w:rPr>
          <w:rFonts w:ascii="Arial" w:hAnsi="Arial" w:cs="Arial"/>
          <w:sz w:val="20"/>
          <w:szCs w:val="20"/>
        </w:rPr>
        <w:t xml:space="preserve"> </w:t>
      </w:r>
      <w:r w:rsidRPr="00557E1C">
        <w:rPr>
          <w:rFonts w:ascii="Arial" w:hAnsi="Arial" w:cs="Arial"/>
          <w:sz w:val="20"/>
          <w:szCs w:val="20"/>
        </w:rPr>
        <w:t xml:space="preserve">: </w:t>
      </w:r>
      <w:r w:rsidR="00D238D5" w:rsidRPr="00557E1C">
        <w:rPr>
          <w:rFonts w:ascii="Arial" w:hAnsi="Arial" w:cs="Arial"/>
          <w:sz w:val="20"/>
          <w:szCs w:val="20"/>
        </w:rPr>
        <w:t xml:space="preserve">    </w:t>
      </w:r>
      <w:r w:rsidR="00C45807">
        <w:rPr>
          <w:rFonts w:ascii="Arial" w:hAnsi="Arial" w:cs="Arial"/>
          <w:sz w:val="20"/>
          <w:szCs w:val="20"/>
        </w:rPr>
        <w:t xml:space="preserve"> </w:t>
      </w:r>
      <w:r w:rsidR="00D238D5" w:rsidRPr="00557E1C">
        <w:rPr>
          <w:rFonts w:ascii="Arial" w:hAnsi="Arial" w:cs="Arial"/>
          <w:sz w:val="20"/>
          <w:szCs w:val="20"/>
        </w:rPr>
        <w:t xml:space="preserve"> </w:t>
      </w:r>
      <w:r w:rsidRPr="00557E1C">
        <w:rPr>
          <w:rFonts w:ascii="Arial" w:hAnsi="Arial" w:cs="Arial"/>
          <w:sz w:val="20"/>
          <w:szCs w:val="20"/>
        </w:rPr>
        <w:t>Spring, Hibernate</w:t>
      </w:r>
    </w:p>
    <w:p w:rsidR="009212CF" w:rsidRDefault="00C2470F" w:rsidP="009212CF">
      <w:pPr>
        <w:spacing w:after="0" w:line="240" w:lineRule="auto"/>
        <w:ind w:left="3912" w:hanging="3912"/>
        <w:rPr>
          <w:rFonts w:ascii="Arial" w:hAnsi="Arial" w:cs="Arial"/>
          <w:sz w:val="20"/>
          <w:szCs w:val="20"/>
        </w:rPr>
      </w:pPr>
      <w:r w:rsidRPr="00557E1C">
        <w:rPr>
          <w:rFonts w:ascii="Arial" w:hAnsi="Arial" w:cs="Arial"/>
          <w:sz w:val="20"/>
          <w:szCs w:val="20"/>
        </w:rPr>
        <w:t>Web Technologies</w:t>
      </w:r>
      <w:r w:rsidR="00D238D5" w:rsidRPr="00557E1C">
        <w:rPr>
          <w:rFonts w:ascii="Arial" w:hAnsi="Arial" w:cs="Arial"/>
          <w:sz w:val="20"/>
          <w:szCs w:val="20"/>
        </w:rPr>
        <w:t xml:space="preserve">                              </w:t>
      </w:r>
      <w:r w:rsidR="00557E1C">
        <w:rPr>
          <w:rFonts w:ascii="Arial" w:hAnsi="Arial" w:cs="Arial"/>
          <w:sz w:val="20"/>
          <w:szCs w:val="20"/>
        </w:rPr>
        <w:tab/>
        <w:t xml:space="preserve"> </w:t>
      </w:r>
      <w:r w:rsidRPr="00557E1C">
        <w:rPr>
          <w:rFonts w:ascii="Arial" w:hAnsi="Arial" w:cs="Arial"/>
          <w:sz w:val="20"/>
          <w:szCs w:val="20"/>
        </w:rPr>
        <w:t>:</w:t>
      </w:r>
      <w:r w:rsidR="00D238D5" w:rsidRPr="00557E1C">
        <w:rPr>
          <w:rFonts w:ascii="Arial" w:hAnsi="Arial" w:cs="Arial"/>
          <w:sz w:val="20"/>
          <w:szCs w:val="20"/>
        </w:rPr>
        <w:t xml:space="preserve">       </w:t>
      </w:r>
      <w:r w:rsidR="000858E5" w:rsidRPr="00557E1C">
        <w:rPr>
          <w:rFonts w:ascii="Arial" w:hAnsi="Arial" w:cs="Arial"/>
          <w:sz w:val="20"/>
          <w:szCs w:val="20"/>
        </w:rPr>
        <w:t xml:space="preserve">jQuery, </w:t>
      </w:r>
      <w:r w:rsidR="00CC6F70" w:rsidRPr="00557E1C">
        <w:rPr>
          <w:rFonts w:ascii="Arial" w:hAnsi="Arial" w:cs="Arial"/>
          <w:sz w:val="20"/>
          <w:szCs w:val="20"/>
        </w:rPr>
        <w:t xml:space="preserve">JSON, Ajax, </w:t>
      </w:r>
      <w:r w:rsidR="00CC6F70" w:rsidRPr="00557E1C">
        <w:rPr>
          <w:rFonts w:ascii="Arial" w:hAnsi="Arial" w:cs="Arial"/>
          <w:color w:val="000000"/>
          <w:sz w:val="20"/>
          <w:szCs w:val="20"/>
        </w:rPr>
        <w:t>XML</w:t>
      </w:r>
      <w:r w:rsidR="00CC6F70">
        <w:rPr>
          <w:rFonts w:ascii="Arial" w:hAnsi="Arial" w:cs="Arial"/>
          <w:color w:val="000000"/>
          <w:sz w:val="20"/>
          <w:szCs w:val="20"/>
        </w:rPr>
        <w:t>,</w:t>
      </w:r>
      <w:r w:rsidR="00CC6F70">
        <w:rPr>
          <w:rFonts w:ascii="Arial" w:hAnsi="Arial" w:cs="Arial"/>
          <w:sz w:val="20"/>
          <w:szCs w:val="20"/>
        </w:rPr>
        <w:t xml:space="preserve"> </w:t>
      </w:r>
      <w:r w:rsidR="00CC6F70" w:rsidRPr="00557E1C">
        <w:rPr>
          <w:rFonts w:ascii="Arial" w:hAnsi="Arial" w:cs="Arial"/>
          <w:sz w:val="20"/>
          <w:szCs w:val="20"/>
        </w:rPr>
        <w:t xml:space="preserve">JavaScript, </w:t>
      </w:r>
      <w:r w:rsidRPr="00557E1C">
        <w:rPr>
          <w:rFonts w:ascii="Arial" w:hAnsi="Arial" w:cs="Arial"/>
          <w:sz w:val="20"/>
          <w:szCs w:val="20"/>
        </w:rPr>
        <w:t>HTML,</w:t>
      </w:r>
      <w:r w:rsidR="009212CF">
        <w:rPr>
          <w:rFonts w:ascii="Arial" w:hAnsi="Arial" w:cs="Arial"/>
          <w:sz w:val="20"/>
          <w:szCs w:val="20"/>
        </w:rPr>
        <w:t xml:space="preserve"> </w:t>
      </w:r>
    </w:p>
    <w:p w:rsidR="00C2470F" w:rsidRPr="00557E1C" w:rsidRDefault="009212CF" w:rsidP="009212CF">
      <w:pPr>
        <w:spacing w:after="0" w:line="240" w:lineRule="auto"/>
        <w:ind w:left="3912" w:hanging="3912"/>
        <w:rPr>
          <w:rFonts w:ascii="Arial" w:hAnsi="Arial" w:cs="Arial"/>
          <w:sz w:val="20"/>
          <w:szCs w:val="20"/>
        </w:rPr>
      </w:pPr>
      <w:r>
        <w:rPr>
          <w:rFonts w:ascii="Arial" w:hAnsi="Arial" w:cs="Arial"/>
          <w:sz w:val="20"/>
          <w:szCs w:val="20"/>
        </w:rPr>
        <w:tab/>
        <w:t xml:space="preserve">         CSS</w:t>
      </w:r>
      <w:r w:rsidR="00801169">
        <w:rPr>
          <w:rFonts w:ascii="Arial" w:hAnsi="Arial" w:cs="Arial"/>
          <w:sz w:val="20"/>
          <w:szCs w:val="20"/>
        </w:rPr>
        <w:t>, Easy UI</w:t>
      </w:r>
      <w:r w:rsidR="00BD06D9">
        <w:rPr>
          <w:rFonts w:ascii="Arial" w:hAnsi="Arial" w:cs="Arial"/>
          <w:sz w:val="20"/>
          <w:szCs w:val="20"/>
        </w:rPr>
        <w:t>, Handlebars</w:t>
      </w:r>
      <w:r>
        <w:rPr>
          <w:rFonts w:ascii="Arial" w:hAnsi="Arial" w:cs="Arial"/>
          <w:sz w:val="20"/>
          <w:szCs w:val="20"/>
        </w:rPr>
        <w:t xml:space="preserve">                       </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Application Servers</w:t>
      </w:r>
      <w:r w:rsidR="00D238D5" w:rsidRPr="00557E1C">
        <w:rPr>
          <w:rFonts w:ascii="Arial" w:hAnsi="Arial" w:cs="Arial"/>
          <w:sz w:val="20"/>
          <w:szCs w:val="20"/>
        </w:rPr>
        <w:tab/>
        <w:t xml:space="preserve">                 </w:t>
      </w:r>
      <w:r w:rsidR="00557E1C">
        <w:rPr>
          <w:rFonts w:ascii="Arial" w:hAnsi="Arial" w:cs="Arial"/>
          <w:sz w:val="20"/>
          <w:szCs w:val="20"/>
        </w:rPr>
        <w:tab/>
      </w:r>
      <w:r w:rsidR="00D238D5" w:rsidRPr="00557E1C">
        <w:rPr>
          <w:rFonts w:ascii="Arial" w:hAnsi="Arial" w:cs="Arial"/>
          <w:sz w:val="20"/>
          <w:szCs w:val="20"/>
        </w:rPr>
        <w:t xml:space="preserve"> </w:t>
      </w:r>
      <w:r w:rsidRPr="00557E1C">
        <w:rPr>
          <w:rFonts w:ascii="Arial" w:hAnsi="Arial" w:cs="Arial"/>
          <w:sz w:val="20"/>
          <w:szCs w:val="20"/>
        </w:rPr>
        <w:t xml:space="preserve">: </w:t>
      </w:r>
      <w:r w:rsidR="00D238D5" w:rsidRPr="00557E1C">
        <w:rPr>
          <w:rFonts w:ascii="Arial" w:hAnsi="Arial" w:cs="Arial"/>
          <w:sz w:val="20"/>
          <w:szCs w:val="20"/>
        </w:rPr>
        <w:t xml:space="preserve">      </w:t>
      </w:r>
      <w:r w:rsidR="00CC6F70">
        <w:rPr>
          <w:rFonts w:ascii="Arial" w:hAnsi="Arial" w:cs="Arial"/>
          <w:color w:val="000000"/>
          <w:sz w:val="20"/>
          <w:szCs w:val="20"/>
        </w:rPr>
        <w:t>JBoss</w:t>
      </w:r>
      <w:r w:rsidR="00CC6F70" w:rsidRPr="00557E1C">
        <w:rPr>
          <w:rFonts w:ascii="Arial" w:hAnsi="Arial" w:cs="Arial"/>
          <w:sz w:val="20"/>
          <w:szCs w:val="20"/>
        </w:rPr>
        <w:t xml:space="preserve"> </w:t>
      </w:r>
      <w:r w:rsidR="00CC6F70">
        <w:rPr>
          <w:rFonts w:ascii="Arial" w:hAnsi="Arial" w:cs="Arial"/>
          <w:sz w:val="20"/>
          <w:szCs w:val="20"/>
        </w:rPr>
        <w:t xml:space="preserve">, </w:t>
      </w:r>
      <w:r w:rsidRPr="00557E1C">
        <w:rPr>
          <w:rFonts w:ascii="Arial" w:hAnsi="Arial" w:cs="Arial"/>
          <w:sz w:val="20"/>
          <w:szCs w:val="20"/>
        </w:rPr>
        <w:t>Tomcat</w:t>
      </w:r>
      <w:r w:rsidR="00CC6F70">
        <w:rPr>
          <w:rFonts w:ascii="Arial" w:hAnsi="Arial" w:cs="Arial"/>
          <w:sz w:val="20"/>
          <w:szCs w:val="20"/>
        </w:rPr>
        <w:t>,</w:t>
      </w:r>
      <w:r w:rsidR="00D51074">
        <w:rPr>
          <w:rFonts w:ascii="Arial" w:hAnsi="Arial" w:cs="Arial"/>
          <w:sz w:val="20"/>
          <w:szCs w:val="20"/>
        </w:rPr>
        <w:t xml:space="preserve"> </w:t>
      </w:r>
      <w:r w:rsidRPr="00557E1C">
        <w:rPr>
          <w:rFonts w:ascii="Arial" w:hAnsi="Arial" w:cs="Arial"/>
          <w:sz w:val="20"/>
          <w:szCs w:val="20"/>
        </w:rPr>
        <w:t>Glassfish</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Databases</w:t>
      </w:r>
      <w:r w:rsidR="00D238D5" w:rsidRPr="00557E1C">
        <w:rPr>
          <w:rFonts w:ascii="Arial" w:hAnsi="Arial" w:cs="Arial"/>
          <w:sz w:val="20"/>
          <w:szCs w:val="20"/>
        </w:rPr>
        <w:tab/>
      </w:r>
      <w:r w:rsidR="00D238D5" w:rsidRPr="00557E1C">
        <w:rPr>
          <w:rFonts w:ascii="Arial" w:hAnsi="Arial" w:cs="Arial"/>
          <w:sz w:val="20"/>
          <w:szCs w:val="20"/>
        </w:rPr>
        <w:tab/>
        <w:t xml:space="preserve">                 </w:t>
      </w:r>
      <w:r w:rsidR="00557E1C">
        <w:rPr>
          <w:rFonts w:ascii="Arial" w:hAnsi="Arial" w:cs="Arial"/>
          <w:sz w:val="20"/>
          <w:szCs w:val="20"/>
        </w:rPr>
        <w:tab/>
      </w:r>
      <w:r w:rsidR="00D238D5" w:rsidRPr="00557E1C">
        <w:rPr>
          <w:rFonts w:ascii="Arial" w:hAnsi="Arial" w:cs="Arial"/>
          <w:sz w:val="20"/>
          <w:szCs w:val="20"/>
        </w:rPr>
        <w:t xml:space="preserve"> </w:t>
      </w:r>
      <w:r w:rsidRPr="00557E1C">
        <w:rPr>
          <w:rFonts w:ascii="Arial" w:hAnsi="Arial" w:cs="Arial"/>
          <w:sz w:val="20"/>
          <w:szCs w:val="20"/>
        </w:rPr>
        <w:t>:</w:t>
      </w:r>
      <w:r w:rsidR="00D238D5" w:rsidRPr="00557E1C">
        <w:rPr>
          <w:rFonts w:ascii="Arial" w:hAnsi="Arial" w:cs="Arial"/>
          <w:sz w:val="20"/>
          <w:szCs w:val="20"/>
        </w:rPr>
        <w:t xml:space="preserve">       </w:t>
      </w:r>
      <w:r w:rsidR="00562AFA" w:rsidRPr="00557E1C">
        <w:rPr>
          <w:rFonts w:ascii="Arial" w:hAnsi="Arial" w:cs="Arial"/>
          <w:sz w:val="20"/>
          <w:szCs w:val="20"/>
        </w:rPr>
        <w:t>MySQL, SQL</w:t>
      </w:r>
      <w:r w:rsidR="00CC6F70">
        <w:rPr>
          <w:rFonts w:ascii="Arial" w:hAnsi="Arial" w:cs="Arial"/>
          <w:sz w:val="20"/>
          <w:szCs w:val="20"/>
        </w:rPr>
        <w:t>, Oracle</w:t>
      </w:r>
    </w:p>
    <w:p w:rsidR="00C2470F" w:rsidRPr="00557E1C" w:rsidRDefault="00C2470F" w:rsidP="00557E1C">
      <w:pPr>
        <w:spacing w:after="0" w:line="240" w:lineRule="auto"/>
        <w:rPr>
          <w:rFonts w:ascii="Arial" w:hAnsi="Arial" w:cs="Arial"/>
          <w:sz w:val="20"/>
          <w:szCs w:val="20"/>
        </w:rPr>
      </w:pPr>
      <w:r w:rsidRPr="00557E1C">
        <w:rPr>
          <w:rFonts w:ascii="Arial" w:hAnsi="Arial" w:cs="Arial"/>
          <w:sz w:val="20"/>
          <w:szCs w:val="20"/>
        </w:rPr>
        <w:t>Operating Systems</w:t>
      </w:r>
      <w:r w:rsidR="00D238D5" w:rsidRPr="00557E1C">
        <w:rPr>
          <w:rFonts w:ascii="Arial" w:hAnsi="Arial" w:cs="Arial"/>
          <w:sz w:val="20"/>
          <w:szCs w:val="20"/>
        </w:rPr>
        <w:t xml:space="preserve">                            </w:t>
      </w:r>
      <w:r w:rsidR="00557E1C">
        <w:rPr>
          <w:rFonts w:ascii="Arial" w:hAnsi="Arial" w:cs="Arial"/>
          <w:sz w:val="20"/>
          <w:szCs w:val="20"/>
        </w:rPr>
        <w:tab/>
      </w:r>
      <w:r w:rsidR="00D238D5" w:rsidRPr="00557E1C">
        <w:rPr>
          <w:rFonts w:ascii="Arial" w:hAnsi="Arial" w:cs="Arial"/>
          <w:sz w:val="20"/>
          <w:szCs w:val="20"/>
        </w:rPr>
        <w:t xml:space="preserve"> </w:t>
      </w:r>
      <w:r w:rsidRPr="00557E1C">
        <w:rPr>
          <w:rFonts w:ascii="Arial" w:hAnsi="Arial" w:cs="Arial"/>
          <w:sz w:val="20"/>
          <w:szCs w:val="20"/>
        </w:rPr>
        <w:t xml:space="preserve">: </w:t>
      </w:r>
      <w:r w:rsidR="00D238D5" w:rsidRPr="00557E1C">
        <w:rPr>
          <w:rFonts w:ascii="Arial" w:hAnsi="Arial" w:cs="Arial"/>
          <w:sz w:val="20"/>
          <w:szCs w:val="20"/>
        </w:rPr>
        <w:t xml:space="preserve">      </w:t>
      </w:r>
      <w:r w:rsidRPr="00557E1C">
        <w:rPr>
          <w:rFonts w:ascii="Arial" w:hAnsi="Arial" w:cs="Arial"/>
          <w:sz w:val="20"/>
          <w:szCs w:val="20"/>
        </w:rPr>
        <w:t>Windows, Linux</w:t>
      </w:r>
    </w:p>
    <w:p w:rsidR="00C2470F" w:rsidRPr="00557E1C" w:rsidRDefault="00733925" w:rsidP="00557E1C">
      <w:pPr>
        <w:spacing w:after="0" w:line="240" w:lineRule="auto"/>
        <w:rPr>
          <w:rFonts w:ascii="Arial" w:hAnsi="Arial" w:cs="Arial"/>
          <w:bCs/>
          <w:color w:val="000000"/>
          <w:sz w:val="20"/>
          <w:szCs w:val="20"/>
        </w:rPr>
      </w:pPr>
      <w:r w:rsidRPr="00557E1C">
        <w:rPr>
          <w:rFonts w:ascii="Arial" w:hAnsi="Arial" w:cs="Arial"/>
          <w:sz w:val="20"/>
          <w:szCs w:val="20"/>
        </w:rPr>
        <w:t>Methodologies</w:t>
      </w:r>
      <w:r w:rsidR="00D238D5" w:rsidRPr="00557E1C">
        <w:rPr>
          <w:rFonts w:ascii="Arial" w:hAnsi="Arial" w:cs="Arial"/>
          <w:sz w:val="20"/>
          <w:szCs w:val="20"/>
        </w:rPr>
        <w:tab/>
        <w:t xml:space="preserve">                  </w:t>
      </w:r>
      <w:r w:rsidR="00557E1C">
        <w:rPr>
          <w:rFonts w:ascii="Arial" w:hAnsi="Arial" w:cs="Arial"/>
          <w:sz w:val="20"/>
          <w:szCs w:val="20"/>
        </w:rPr>
        <w:tab/>
      </w:r>
      <w:r w:rsidR="00557E1C">
        <w:rPr>
          <w:rFonts w:ascii="Arial" w:hAnsi="Arial" w:cs="Arial"/>
          <w:sz w:val="20"/>
          <w:szCs w:val="20"/>
        </w:rPr>
        <w:tab/>
        <w:t xml:space="preserve"> </w:t>
      </w:r>
      <w:r w:rsidR="00C2470F" w:rsidRPr="00557E1C">
        <w:rPr>
          <w:rFonts w:ascii="Arial" w:hAnsi="Arial" w:cs="Arial"/>
          <w:sz w:val="20"/>
          <w:szCs w:val="20"/>
        </w:rPr>
        <w:t xml:space="preserve">: </w:t>
      </w:r>
      <w:r w:rsidR="00D238D5" w:rsidRPr="00557E1C">
        <w:rPr>
          <w:rFonts w:ascii="Arial" w:hAnsi="Arial" w:cs="Arial"/>
          <w:sz w:val="20"/>
          <w:szCs w:val="20"/>
        </w:rPr>
        <w:t xml:space="preserve">      </w:t>
      </w:r>
      <w:r w:rsidR="00C2470F" w:rsidRPr="00557E1C">
        <w:rPr>
          <w:rFonts w:ascii="Arial" w:hAnsi="Arial" w:cs="Arial"/>
          <w:bCs/>
          <w:color w:val="000000"/>
          <w:sz w:val="20"/>
          <w:szCs w:val="20"/>
        </w:rPr>
        <w:t>Agile</w:t>
      </w:r>
    </w:p>
    <w:p w:rsidR="00C2470F" w:rsidRDefault="00C2470F" w:rsidP="00557E1C">
      <w:pPr>
        <w:spacing w:after="0" w:line="240" w:lineRule="auto"/>
        <w:rPr>
          <w:rFonts w:ascii="Arial" w:hAnsi="Arial" w:cs="Arial"/>
          <w:sz w:val="20"/>
          <w:szCs w:val="20"/>
        </w:rPr>
      </w:pPr>
      <w:r w:rsidRPr="00557E1C">
        <w:rPr>
          <w:rFonts w:ascii="Arial" w:hAnsi="Arial" w:cs="Arial"/>
          <w:color w:val="000000"/>
          <w:sz w:val="20"/>
          <w:szCs w:val="20"/>
        </w:rPr>
        <w:t>Revision Control</w:t>
      </w:r>
      <w:r w:rsidR="00D238D5" w:rsidRPr="00557E1C">
        <w:rPr>
          <w:rFonts w:ascii="Arial" w:hAnsi="Arial" w:cs="Arial"/>
          <w:color w:val="000000"/>
          <w:sz w:val="20"/>
          <w:szCs w:val="20"/>
        </w:rPr>
        <w:tab/>
        <w:t xml:space="preserve">                 </w:t>
      </w:r>
      <w:r w:rsidR="00557E1C">
        <w:rPr>
          <w:rFonts w:ascii="Arial" w:hAnsi="Arial" w:cs="Arial"/>
          <w:color w:val="000000"/>
          <w:sz w:val="20"/>
          <w:szCs w:val="20"/>
        </w:rPr>
        <w:tab/>
      </w:r>
      <w:r w:rsidR="00D238D5" w:rsidRPr="00557E1C">
        <w:rPr>
          <w:rFonts w:ascii="Arial" w:hAnsi="Arial" w:cs="Arial"/>
          <w:color w:val="000000"/>
          <w:sz w:val="20"/>
          <w:szCs w:val="20"/>
        </w:rPr>
        <w:t xml:space="preserve"> </w:t>
      </w:r>
      <w:r w:rsidRPr="00557E1C">
        <w:rPr>
          <w:rFonts w:ascii="Arial" w:hAnsi="Arial" w:cs="Arial"/>
          <w:color w:val="000000"/>
          <w:sz w:val="20"/>
          <w:szCs w:val="20"/>
        </w:rPr>
        <w:t xml:space="preserve">: </w:t>
      </w:r>
      <w:r w:rsidR="00D238D5" w:rsidRPr="00557E1C">
        <w:rPr>
          <w:rFonts w:ascii="Arial" w:hAnsi="Arial" w:cs="Arial"/>
          <w:color w:val="000000"/>
          <w:sz w:val="20"/>
          <w:szCs w:val="20"/>
        </w:rPr>
        <w:t xml:space="preserve">      </w:t>
      </w:r>
      <w:r w:rsidRPr="00557E1C">
        <w:rPr>
          <w:rFonts w:ascii="Arial" w:hAnsi="Arial" w:cs="Arial"/>
          <w:sz w:val="20"/>
          <w:szCs w:val="20"/>
        </w:rPr>
        <w:t>Subversion</w:t>
      </w:r>
      <w:r w:rsidR="00B163F1" w:rsidRPr="00557E1C">
        <w:rPr>
          <w:rFonts w:ascii="Arial" w:hAnsi="Arial" w:cs="Arial"/>
          <w:sz w:val="20"/>
          <w:szCs w:val="20"/>
        </w:rPr>
        <w:t xml:space="preserve">, </w:t>
      </w:r>
      <w:r w:rsidR="0030699F">
        <w:rPr>
          <w:rFonts w:ascii="Arial" w:hAnsi="Arial" w:cs="Arial"/>
          <w:sz w:val="20"/>
          <w:szCs w:val="20"/>
        </w:rPr>
        <w:t xml:space="preserve">CVS, </w:t>
      </w:r>
      <w:r w:rsidR="00B163F1" w:rsidRPr="00557E1C">
        <w:rPr>
          <w:rFonts w:ascii="Arial" w:hAnsi="Arial" w:cs="Arial"/>
          <w:sz w:val="20"/>
          <w:szCs w:val="20"/>
        </w:rPr>
        <w:t>Git</w:t>
      </w:r>
    </w:p>
    <w:p w:rsidR="0083070C" w:rsidRDefault="00CC6F70" w:rsidP="0083070C">
      <w:pPr>
        <w:spacing w:after="0" w:line="240" w:lineRule="auto"/>
        <w:ind w:left="3960" w:hanging="3960"/>
        <w:rPr>
          <w:rFonts w:ascii="Arial" w:hAnsi="Arial" w:cs="Arial"/>
          <w:sz w:val="20"/>
          <w:szCs w:val="20"/>
        </w:rPr>
      </w:pPr>
      <w:r>
        <w:rPr>
          <w:rFonts w:ascii="Arial" w:hAnsi="Arial" w:cs="Arial"/>
          <w:sz w:val="20"/>
          <w:szCs w:val="20"/>
        </w:rPr>
        <w:t>Tools</w:t>
      </w:r>
      <w:r>
        <w:rPr>
          <w:rFonts w:ascii="Arial" w:hAnsi="Arial" w:cs="Arial"/>
          <w:sz w:val="20"/>
          <w:szCs w:val="20"/>
        </w:rPr>
        <w:tab/>
        <w:t>:       Eclipse, WinSCP, Putty, SOAP UI</w:t>
      </w:r>
      <w:r w:rsidR="00D24D91">
        <w:rPr>
          <w:rFonts w:ascii="Arial" w:hAnsi="Arial" w:cs="Arial"/>
          <w:sz w:val="20"/>
          <w:szCs w:val="20"/>
        </w:rPr>
        <w:t xml:space="preserve">, </w:t>
      </w:r>
      <w:r w:rsidR="0083070C">
        <w:rPr>
          <w:rFonts w:ascii="Arial" w:hAnsi="Arial" w:cs="Arial"/>
          <w:sz w:val="20"/>
          <w:szCs w:val="20"/>
        </w:rPr>
        <w:t xml:space="preserve">MYSQL Developer,  </w:t>
      </w:r>
    </w:p>
    <w:p w:rsidR="0083070C" w:rsidRDefault="0083070C" w:rsidP="0083070C">
      <w:pPr>
        <w:spacing w:after="0" w:line="240" w:lineRule="auto"/>
        <w:ind w:left="3960" w:hanging="3960"/>
        <w:rPr>
          <w:rFonts w:ascii="Arial" w:hAnsi="Arial" w:cs="Arial"/>
          <w:sz w:val="20"/>
          <w:szCs w:val="20"/>
        </w:rPr>
      </w:pPr>
      <w:r>
        <w:rPr>
          <w:rFonts w:ascii="Arial" w:hAnsi="Arial" w:cs="Arial"/>
          <w:sz w:val="20"/>
          <w:szCs w:val="20"/>
        </w:rPr>
        <w:tab/>
        <w:t xml:space="preserve">        Intellij, Toad                  </w:t>
      </w:r>
    </w:p>
    <w:p w:rsidR="00C2470F" w:rsidRDefault="000B0D81" w:rsidP="0083070C">
      <w:pPr>
        <w:spacing w:after="0" w:line="240" w:lineRule="auto"/>
        <w:ind w:left="3960" w:hanging="3960"/>
        <w:rPr>
          <w:rFonts w:ascii="Arial" w:hAnsi="Arial" w:cs="Arial"/>
          <w:b/>
          <w:color w:val="000000"/>
          <w:sz w:val="20"/>
          <w:szCs w:val="20"/>
          <w:u w:val="single"/>
        </w:rPr>
      </w:pPr>
      <w:r>
        <w:rPr>
          <w:rFonts w:ascii="Arial" w:hAnsi="Arial" w:cs="Arial"/>
          <w:b/>
          <w:color w:val="000000"/>
          <w:sz w:val="20"/>
          <w:szCs w:val="20"/>
          <w:u w:val="single"/>
        </w:rPr>
        <w:t>Experience</w:t>
      </w:r>
    </w:p>
    <w:p w:rsidR="00A52C7D" w:rsidRDefault="00A52C7D" w:rsidP="00557E1C">
      <w:pPr>
        <w:widowControl w:val="0"/>
        <w:autoSpaceDE w:val="0"/>
        <w:autoSpaceDN w:val="0"/>
        <w:adjustRightInd w:val="0"/>
        <w:spacing w:after="0" w:line="240" w:lineRule="auto"/>
        <w:jc w:val="both"/>
        <w:rPr>
          <w:rFonts w:ascii="Arial" w:hAnsi="Arial" w:cs="Arial"/>
          <w:b/>
          <w:color w:val="000000"/>
          <w:sz w:val="20"/>
          <w:szCs w:val="20"/>
          <w:u w:val="single"/>
        </w:rPr>
      </w:pPr>
    </w:p>
    <w:p w:rsidR="00A52C7D" w:rsidRPr="008462AB" w:rsidRDefault="00A52C7D" w:rsidP="008462AB">
      <w:pPr>
        <w:pStyle w:val="ListParagraph"/>
        <w:numPr>
          <w:ilvl w:val="0"/>
          <w:numId w:val="11"/>
        </w:numPr>
        <w:spacing w:after="0" w:line="240" w:lineRule="auto"/>
        <w:jc w:val="both"/>
        <w:rPr>
          <w:rFonts w:ascii="Arial" w:hAnsi="Arial" w:cs="Arial"/>
          <w:sz w:val="20"/>
          <w:szCs w:val="20"/>
        </w:rPr>
      </w:pPr>
      <w:r w:rsidRPr="00557E1C">
        <w:rPr>
          <w:rFonts w:ascii="Arial" w:hAnsi="Arial" w:cs="Arial"/>
          <w:sz w:val="20"/>
          <w:szCs w:val="20"/>
        </w:rPr>
        <w:t>Work</w:t>
      </w:r>
      <w:r w:rsidR="00A93D7A">
        <w:rPr>
          <w:rFonts w:ascii="Arial" w:hAnsi="Arial" w:cs="Arial"/>
          <w:sz w:val="20"/>
          <w:szCs w:val="20"/>
        </w:rPr>
        <w:t xml:space="preserve">ing </w:t>
      </w:r>
      <w:r w:rsidRPr="00557E1C">
        <w:rPr>
          <w:rFonts w:ascii="Arial" w:hAnsi="Arial" w:cs="Arial"/>
          <w:sz w:val="20"/>
          <w:szCs w:val="20"/>
        </w:rPr>
        <w:t xml:space="preserve">as a </w:t>
      </w:r>
      <w:r w:rsidR="00A93D7A">
        <w:rPr>
          <w:rFonts w:ascii="Arial" w:hAnsi="Arial" w:cs="Arial"/>
          <w:sz w:val="20"/>
          <w:szCs w:val="20"/>
        </w:rPr>
        <w:t xml:space="preserve">Senior </w:t>
      </w:r>
      <w:r w:rsidRPr="00557E1C">
        <w:rPr>
          <w:rFonts w:ascii="Arial" w:hAnsi="Arial" w:cs="Arial"/>
          <w:sz w:val="20"/>
          <w:szCs w:val="20"/>
        </w:rPr>
        <w:t xml:space="preserve">Software </w:t>
      </w:r>
      <w:r>
        <w:rPr>
          <w:rFonts w:ascii="Arial" w:hAnsi="Arial" w:cs="Arial"/>
          <w:sz w:val="20"/>
          <w:szCs w:val="20"/>
        </w:rPr>
        <w:t>Developer</w:t>
      </w:r>
      <w:r w:rsidRPr="00557E1C">
        <w:rPr>
          <w:rFonts w:ascii="Arial" w:hAnsi="Arial" w:cs="Arial"/>
          <w:sz w:val="20"/>
          <w:szCs w:val="20"/>
        </w:rPr>
        <w:t xml:space="preserve"> with </w:t>
      </w:r>
      <w:r w:rsidR="00A93D7A">
        <w:rPr>
          <w:rFonts w:ascii="Arial" w:hAnsi="Arial" w:cs="Arial"/>
          <w:sz w:val="20"/>
          <w:szCs w:val="20"/>
        </w:rPr>
        <w:t xml:space="preserve">Accenture </w:t>
      </w:r>
      <w:r w:rsidRPr="00557E1C">
        <w:rPr>
          <w:rFonts w:ascii="Arial" w:hAnsi="Arial" w:cs="Arial"/>
          <w:sz w:val="20"/>
          <w:szCs w:val="20"/>
        </w:rPr>
        <w:t xml:space="preserve">from </w:t>
      </w:r>
      <w:r w:rsidR="008462AB">
        <w:rPr>
          <w:rFonts w:ascii="Arial" w:hAnsi="Arial" w:cs="Arial"/>
          <w:sz w:val="20"/>
          <w:szCs w:val="20"/>
        </w:rPr>
        <w:t>January</w:t>
      </w:r>
      <w:r>
        <w:rPr>
          <w:rFonts w:ascii="Arial" w:hAnsi="Arial" w:cs="Arial"/>
          <w:sz w:val="20"/>
          <w:szCs w:val="20"/>
        </w:rPr>
        <w:t xml:space="preserve"> </w:t>
      </w:r>
      <w:r w:rsidRPr="00557E1C">
        <w:rPr>
          <w:rFonts w:ascii="Arial" w:hAnsi="Arial" w:cs="Arial"/>
          <w:sz w:val="20"/>
          <w:szCs w:val="20"/>
        </w:rPr>
        <w:t>20</w:t>
      </w:r>
      <w:r w:rsidR="00A93D7A">
        <w:rPr>
          <w:rFonts w:ascii="Arial" w:hAnsi="Arial" w:cs="Arial"/>
          <w:sz w:val="20"/>
          <w:szCs w:val="20"/>
        </w:rPr>
        <w:t>15</w:t>
      </w:r>
      <w:r w:rsidR="008462AB">
        <w:rPr>
          <w:rFonts w:ascii="Arial" w:hAnsi="Arial" w:cs="Arial"/>
          <w:sz w:val="20"/>
          <w:szCs w:val="20"/>
        </w:rPr>
        <w:t xml:space="preserve"> to till date( through Eteam Info S</w:t>
      </w:r>
      <w:r w:rsidR="008462AB" w:rsidRPr="00A93D7A">
        <w:rPr>
          <w:rFonts w:ascii="Arial" w:hAnsi="Arial" w:cs="Arial"/>
          <w:sz w:val="20"/>
          <w:szCs w:val="20"/>
        </w:rPr>
        <w:t>ervices for Accenture</w:t>
      </w:r>
      <w:r w:rsidR="008462AB">
        <w:rPr>
          <w:rFonts w:ascii="Arial" w:hAnsi="Arial" w:cs="Arial"/>
          <w:sz w:val="20"/>
          <w:szCs w:val="20"/>
        </w:rPr>
        <w:t xml:space="preserve"> from</w:t>
      </w:r>
      <w:r w:rsidR="008462AB" w:rsidRPr="00557E1C">
        <w:rPr>
          <w:rFonts w:ascii="Arial" w:hAnsi="Arial" w:cs="Arial"/>
          <w:sz w:val="20"/>
          <w:szCs w:val="20"/>
        </w:rPr>
        <w:t xml:space="preserve"> </w:t>
      </w:r>
      <w:r w:rsidR="008462AB">
        <w:rPr>
          <w:rFonts w:ascii="Arial" w:hAnsi="Arial" w:cs="Arial"/>
          <w:sz w:val="20"/>
          <w:szCs w:val="20"/>
        </w:rPr>
        <w:t xml:space="preserve">January </w:t>
      </w:r>
      <w:r w:rsidR="008462AB" w:rsidRPr="00557E1C">
        <w:rPr>
          <w:rFonts w:ascii="Arial" w:hAnsi="Arial" w:cs="Arial"/>
          <w:sz w:val="20"/>
          <w:szCs w:val="20"/>
        </w:rPr>
        <w:t>20</w:t>
      </w:r>
      <w:r w:rsidR="008462AB">
        <w:rPr>
          <w:rFonts w:ascii="Arial" w:hAnsi="Arial" w:cs="Arial"/>
          <w:sz w:val="20"/>
          <w:szCs w:val="20"/>
        </w:rPr>
        <w:t>15</w:t>
      </w:r>
      <w:r w:rsidR="008462AB" w:rsidRPr="00557E1C">
        <w:rPr>
          <w:rFonts w:ascii="Arial" w:hAnsi="Arial" w:cs="Arial"/>
          <w:sz w:val="20"/>
          <w:szCs w:val="20"/>
        </w:rPr>
        <w:t xml:space="preserve"> to </w:t>
      </w:r>
      <w:r w:rsidR="008462AB">
        <w:rPr>
          <w:rFonts w:ascii="Arial" w:hAnsi="Arial" w:cs="Arial"/>
          <w:sz w:val="20"/>
          <w:szCs w:val="20"/>
        </w:rPr>
        <w:t>March 2015).</w:t>
      </w:r>
    </w:p>
    <w:p w:rsidR="00C5095D" w:rsidRPr="00557E1C" w:rsidRDefault="00AE5E92" w:rsidP="001D2207">
      <w:pPr>
        <w:pStyle w:val="ListParagraph"/>
        <w:numPr>
          <w:ilvl w:val="0"/>
          <w:numId w:val="11"/>
        </w:numPr>
        <w:spacing w:after="0" w:line="240" w:lineRule="auto"/>
        <w:jc w:val="both"/>
        <w:rPr>
          <w:rFonts w:ascii="Arial" w:hAnsi="Arial" w:cs="Arial"/>
          <w:sz w:val="20"/>
          <w:szCs w:val="20"/>
        </w:rPr>
      </w:pPr>
      <w:r w:rsidRPr="00557E1C">
        <w:rPr>
          <w:rFonts w:ascii="Arial" w:hAnsi="Arial" w:cs="Arial"/>
          <w:sz w:val="20"/>
          <w:szCs w:val="20"/>
        </w:rPr>
        <w:t>Work</w:t>
      </w:r>
      <w:r w:rsidR="00A52C7D">
        <w:rPr>
          <w:rFonts w:ascii="Arial" w:hAnsi="Arial" w:cs="Arial"/>
          <w:sz w:val="20"/>
          <w:szCs w:val="20"/>
        </w:rPr>
        <w:t>ed</w:t>
      </w:r>
      <w:r w:rsidRPr="00557E1C">
        <w:rPr>
          <w:rFonts w:ascii="Arial" w:hAnsi="Arial" w:cs="Arial"/>
          <w:sz w:val="20"/>
          <w:szCs w:val="20"/>
        </w:rPr>
        <w:t xml:space="preserve"> as a </w:t>
      </w:r>
      <w:r w:rsidR="00A93D7A">
        <w:rPr>
          <w:rFonts w:ascii="Arial" w:hAnsi="Arial" w:cs="Arial"/>
          <w:sz w:val="20"/>
          <w:szCs w:val="20"/>
        </w:rPr>
        <w:t xml:space="preserve">Senior </w:t>
      </w:r>
      <w:r w:rsidR="008630F4" w:rsidRPr="00557E1C">
        <w:rPr>
          <w:rFonts w:ascii="Arial" w:hAnsi="Arial" w:cs="Arial"/>
          <w:sz w:val="20"/>
          <w:szCs w:val="20"/>
        </w:rPr>
        <w:t xml:space="preserve">Software </w:t>
      </w:r>
      <w:r w:rsidR="00C5095D">
        <w:rPr>
          <w:rFonts w:ascii="Arial" w:hAnsi="Arial" w:cs="Arial"/>
          <w:sz w:val="20"/>
          <w:szCs w:val="20"/>
        </w:rPr>
        <w:t>Developer</w:t>
      </w:r>
      <w:r w:rsidR="008630F4" w:rsidRPr="00557E1C">
        <w:rPr>
          <w:rFonts w:ascii="Arial" w:hAnsi="Arial" w:cs="Arial"/>
          <w:sz w:val="20"/>
          <w:szCs w:val="20"/>
        </w:rPr>
        <w:t xml:space="preserve"> </w:t>
      </w:r>
      <w:r w:rsidRPr="00557E1C">
        <w:rPr>
          <w:rFonts w:ascii="Arial" w:hAnsi="Arial" w:cs="Arial"/>
          <w:sz w:val="20"/>
          <w:szCs w:val="20"/>
        </w:rPr>
        <w:t xml:space="preserve">with </w:t>
      </w:r>
      <w:r w:rsidR="00166C58">
        <w:rPr>
          <w:rFonts w:ascii="Arial" w:hAnsi="Arial" w:cs="Arial"/>
          <w:sz w:val="20"/>
          <w:szCs w:val="20"/>
        </w:rPr>
        <w:t xml:space="preserve">Sapeare Technologies </w:t>
      </w:r>
      <w:r w:rsidRPr="00557E1C">
        <w:rPr>
          <w:rFonts w:ascii="Arial" w:hAnsi="Arial" w:cs="Arial"/>
          <w:sz w:val="20"/>
          <w:szCs w:val="20"/>
        </w:rPr>
        <w:t xml:space="preserve">from </w:t>
      </w:r>
      <w:r w:rsidR="00C5095D">
        <w:rPr>
          <w:rFonts w:ascii="Arial" w:hAnsi="Arial" w:cs="Arial"/>
          <w:sz w:val="20"/>
          <w:szCs w:val="20"/>
        </w:rPr>
        <w:t xml:space="preserve">November </w:t>
      </w:r>
      <w:r w:rsidR="00811926" w:rsidRPr="00557E1C">
        <w:rPr>
          <w:rFonts w:ascii="Arial" w:hAnsi="Arial" w:cs="Arial"/>
          <w:sz w:val="20"/>
          <w:szCs w:val="20"/>
        </w:rPr>
        <w:t>20</w:t>
      </w:r>
      <w:r w:rsidR="00C5095D">
        <w:rPr>
          <w:rFonts w:ascii="Arial" w:hAnsi="Arial" w:cs="Arial"/>
          <w:sz w:val="20"/>
          <w:szCs w:val="20"/>
        </w:rPr>
        <w:t>13</w:t>
      </w:r>
      <w:r w:rsidR="00811926" w:rsidRPr="00557E1C">
        <w:rPr>
          <w:rFonts w:ascii="Arial" w:hAnsi="Arial" w:cs="Arial"/>
          <w:sz w:val="20"/>
          <w:szCs w:val="20"/>
        </w:rPr>
        <w:t xml:space="preserve"> </w:t>
      </w:r>
      <w:r w:rsidRPr="00557E1C">
        <w:rPr>
          <w:rFonts w:ascii="Arial" w:hAnsi="Arial" w:cs="Arial"/>
          <w:sz w:val="20"/>
          <w:szCs w:val="20"/>
        </w:rPr>
        <w:t xml:space="preserve">to </w:t>
      </w:r>
      <w:r w:rsidR="00A93D7A">
        <w:rPr>
          <w:rFonts w:ascii="Arial" w:hAnsi="Arial" w:cs="Arial"/>
          <w:sz w:val="20"/>
          <w:szCs w:val="20"/>
        </w:rPr>
        <w:t>January 2015</w:t>
      </w:r>
      <w:r w:rsidRPr="00557E1C">
        <w:rPr>
          <w:rFonts w:ascii="Arial" w:hAnsi="Arial" w:cs="Arial"/>
          <w:sz w:val="20"/>
          <w:szCs w:val="20"/>
        </w:rPr>
        <w:t>.</w:t>
      </w:r>
    </w:p>
    <w:p w:rsidR="008462AB" w:rsidRPr="008462AB" w:rsidRDefault="00811926" w:rsidP="008462AB">
      <w:pPr>
        <w:pStyle w:val="ListParagraph"/>
        <w:numPr>
          <w:ilvl w:val="0"/>
          <w:numId w:val="11"/>
        </w:numPr>
        <w:spacing w:after="0" w:line="240" w:lineRule="auto"/>
        <w:jc w:val="both"/>
        <w:rPr>
          <w:rFonts w:ascii="Arial" w:hAnsi="Arial" w:cs="Arial"/>
          <w:sz w:val="20"/>
          <w:szCs w:val="20"/>
        </w:rPr>
      </w:pPr>
      <w:r w:rsidRPr="00557E1C">
        <w:rPr>
          <w:rFonts w:ascii="Arial" w:hAnsi="Arial" w:cs="Arial"/>
          <w:sz w:val="20"/>
          <w:szCs w:val="20"/>
        </w:rPr>
        <w:t xml:space="preserve">Worked as a Software Developer </w:t>
      </w:r>
      <w:r w:rsidR="00A52C7D">
        <w:rPr>
          <w:rFonts w:ascii="Arial" w:hAnsi="Arial" w:cs="Arial"/>
          <w:sz w:val="20"/>
          <w:szCs w:val="20"/>
        </w:rPr>
        <w:t>with Max Server Plus from</w:t>
      </w:r>
      <w:r w:rsidRPr="00557E1C">
        <w:rPr>
          <w:rFonts w:ascii="Arial" w:hAnsi="Arial" w:cs="Arial"/>
          <w:sz w:val="20"/>
          <w:szCs w:val="20"/>
        </w:rPr>
        <w:t xml:space="preserve"> </w:t>
      </w:r>
      <w:r w:rsidR="00F93736">
        <w:rPr>
          <w:rFonts w:ascii="Arial" w:hAnsi="Arial" w:cs="Arial"/>
          <w:sz w:val="20"/>
          <w:szCs w:val="20"/>
        </w:rPr>
        <w:t>March</w:t>
      </w:r>
      <w:r w:rsidR="001D2207">
        <w:rPr>
          <w:rFonts w:ascii="Arial" w:hAnsi="Arial" w:cs="Arial"/>
          <w:sz w:val="20"/>
          <w:szCs w:val="20"/>
        </w:rPr>
        <w:t xml:space="preserve"> </w:t>
      </w:r>
      <w:r w:rsidRPr="00557E1C">
        <w:rPr>
          <w:rFonts w:ascii="Arial" w:hAnsi="Arial" w:cs="Arial"/>
          <w:sz w:val="20"/>
          <w:szCs w:val="20"/>
        </w:rPr>
        <w:t>20</w:t>
      </w:r>
      <w:r w:rsidR="001D2207">
        <w:rPr>
          <w:rFonts w:ascii="Arial" w:hAnsi="Arial" w:cs="Arial"/>
          <w:sz w:val="20"/>
          <w:szCs w:val="20"/>
        </w:rPr>
        <w:t>10</w:t>
      </w:r>
      <w:r w:rsidRPr="00557E1C">
        <w:rPr>
          <w:rFonts w:ascii="Arial" w:hAnsi="Arial" w:cs="Arial"/>
          <w:sz w:val="20"/>
          <w:szCs w:val="20"/>
        </w:rPr>
        <w:t xml:space="preserve"> to </w:t>
      </w:r>
      <w:r w:rsidR="001D2207">
        <w:rPr>
          <w:rFonts w:ascii="Arial" w:hAnsi="Arial" w:cs="Arial"/>
          <w:sz w:val="20"/>
          <w:szCs w:val="20"/>
        </w:rPr>
        <w:t>October 2013</w:t>
      </w:r>
      <w:r w:rsidRPr="00557E1C">
        <w:rPr>
          <w:rFonts w:ascii="Arial" w:hAnsi="Arial" w:cs="Arial"/>
          <w:sz w:val="20"/>
          <w:szCs w:val="20"/>
        </w:rPr>
        <w:t>.</w:t>
      </w:r>
      <w:r w:rsidR="008462AB" w:rsidRPr="008462AB">
        <w:rPr>
          <w:rFonts w:ascii="Arial" w:hAnsi="Arial" w:cs="Arial"/>
          <w:sz w:val="20"/>
          <w:szCs w:val="20"/>
        </w:rPr>
        <w:t xml:space="preserve"> </w:t>
      </w:r>
    </w:p>
    <w:p w:rsidR="00557E1C" w:rsidRDefault="00557E1C" w:rsidP="00557E1C">
      <w:pPr>
        <w:spacing w:after="0" w:line="240" w:lineRule="auto"/>
        <w:jc w:val="both"/>
        <w:rPr>
          <w:rFonts w:ascii="Arial" w:hAnsi="Arial" w:cs="Arial"/>
          <w:b/>
          <w:sz w:val="20"/>
          <w:szCs w:val="20"/>
        </w:rPr>
      </w:pPr>
    </w:p>
    <w:p w:rsidR="00557E1C" w:rsidRPr="000B0D81" w:rsidRDefault="000B0D81" w:rsidP="00557E1C">
      <w:pPr>
        <w:spacing w:after="0" w:line="240" w:lineRule="auto"/>
        <w:jc w:val="both"/>
        <w:rPr>
          <w:rFonts w:ascii="Arial" w:hAnsi="Arial" w:cs="Arial"/>
          <w:b/>
          <w:sz w:val="20"/>
          <w:szCs w:val="20"/>
          <w:u w:val="single"/>
        </w:rPr>
      </w:pPr>
      <w:r>
        <w:rPr>
          <w:rFonts w:ascii="Arial" w:hAnsi="Arial" w:cs="Arial"/>
          <w:b/>
          <w:sz w:val="20"/>
          <w:szCs w:val="20"/>
          <w:u w:val="single"/>
        </w:rPr>
        <w:t>Educational qualifications</w:t>
      </w:r>
      <w:r w:rsidR="00557E1C" w:rsidRPr="000B0D81">
        <w:rPr>
          <w:rFonts w:ascii="Arial" w:hAnsi="Arial" w:cs="Arial"/>
          <w:b/>
          <w:sz w:val="20"/>
          <w:szCs w:val="20"/>
          <w:u w:val="single"/>
        </w:rPr>
        <w:t xml:space="preserve">  </w:t>
      </w:r>
    </w:p>
    <w:p w:rsidR="00AE5E92" w:rsidRPr="00557E1C" w:rsidRDefault="00AE5E92" w:rsidP="00557E1C">
      <w:pPr>
        <w:pStyle w:val="ListParagraph"/>
        <w:numPr>
          <w:ilvl w:val="0"/>
          <w:numId w:val="14"/>
        </w:numPr>
        <w:tabs>
          <w:tab w:val="clear" w:pos="720"/>
          <w:tab w:val="num" w:pos="360"/>
        </w:tabs>
        <w:spacing w:after="0" w:line="240" w:lineRule="auto"/>
        <w:ind w:left="360"/>
        <w:rPr>
          <w:rFonts w:ascii="Arial" w:hAnsi="Arial" w:cs="Arial"/>
          <w:sz w:val="20"/>
          <w:szCs w:val="20"/>
        </w:rPr>
      </w:pPr>
      <w:r w:rsidRPr="00557E1C">
        <w:rPr>
          <w:rFonts w:ascii="Arial" w:hAnsi="Arial" w:cs="Arial"/>
          <w:sz w:val="20"/>
          <w:szCs w:val="20"/>
        </w:rPr>
        <w:t>Master of Science</w:t>
      </w:r>
    </w:p>
    <w:p w:rsidR="006764D1" w:rsidRPr="00557E1C" w:rsidRDefault="006764D1" w:rsidP="00557E1C">
      <w:pPr>
        <w:pStyle w:val="ListParagraph"/>
        <w:spacing w:after="0" w:line="240" w:lineRule="auto"/>
        <w:ind w:left="360"/>
        <w:rPr>
          <w:rFonts w:ascii="Arial" w:hAnsi="Arial" w:cs="Arial"/>
          <w:sz w:val="20"/>
          <w:szCs w:val="20"/>
        </w:rPr>
      </w:pPr>
      <w:r w:rsidRPr="00557E1C">
        <w:rPr>
          <w:rFonts w:ascii="Arial" w:hAnsi="Arial" w:cs="Arial"/>
          <w:sz w:val="20"/>
          <w:szCs w:val="20"/>
        </w:rPr>
        <w:t>Jonkoping University-Sweden</w:t>
      </w:r>
    </w:p>
    <w:p w:rsidR="00AE5E92" w:rsidRPr="00557E1C" w:rsidRDefault="007E5571" w:rsidP="00557E1C">
      <w:pPr>
        <w:pStyle w:val="ListParagraph"/>
        <w:numPr>
          <w:ilvl w:val="0"/>
          <w:numId w:val="1"/>
        </w:numPr>
        <w:tabs>
          <w:tab w:val="clear" w:pos="720"/>
          <w:tab w:val="num" w:pos="360"/>
        </w:tabs>
        <w:spacing w:after="0" w:line="240" w:lineRule="auto"/>
        <w:ind w:left="360"/>
        <w:rPr>
          <w:rFonts w:ascii="Arial" w:hAnsi="Arial" w:cs="Arial"/>
          <w:sz w:val="20"/>
          <w:szCs w:val="20"/>
        </w:rPr>
      </w:pPr>
      <w:r>
        <w:rPr>
          <w:rFonts w:ascii="Arial" w:hAnsi="Arial" w:cs="Arial"/>
          <w:sz w:val="20"/>
          <w:szCs w:val="20"/>
        </w:rPr>
        <w:t>Bachelor of Technology</w:t>
      </w:r>
    </w:p>
    <w:p w:rsidR="006764D1" w:rsidRDefault="006764D1" w:rsidP="00557E1C">
      <w:pPr>
        <w:pStyle w:val="ListParagraph"/>
        <w:spacing w:after="0" w:line="240" w:lineRule="auto"/>
        <w:ind w:left="360"/>
        <w:rPr>
          <w:rFonts w:ascii="Arial" w:hAnsi="Arial" w:cs="Arial"/>
          <w:sz w:val="20"/>
          <w:szCs w:val="20"/>
        </w:rPr>
      </w:pPr>
      <w:r w:rsidRPr="00557E1C">
        <w:rPr>
          <w:rFonts w:ascii="Arial" w:hAnsi="Arial" w:cs="Arial"/>
          <w:sz w:val="20"/>
          <w:szCs w:val="20"/>
        </w:rPr>
        <w:t>Jawaharlal Nehru Technological University-India</w:t>
      </w:r>
    </w:p>
    <w:p w:rsidR="00A048B6" w:rsidRDefault="00A048B6" w:rsidP="00A048B6">
      <w:pPr>
        <w:spacing w:after="0" w:line="240" w:lineRule="auto"/>
        <w:rPr>
          <w:rFonts w:ascii="Arial" w:hAnsi="Arial" w:cs="Arial"/>
          <w:sz w:val="20"/>
          <w:szCs w:val="20"/>
        </w:rPr>
      </w:pPr>
    </w:p>
    <w:p w:rsidR="00A048B6" w:rsidRPr="000B0D81" w:rsidRDefault="000B0D81" w:rsidP="00A048B6">
      <w:pPr>
        <w:spacing w:after="0" w:line="240" w:lineRule="auto"/>
        <w:rPr>
          <w:rFonts w:ascii="Arial" w:hAnsi="Arial" w:cs="Arial"/>
          <w:b/>
          <w:sz w:val="20"/>
          <w:szCs w:val="20"/>
          <w:u w:val="single"/>
        </w:rPr>
      </w:pPr>
      <w:r>
        <w:rPr>
          <w:rFonts w:ascii="Arial" w:hAnsi="Arial" w:cs="Arial"/>
          <w:b/>
          <w:sz w:val="20"/>
          <w:szCs w:val="20"/>
          <w:u w:val="single"/>
        </w:rPr>
        <w:t>Certifications</w:t>
      </w:r>
    </w:p>
    <w:p w:rsidR="00A048B6" w:rsidRPr="00A048B6" w:rsidRDefault="001D6292" w:rsidP="00A048B6">
      <w:pPr>
        <w:spacing w:after="0" w:line="240" w:lineRule="auto"/>
        <w:rPr>
          <w:rFonts w:ascii="Arial" w:hAnsi="Arial" w:cs="Arial"/>
          <w:sz w:val="20"/>
          <w:szCs w:val="20"/>
        </w:rPr>
      </w:pPr>
      <w:r>
        <w:rPr>
          <w:rFonts w:ascii="Arial" w:hAnsi="Arial" w:cs="Arial"/>
          <w:sz w:val="20"/>
          <w:szCs w:val="20"/>
        </w:rPr>
        <w:t>Oracle C</w:t>
      </w:r>
      <w:r w:rsidR="00A048B6">
        <w:rPr>
          <w:rFonts w:ascii="Arial" w:hAnsi="Arial" w:cs="Arial"/>
          <w:sz w:val="20"/>
          <w:szCs w:val="20"/>
        </w:rPr>
        <w:t xml:space="preserve">ertified </w:t>
      </w:r>
      <w:r w:rsidR="00370E26">
        <w:rPr>
          <w:rFonts w:ascii="Arial" w:hAnsi="Arial" w:cs="Arial"/>
          <w:sz w:val="20"/>
          <w:szCs w:val="20"/>
        </w:rPr>
        <w:t>J</w:t>
      </w:r>
      <w:r w:rsidR="00A048B6">
        <w:rPr>
          <w:rFonts w:ascii="Arial" w:hAnsi="Arial" w:cs="Arial"/>
          <w:sz w:val="20"/>
          <w:szCs w:val="20"/>
        </w:rPr>
        <w:t xml:space="preserve">ava </w:t>
      </w:r>
      <w:r w:rsidR="00370E26">
        <w:rPr>
          <w:rFonts w:ascii="Arial" w:hAnsi="Arial" w:cs="Arial"/>
          <w:sz w:val="20"/>
          <w:szCs w:val="20"/>
        </w:rPr>
        <w:t>P</w:t>
      </w:r>
      <w:r w:rsidR="00A048B6">
        <w:rPr>
          <w:rFonts w:ascii="Arial" w:hAnsi="Arial" w:cs="Arial"/>
          <w:sz w:val="20"/>
          <w:szCs w:val="20"/>
        </w:rPr>
        <w:t>rogrammer</w:t>
      </w:r>
      <w:r w:rsidR="00370E26">
        <w:rPr>
          <w:rFonts w:ascii="Arial" w:hAnsi="Arial" w:cs="Arial"/>
          <w:sz w:val="20"/>
          <w:szCs w:val="20"/>
        </w:rPr>
        <w:t xml:space="preserve"> ( Java SE 6)</w:t>
      </w:r>
    </w:p>
    <w:p w:rsidR="00557E1C" w:rsidRDefault="00557E1C" w:rsidP="003A6811">
      <w:pPr>
        <w:pStyle w:val="HTMLPreformatted"/>
        <w:jc w:val="both"/>
        <w:rPr>
          <w:rFonts w:ascii="Arial" w:hAnsi="Arial" w:cs="Arial"/>
          <w:b/>
          <w:bCs/>
          <w:color w:val="000000"/>
        </w:rPr>
      </w:pPr>
    </w:p>
    <w:p w:rsidR="00557E1C" w:rsidRPr="000B0D81" w:rsidRDefault="000B0D81" w:rsidP="003A6811">
      <w:pPr>
        <w:pStyle w:val="HTMLPreformatted"/>
        <w:jc w:val="both"/>
        <w:rPr>
          <w:rFonts w:ascii="Arial" w:hAnsi="Arial" w:cs="Arial"/>
          <w:b/>
          <w:bCs/>
          <w:color w:val="000000"/>
          <w:u w:val="single"/>
        </w:rPr>
      </w:pPr>
      <w:r>
        <w:rPr>
          <w:rFonts w:ascii="Arial" w:hAnsi="Arial" w:cs="Arial"/>
          <w:b/>
          <w:bCs/>
          <w:color w:val="000000"/>
          <w:u w:val="single"/>
        </w:rPr>
        <w:t>Major Projects Handled</w:t>
      </w:r>
    </w:p>
    <w:p w:rsidR="00557E1C" w:rsidRDefault="00557E1C" w:rsidP="003A6811">
      <w:pPr>
        <w:pStyle w:val="HTMLPreformatted"/>
        <w:jc w:val="both"/>
        <w:rPr>
          <w:rFonts w:ascii="Arial" w:hAnsi="Arial" w:cs="Arial"/>
          <w:b/>
          <w:bCs/>
          <w:color w:val="000000"/>
        </w:rPr>
      </w:pPr>
    </w:p>
    <w:p w:rsidR="00A52C7D" w:rsidRDefault="00A52C7D" w:rsidP="00A52C7D">
      <w:pPr>
        <w:pStyle w:val="HTMLPreformatted"/>
        <w:jc w:val="both"/>
        <w:rPr>
          <w:rFonts w:ascii="Arial" w:hAnsi="Arial" w:cs="Arial"/>
          <w:b/>
          <w:color w:val="000000"/>
        </w:rPr>
      </w:pPr>
      <w:r w:rsidRPr="00557E1C">
        <w:rPr>
          <w:rFonts w:ascii="Arial" w:hAnsi="Arial" w:cs="Arial"/>
          <w:b/>
          <w:bCs/>
          <w:color w:val="000000"/>
        </w:rPr>
        <w:t>Project:</w:t>
      </w:r>
      <w:r w:rsidRPr="00557E1C">
        <w:rPr>
          <w:rFonts w:ascii="Arial" w:hAnsi="Arial" w:cs="Arial"/>
          <w:b/>
          <w:color w:val="000000"/>
        </w:rPr>
        <w:t> </w:t>
      </w:r>
      <w:r>
        <w:rPr>
          <w:rFonts w:ascii="Arial" w:hAnsi="Arial" w:cs="Arial"/>
          <w:b/>
          <w:color w:val="000000"/>
        </w:rPr>
        <w:t>Sales Express</w:t>
      </w:r>
    </w:p>
    <w:p w:rsidR="00A52C7D" w:rsidRDefault="00A52C7D" w:rsidP="00A52C7D">
      <w:pPr>
        <w:pStyle w:val="HTMLPreformatted"/>
        <w:jc w:val="both"/>
        <w:rPr>
          <w:rFonts w:ascii="Arial" w:hAnsi="Arial" w:cs="Arial"/>
          <w:b/>
          <w:color w:val="000000"/>
        </w:rPr>
      </w:pPr>
      <w:r w:rsidRPr="00557E1C">
        <w:rPr>
          <w:rFonts w:ascii="Arial" w:hAnsi="Arial" w:cs="Arial"/>
          <w:b/>
          <w:bCs/>
          <w:color w:val="000000"/>
        </w:rPr>
        <w:t xml:space="preserve">Client: </w:t>
      </w:r>
      <w:r>
        <w:rPr>
          <w:rFonts w:ascii="Arial" w:hAnsi="Arial" w:cs="Arial"/>
          <w:b/>
          <w:color w:val="000000"/>
        </w:rPr>
        <w:t>AT&amp;T</w:t>
      </w:r>
    </w:p>
    <w:p w:rsidR="00A52C7D" w:rsidRPr="00557E1C" w:rsidRDefault="00A52C7D" w:rsidP="00A52C7D">
      <w:pPr>
        <w:pStyle w:val="HTMLPreformatted"/>
        <w:jc w:val="both"/>
        <w:rPr>
          <w:rFonts w:ascii="Arial" w:hAnsi="Arial" w:cs="Arial"/>
          <w:b/>
          <w:color w:val="000000"/>
        </w:rPr>
      </w:pPr>
    </w:p>
    <w:p w:rsidR="00DC7C62" w:rsidRPr="000F5418" w:rsidRDefault="00A52C7D" w:rsidP="004546DE">
      <w:pPr>
        <w:jc w:val="both"/>
        <w:rPr>
          <w:rFonts w:ascii="Arial" w:hAnsi="Arial" w:cs="Arial"/>
          <w:color w:val="000000"/>
          <w:sz w:val="20"/>
          <w:szCs w:val="20"/>
        </w:rPr>
      </w:pPr>
      <w:r w:rsidRPr="00557E1C">
        <w:rPr>
          <w:rFonts w:ascii="Arial" w:hAnsi="Arial" w:cs="Arial"/>
          <w:b/>
          <w:color w:val="000000"/>
          <w:sz w:val="20"/>
          <w:szCs w:val="20"/>
        </w:rPr>
        <w:t>Description</w:t>
      </w:r>
      <w:r w:rsidRPr="00557E1C">
        <w:rPr>
          <w:rFonts w:ascii="Arial" w:hAnsi="Arial" w:cs="Arial"/>
          <w:color w:val="000000"/>
          <w:sz w:val="20"/>
          <w:szCs w:val="20"/>
        </w:rPr>
        <w:t xml:space="preserve">: </w:t>
      </w:r>
      <w:r w:rsidR="00657963" w:rsidRPr="00657963">
        <w:rPr>
          <w:rFonts w:ascii="Arial" w:hAnsi="Arial" w:cs="Arial"/>
          <w:color w:val="000000"/>
          <w:sz w:val="20"/>
          <w:szCs w:val="20"/>
        </w:rPr>
        <w:t>AT</w:t>
      </w:r>
      <w:r w:rsidR="00657963">
        <w:rPr>
          <w:rFonts w:ascii="Arial" w:hAnsi="Arial" w:cs="Arial"/>
          <w:color w:val="000000"/>
          <w:sz w:val="20"/>
          <w:szCs w:val="20"/>
        </w:rPr>
        <w:t>&amp;T is an American m</w:t>
      </w:r>
      <w:r w:rsidR="00657963" w:rsidRPr="00657963">
        <w:rPr>
          <w:rFonts w:ascii="Arial" w:hAnsi="Arial" w:cs="Arial"/>
          <w:color w:val="000000"/>
          <w:sz w:val="20"/>
          <w:szCs w:val="20"/>
        </w:rPr>
        <w:t>ultinational telecommunications corporation delivering advanced mobile services, next-generation TV, high-sp</w:t>
      </w:r>
      <w:r w:rsidR="00657963">
        <w:rPr>
          <w:rFonts w:ascii="Arial" w:hAnsi="Arial" w:cs="Arial"/>
          <w:color w:val="000000"/>
          <w:sz w:val="20"/>
          <w:szCs w:val="20"/>
        </w:rPr>
        <w:t>eed i</w:t>
      </w:r>
      <w:r w:rsidR="00657963" w:rsidRPr="00657963">
        <w:rPr>
          <w:rFonts w:ascii="Arial" w:hAnsi="Arial" w:cs="Arial"/>
          <w:color w:val="000000"/>
          <w:sz w:val="20"/>
          <w:szCs w:val="20"/>
        </w:rPr>
        <w:t>nternet and smart solutions for people and businesses.</w:t>
      </w:r>
      <w:r w:rsidR="00DC7C62" w:rsidRPr="000F5418">
        <w:rPr>
          <w:rFonts w:ascii="Arial" w:hAnsi="Arial" w:cs="Arial"/>
          <w:color w:val="000000"/>
          <w:sz w:val="20"/>
          <w:szCs w:val="20"/>
        </w:rPr>
        <w:t xml:space="preserve">Sales Express is an application built for AT&amp;T customer support and sales </w:t>
      </w:r>
      <w:r w:rsidR="008662D8">
        <w:rPr>
          <w:rFonts w:ascii="Arial" w:hAnsi="Arial" w:cs="Arial"/>
          <w:color w:val="000000"/>
          <w:sz w:val="20"/>
          <w:szCs w:val="20"/>
        </w:rPr>
        <w:t>executives to manage and build sales</w:t>
      </w:r>
      <w:r w:rsidR="00DC7C62" w:rsidRPr="000F5418">
        <w:rPr>
          <w:rFonts w:ascii="Arial" w:hAnsi="Arial" w:cs="Arial"/>
          <w:color w:val="000000"/>
          <w:sz w:val="20"/>
          <w:szCs w:val="20"/>
        </w:rPr>
        <w:t>. It helps growing AT&amp;T by offering different products and services to corporates and individuals.</w:t>
      </w:r>
    </w:p>
    <w:p w:rsidR="00A52C7D" w:rsidRDefault="00A52C7D" w:rsidP="00BD3540">
      <w:pPr>
        <w:shd w:val="clear" w:color="auto" w:fill="FFFFFF"/>
        <w:jc w:val="both"/>
        <w:rPr>
          <w:rFonts w:ascii="Arial" w:hAnsi="Arial" w:cs="Arial"/>
          <w:b/>
          <w:color w:val="000000"/>
          <w:sz w:val="20"/>
          <w:szCs w:val="20"/>
        </w:rPr>
      </w:pPr>
      <w:r w:rsidRPr="00557E1C">
        <w:rPr>
          <w:rFonts w:ascii="Arial" w:hAnsi="Arial" w:cs="Arial"/>
          <w:b/>
          <w:color w:val="000000"/>
          <w:sz w:val="20"/>
          <w:szCs w:val="20"/>
        </w:rPr>
        <w:lastRenderedPageBreak/>
        <w:t>Responsibilities:</w:t>
      </w:r>
    </w:p>
    <w:p w:rsidR="00A7418F" w:rsidRPr="005338DD" w:rsidRDefault="00A7418F" w:rsidP="00A7418F">
      <w:pPr>
        <w:pStyle w:val="ListParagraph"/>
        <w:numPr>
          <w:ilvl w:val="0"/>
          <w:numId w:val="9"/>
        </w:numPr>
        <w:shd w:val="clear" w:color="auto" w:fill="FFFFFF"/>
        <w:spacing w:after="0" w:line="240" w:lineRule="auto"/>
        <w:jc w:val="both"/>
        <w:rPr>
          <w:rFonts w:ascii="Arial" w:hAnsi="Arial" w:cs="Arial"/>
          <w:color w:val="000000"/>
          <w:sz w:val="20"/>
          <w:szCs w:val="20"/>
        </w:rPr>
      </w:pPr>
      <w:r w:rsidRPr="005338DD">
        <w:rPr>
          <w:rFonts w:ascii="Arial" w:hAnsi="Arial" w:cs="Arial"/>
          <w:color w:val="000000"/>
          <w:sz w:val="20"/>
          <w:szCs w:val="20"/>
        </w:rPr>
        <w:t>Develop new features, modules that support and integrate with the existing application.</w:t>
      </w:r>
    </w:p>
    <w:p w:rsidR="00A7418F" w:rsidRPr="005338DD" w:rsidRDefault="00A7418F" w:rsidP="00A7418F">
      <w:pPr>
        <w:pStyle w:val="ListParagraph"/>
        <w:numPr>
          <w:ilvl w:val="0"/>
          <w:numId w:val="9"/>
        </w:numPr>
        <w:shd w:val="clear" w:color="auto" w:fill="FFFFFF"/>
        <w:spacing w:after="0" w:line="240" w:lineRule="auto"/>
        <w:jc w:val="both"/>
        <w:rPr>
          <w:rFonts w:ascii="Arial" w:hAnsi="Arial" w:cs="Arial"/>
          <w:color w:val="000000"/>
          <w:sz w:val="20"/>
          <w:szCs w:val="20"/>
        </w:rPr>
      </w:pPr>
      <w:r w:rsidRPr="005338DD">
        <w:rPr>
          <w:rFonts w:ascii="Arial" w:hAnsi="Arial" w:cs="Arial"/>
          <w:color w:val="000000"/>
          <w:sz w:val="20"/>
          <w:szCs w:val="20"/>
        </w:rPr>
        <w:t>Identifies root causes of issues and provide remediation strategies to resolve them.</w:t>
      </w:r>
    </w:p>
    <w:p w:rsidR="00A7418F" w:rsidRPr="005338DD" w:rsidRDefault="00A7418F" w:rsidP="00A7418F">
      <w:pPr>
        <w:pStyle w:val="ListParagraph"/>
        <w:numPr>
          <w:ilvl w:val="0"/>
          <w:numId w:val="9"/>
        </w:numPr>
        <w:shd w:val="clear" w:color="auto" w:fill="FFFFFF"/>
        <w:spacing w:after="0" w:line="240" w:lineRule="auto"/>
        <w:jc w:val="both"/>
        <w:rPr>
          <w:rFonts w:ascii="Arial" w:hAnsi="Arial" w:cs="Arial"/>
          <w:color w:val="000000"/>
          <w:sz w:val="20"/>
          <w:szCs w:val="20"/>
        </w:rPr>
      </w:pPr>
      <w:r w:rsidRPr="005338DD">
        <w:rPr>
          <w:rFonts w:ascii="Arial" w:hAnsi="Arial" w:cs="Arial"/>
          <w:color w:val="000000"/>
          <w:sz w:val="20"/>
          <w:szCs w:val="20"/>
        </w:rPr>
        <w:t>Work on different layers of the application stack including front end and backend.</w:t>
      </w:r>
    </w:p>
    <w:p w:rsidR="00A7418F" w:rsidRPr="005338DD" w:rsidRDefault="00A7418F" w:rsidP="00A7418F">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Analyz</w:t>
      </w:r>
      <w:r w:rsidRPr="005338DD">
        <w:rPr>
          <w:rFonts w:ascii="Arial" w:hAnsi="Arial" w:cs="Arial"/>
          <w:color w:val="000000"/>
          <w:sz w:val="20"/>
          <w:szCs w:val="20"/>
        </w:rPr>
        <w:t>e and fix defects raised by test teams.</w:t>
      </w:r>
    </w:p>
    <w:p w:rsidR="00A7418F" w:rsidRDefault="004D6872" w:rsidP="00A7418F">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Participate in a s</w:t>
      </w:r>
      <w:r w:rsidR="00A7418F" w:rsidRPr="005338DD">
        <w:rPr>
          <w:rFonts w:ascii="Arial" w:hAnsi="Arial" w:cs="Arial"/>
          <w:color w:val="000000"/>
          <w:sz w:val="20"/>
          <w:szCs w:val="20"/>
        </w:rPr>
        <w:t>crum/</w:t>
      </w:r>
      <w:r>
        <w:rPr>
          <w:rFonts w:ascii="Arial" w:hAnsi="Arial" w:cs="Arial"/>
          <w:color w:val="000000"/>
          <w:sz w:val="20"/>
          <w:szCs w:val="20"/>
        </w:rPr>
        <w:t>a</w:t>
      </w:r>
      <w:r w:rsidR="00A7418F" w:rsidRPr="005338DD">
        <w:rPr>
          <w:rFonts w:ascii="Arial" w:hAnsi="Arial" w:cs="Arial"/>
          <w:color w:val="000000"/>
          <w:sz w:val="20"/>
          <w:szCs w:val="20"/>
        </w:rPr>
        <w:t xml:space="preserve">gile team, attend stand-ups and estimate complexity </w:t>
      </w:r>
      <w:r w:rsidR="00A7418F">
        <w:rPr>
          <w:rFonts w:ascii="Arial" w:hAnsi="Arial" w:cs="Arial"/>
          <w:color w:val="000000"/>
          <w:sz w:val="20"/>
          <w:szCs w:val="20"/>
        </w:rPr>
        <w:t xml:space="preserve">of </w:t>
      </w:r>
      <w:r w:rsidR="00A7418F" w:rsidRPr="005338DD">
        <w:rPr>
          <w:rFonts w:ascii="Arial" w:hAnsi="Arial" w:cs="Arial"/>
          <w:color w:val="000000"/>
          <w:sz w:val="20"/>
          <w:szCs w:val="20"/>
        </w:rPr>
        <w:t>stories and tasks assigned.</w:t>
      </w:r>
    </w:p>
    <w:p w:rsidR="00A7418F" w:rsidRPr="00785835" w:rsidRDefault="00A7418F" w:rsidP="00A7418F">
      <w:pPr>
        <w:pStyle w:val="ListParagraph"/>
        <w:numPr>
          <w:ilvl w:val="0"/>
          <w:numId w:val="9"/>
        </w:numPr>
        <w:rPr>
          <w:rFonts w:ascii="Arial" w:hAnsi="Arial" w:cs="Arial"/>
          <w:color w:val="000000"/>
          <w:sz w:val="20"/>
          <w:szCs w:val="20"/>
        </w:rPr>
      </w:pPr>
      <w:r w:rsidRPr="00785835">
        <w:rPr>
          <w:rFonts w:ascii="Arial" w:hAnsi="Arial" w:cs="Arial"/>
          <w:color w:val="000000"/>
          <w:sz w:val="20"/>
          <w:szCs w:val="20"/>
        </w:rPr>
        <w:t>Collaborate with othe</w:t>
      </w:r>
      <w:r>
        <w:rPr>
          <w:rFonts w:ascii="Arial" w:hAnsi="Arial" w:cs="Arial"/>
          <w:color w:val="000000"/>
          <w:sz w:val="20"/>
          <w:szCs w:val="20"/>
        </w:rPr>
        <w:t xml:space="preserve">r parts of the technology team </w:t>
      </w:r>
      <w:r w:rsidRPr="00785835">
        <w:rPr>
          <w:rFonts w:ascii="Arial" w:hAnsi="Arial" w:cs="Arial"/>
          <w:color w:val="000000"/>
          <w:sz w:val="20"/>
          <w:szCs w:val="20"/>
        </w:rPr>
        <w:t>including product, QA etc to deliver solid product.</w:t>
      </w:r>
    </w:p>
    <w:p w:rsidR="00A7418F" w:rsidRPr="00785835" w:rsidRDefault="00A7418F" w:rsidP="00A7418F">
      <w:pPr>
        <w:pStyle w:val="ListParagraph"/>
        <w:numPr>
          <w:ilvl w:val="0"/>
          <w:numId w:val="9"/>
        </w:numPr>
        <w:rPr>
          <w:rFonts w:ascii="Arial" w:hAnsi="Arial" w:cs="Arial"/>
          <w:color w:val="000000"/>
          <w:sz w:val="20"/>
          <w:szCs w:val="20"/>
        </w:rPr>
      </w:pPr>
      <w:r w:rsidRPr="00785835">
        <w:rPr>
          <w:rFonts w:ascii="Arial" w:hAnsi="Arial" w:cs="Arial"/>
          <w:color w:val="000000"/>
          <w:sz w:val="20"/>
          <w:szCs w:val="20"/>
        </w:rPr>
        <w:t>Review changes in code and the environment to determine impacts on system</w:t>
      </w:r>
      <w:r>
        <w:rPr>
          <w:rFonts w:ascii="Arial" w:hAnsi="Arial" w:cs="Arial"/>
          <w:color w:val="000000"/>
          <w:sz w:val="20"/>
          <w:szCs w:val="20"/>
        </w:rPr>
        <w:t>.</w:t>
      </w:r>
    </w:p>
    <w:p w:rsidR="00A52C7D" w:rsidRDefault="00A52C7D" w:rsidP="00A52C7D">
      <w:pPr>
        <w:widowControl w:val="0"/>
        <w:autoSpaceDE w:val="0"/>
        <w:autoSpaceDN w:val="0"/>
        <w:adjustRightInd w:val="0"/>
        <w:spacing w:after="0" w:line="240" w:lineRule="auto"/>
        <w:ind w:right="-149"/>
        <w:jc w:val="both"/>
        <w:rPr>
          <w:rFonts w:ascii="Arial" w:hAnsi="Arial" w:cs="Arial"/>
          <w:color w:val="000000"/>
          <w:sz w:val="20"/>
          <w:szCs w:val="20"/>
        </w:rPr>
      </w:pPr>
      <w:r w:rsidRPr="00557E1C">
        <w:rPr>
          <w:rFonts w:ascii="Arial" w:hAnsi="Arial" w:cs="Arial"/>
          <w:b/>
          <w:bCs/>
          <w:color w:val="000000"/>
          <w:sz w:val="20"/>
          <w:szCs w:val="20"/>
        </w:rPr>
        <w:t>Technologies</w:t>
      </w:r>
      <w:r w:rsidRPr="00557E1C">
        <w:rPr>
          <w:rFonts w:ascii="Arial" w:hAnsi="Arial" w:cs="Arial"/>
          <w:bCs/>
          <w:color w:val="000000"/>
          <w:sz w:val="20"/>
          <w:szCs w:val="20"/>
        </w:rPr>
        <w:t xml:space="preserve">: </w:t>
      </w:r>
      <w:r w:rsidRPr="00557E1C">
        <w:rPr>
          <w:rFonts w:ascii="Arial" w:hAnsi="Arial" w:cs="Arial"/>
          <w:color w:val="000000"/>
          <w:sz w:val="20"/>
          <w:szCs w:val="20"/>
        </w:rPr>
        <w:t xml:space="preserve">Java/J2EE, Spring, </w:t>
      </w:r>
      <w:r w:rsidR="005B2784">
        <w:rPr>
          <w:rFonts w:ascii="Arial" w:hAnsi="Arial" w:cs="Arial"/>
          <w:color w:val="000000"/>
          <w:sz w:val="20"/>
          <w:szCs w:val="20"/>
        </w:rPr>
        <w:t xml:space="preserve">Hibernate, </w:t>
      </w:r>
      <w:r w:rsidRPr="00557E1C">
        <w:rPr>
          <w:rFonts w:ascii="Arial" w:hAnsi="Arial" w:cs="Arial"/>
          <w:color w:val="000000"/>
          <w:sz w:val="20"/>
          <w:szCs w:val="20"/>
        </w:rPr>
        <w:t xml:space="preserve">Web Services, </w:t>
      </w:r>
      <w:r>
        <w:rPr>
          <w:rFonts w:ascii="Arial" w:hAnsi="Arial" w:cs="Arial"/>
          <w:color w:val="000000"/>
          <w:sz w:val="20"/>
          <w:szCs w:val="20"/>
        </w:rPr>
        <w:t xml:space="preserve">SOAP, </w:t>
      </w:r>
      <w:r w:rsidR="005B2784">
        <w:rPr>
          <w:rFonts w:ascii="Arial" w:hAnsi="Arial" w:cs="Arial"/>
          <w:color w:val="000000"/>
          <w:sz w:val="20"/>
          <w:szCs w:val="20"/>
        </w:rPr>
        <w:t>Handlebars</w:t>
      </w:r>
      <w:r>
        <w:rPr>
          <w:rFonts w:ascii="Arial" w:hAnsi="Arial" w:cs="Arial"/>
          <w:color w:val="000000"/>
          <w:sz w:val="20"/>
          <w:szCs w:val="20"/>
        </w:rPr>
        <w:t xml:space="preserve">, </w:t>
      </w:r>
      <w:r w:rsidR="00856F95">
        <w:rPr>
          <w:rFonts w:ascii="Arial" w:hAnsi="Arial" w:cs="Arial"/>
          <w:color w:val="000000"/>
          <w:sz w:val="20"/>
          <w:szCs w:val="20"/>
        </w:rPr>
        <w:t>CSS, Java Script, jQuery</w:t>
      </w:r>
      <w:r w:rsidR="005B2784">
        <w:rPr>
          <w:rFonts w:ascii="Arial" w:hAnsi="Arial" w:cs="Arial"/>
          <w:color w:val="000000"/>
          <w:sz w:val="20"/>
          <w:szCs w:val="20"/>
        </w:rPr>
        <w:t>, SQL</w:t>
      </w:r>
    </w:p>
    <w:p w:rsidR="00A52C7D" w:rsidRPr="00557E1C" w:rsidRDefault="00A52C7D" w:rsidP="00A52C7D">
      <w:pPr>
        <w:widowControl w:val="0"/>
        <w:autoSpaceDE w:val="0"/>
        <w:autoSpaceDN w:val="0"/>
        <w:adjustRightInd w:val="0"/>
        <w:spacing w:after="0" w:line="240" w:lineRule="auto"/>
        <w:ind w:right="-149"/>
        <w:jc w:val="both"/>
        <w:rPr>
          <w:rFonts w:ascii="Arial" w:hAnsi="Arial" w:cs="Arial"/>
          <w:color w:val="000000"/>
          <w:sz w:val="20"/>
          <w:szCs w:val="20"/>
        </w:rPr>
      </w:pPr>
      <w:r>
        <w:rPr>
          <w:rFonts w:ascii="Arial" w:hAnsi="Arial" w:cs="Arial"/>
          <w:color w:val="000000"/>
          <w:sz w:val="20"/>
          <w:szCs w:val="20"/>
        </w:rPr>
        <w:t>----------------------------------------------------------------------------------------------------------------------------------------------</w:t>
      </w:r>
    </w:p>
    <w:p w:rsidR="00A52C7D" w:rsidRDefault="00A52C7D" w:rsidP="00E25F20">
      <w:pPr>
        <w:pStyle w:val="HTMLPreformatted"/>
        <w:jc w:val="both"/>
        <w:rPr>
          <w:rFonts w:ascii="Arial" w:hAnsi="Arial" w:cs="Arial"/>
          <w:b/>
          <w:bCs/>
          <w:color w:val="000000"/>
        </w:rPr>
      </w:pPr>
    </w:p>
    <w:p w:rsidR="00E25F20" w:rsidRDefault="00CF4CF8" w:rsidP="00E25F20">
      <w:pPr>
        <w:pStyle w:val="HTMLPreformatted"/>
        <w:jc w:val="both"/>
        <w:rPr>
          <w:rFonts w:ascii="Arial" w:hAnsi="Arial" w:cs="Arial"/>
          <w:b/>
          <w:color w:val="000000"/>
        </w:rPr>
      </w:pPr>
      <w:r w:rsidRPr="00557E1C">
        <w:rPr>
          <w:rFonts w:ascii="Arial" w:hAnsi="Arial" w:cs="Arial"/>
          <w:b/>
          <w:bCs/>
          <w:color w:val="000000"/>
        </w:rPr>
        <w:t>Project:</w:t>
      </w:r>
      <w:r w:rsidRPr="00557E1C">
        <w:rPr>
          <w:rFonts w:ascii="Arial" w:hAnsi="Arial" w:cs="Arial"/>
          <w:b/>
          <w:color w:val="000000"/>
        </w:rPr>
        <w:t> </w:t>
      </w:r>
      <w:r w:rsidR="00E25F20" w:rsidRPr="00E25F20">
        <w:rPr>
          <w:rFonts w:ascii="Arial" w:hAnsi="Arial" w:cs="Arial"/>
          <w:b/>
          <w:color w:val="000000"/>
        </w:rPr>
        <w:t>NextGen Digital Platform</w:t>
      </w:r>
    </w:p>
    <w:p w:rsidR="00CF4CF8" w:rsidRDefault="00CF4CF8" w:rsidP="00B015A0">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608"/>
          <w:tab w:val="left" w:pos="3912"/>
          <w:tab w:val="left" w:pos="5216"/>
        </w:tabs>
        <w:jc w:val="both"/>
        <w:rPr>
          <w:rFonts w:ascii="Arial" w:hAnsi="Arial" w:cs="Arial"/>
          <w:b/>
          <w:color w:val="000000"/>
        </w:rPr>
      </w:pPr>
      <w:r w:rsidRPr="00557E1C">
        <w:rPr>
          <w:rFonts w:ascii="Arial" w:hAnsi="Arial" w:cs="Arial"/>
          <w:b/>
          <w:bCs/>
          <w:color w:val="000000"/>
        </w:rPr>
        <w:t xml:space="preserve">Client: </w:t>
      </w:r>
      <w:r w:rsidR="00886601">
        <w:rPr>
          <w:rFonts w:ascii="Arial" w:hAnsi="Arial" w:cs="Arial"/>
          <w:b/>
          <w:color w:val="000000"/>
        </w:rPr>
        <w:t>White Fence</w:t>
      </w:r>
      <w:r w:rsidR="00B015A0">
        <w:rPr>
          <w:rFonts w:ascii="Arial" w:hAnsi="Arial" w:cs="Arial"/>
          <w:b/>
          <w:color w:val="000000"/>
        </w:rPr>
        <w:tab/>
      </w:r>
      <w:r w:rsidR="00B015A0">
        <w:rPr>
          <w:rFonts w:ascii="Arial" w:hAnsi="Arial" w:cs="Arial"/>
          <w:b/>
          <w:color w:val="000000"/>
        </w:rPr>
        <w:tab/>
      </w:r>
      <w:r w:rsidR="00B015A0">
        <w:rPr>
          <w:rFonts w:ascii="Arial" w:hAnsi="Arial" w:cs="Arial"/>
          <w:b/>
          <w:color w:val="000000"/>
        </w:rPr>
        <w:tab/>
      </w:r>
      <w:r w:rsidR="00B015A0">
        <w:rPr>
          <w:rFonts w:ascii="Arial" w:hAnsi="Arial" w:cs="Arial"/>
          <w:b/>
          <w:color w:val="000000"/>
        </w:rPr>
        <w:tab/>
      </w:r>
    </w:p>
    <w:p w:rsidR="00AD6AAA" w:rsidRPr="00557E1C" w:rsidRDefault="00AD6AAA" w:rsidP="00E25F20">
      <w:pPr>
        <w:pStyle w:val="HTMLPreformatted"/>
        <w:jc w:val="both"/>
        <w:rPr>
          <w:rFonts w:ascii="Arial" w:hAnsi="Arial" w:cs="Arial"/>
          <w:b/>
          <w:color w:val="000000"/>
        </w:rPr>
      </w:pPr>
    </w:p>
    <w:p w:rsidR="00CF4CF8" w:rsidRDefault="00CF4CF8" w:rsidP="00CF4CF8">
      <w:pPr>
        <w:shd w:val="clear" w:color="auto" w:fill="FFFFFF"/>
        <w:jc w:val="both"/>
        <w:rPr>
          <w:rFonts w:ascii="Arial" w:hAnsi="Arial" w:cs="Arial"/>
          <w:color w:val="000000"/>
          <w:sz w:val="20"/>
          <w:szCs w:val="20"/>
        </w:rPr>
      </w:pPr>
      <w:r w:rsidRPr="00557E1C">
        <w:rPr>
          <w:rFonts w:ascii="Arial" w:hAnsi="Arial" w:cs="Arial"/>
          <w:b/>
          <w:color w:val="000000"/>
          <w:sz w:val="20"/>
          <w:szCs w:val="20"/>
        </w:rPr>
        <w:t>Description</w:t>
      </w:r>
      <w:r w:rsidRPr="00557E1C">
        <w:rPr>
          <w:rFonts w:ascii="Arial" w:hAnsi="Arial" w:cs="Arial"/>
          <w:color w:val="000000"/>
          <w:sz w:val="20"/>
          <w:szCs w:val="20"/>
        </w:rPr>
        <w:t xml:space="preserve">: </w:t>
      </w:r>
      <w:r w:rsidR="00CE04C6" w:rsidRPr="00CE04C6">
        <w:rPr>
          <w:rFonts w:ascii="Arial" w:hAnsi="Arial" w:cs="Arial"/>
          <w:color w:val="000000"/>
          <w:sz w:val="20"/>
          <w:szCs w:val="20"/>
        </w:rPr>
        <w:t xml:space="preserve">WhiteFence is a free service that helps people who are moving or looking to find the best deals on phone, </w:t>
      </w:r>
      <w:r w:rsidR="00CE04C6">
        <w:rPr>
          <w:rFonts w:ascii="Arial" w:hAnsi="Arial" w:cs="Arial"/>
          <w:color w:val="000000"/>
          <w:sz w:val="20"/>
          <w:szCs w:val="20"/>
        </w:rPr>
        <w:t>i</w:t>
      </w:r>
      <w:r w:rsidR="00CE04C6" w:rsidRPr="00CE04C6">
        <w:rPr>
          <w:rFonts w:ascii="Arial" w:hAnsi="Arial" w:cs="Arial"/>
          <w:color w:val="000000"/>
          <w:sz w:val="20"/>
          <w:szCs w:val="20"/>
        </w:rPr>
        <w:t>nternet, television, electricity, natural gas and other home services. By simply entering a street address into the site, people looking to save money or start new service can find the most comprehensive list of plans available for their specific address from over 400 nationally recognized partners. As a trusted home service shopping source for 24 million people annually, WhiteFence makes it easy to establish service directly on the site in a few simple steps.</w:t>
      </w:r>
    </w:p>
    <w:p w:rsidR="00021955" w:rsidRDefault="00CF4CF8" w:rsidP="00021955">
      <w:pPr>
        <w:widowControl w:val="0"/>
        <w:autoSpaceDE w:val="0"/>
        <w:autoSpaceDN w:val="0"/>
        <w:adjustRightInd w:val="0"/>
        <w:spacing w:after="0" w:line="240" w:lineRule="auto"/>
        <w:ind w:right="-149"/>
        <w:jc w:val="both"/>
        <w:rPr>
          <w:rFonts w:ascii="Arial" w:hAnsi="Arial" w:cs="Arial"/>
          <w:b/>
          <w:color w:val="000000"/>
          <w:sz w:val="20"/>
          <w:szCs w:val="20"/>
        </w:rPr>
      </w:pPr>
      <w:r w:rsidRPr="00557E1C">
        <w:rPr>
          <w:rFonts w:ascii="Arial" w:hAnsi="Arial" w:cs="Arial"/>
          <w:b/>
          <w:color w:val="000000"/>
          <w:sz w:val="20"/>
          <w:szCs w:val="20"/>
        </w:rPr>
        <w:t>Responsibilities:</w:t>
      </w:r>
    </w:p>
    <w:p w:rsidR="00021955" w:rsidRDefault="00021955" w:rsidP="00021955">
      <w:pPr>
        <w:widowControl w:val="0"/>
        <w:autoSpaceDE w:val="0"/>
        <w:autoSpaceDN w:val="0"/>
        <w:adjustRightInd w:val="0"/>
        <w:spacing w:after="0" w:line="240" w:lineRule="auto"/>
        <w:ind w:right="-149"/>
        <w:jc w:val="both"/>
        <w:rPr>
          <w:rFonts w:ascii="Arial" w:hAnsi="Arial" w:cs="Arial"/>
          <w:b/>
          <w:color w:val="000000"/>
          <w:sz w:val="20"/>
          <w:szCs w:val="20"/>
        </w:rPr>
      </w:pPr>
    </w:p>
    <w:p w:rsidR="00021955" w:rsidRPr="002828F9" w:rsidRDefault="00021955" w:rsidP="00021955">
      <w:pPr>
        <w:pStyle w:val="ListParagraph"/>
        <w:numPr>
          <w:ilvl w:val="0"/>
          <w:numId w:val="9"/>
        </w:numPr>
        <w:shd w:val="clear" w:color="auto" w:fill="FFFFFF"/>
        <w:spacing w:after="0" w:line="240" w:lineRule="auto"/>
        <w:jc w:val="both"/>
        <w:rPr>
          <w:rFonts w:ascii="Arial" w:hAnsi="Arial" w:cs="Arial"/>
          <w:b/>
          <w:bCs/>
          <w:color w:val="000000"/>
        </w:rPr>
      </w:pPr>
      <w:r>
        <w:rPr>
          <w:rFonts w:ascii="Arial" w:hAnsi="Arial" w:cs="Arial"/>
          <w:color w:val="000000"/>
          <w:sz w:val="20"/>
          <w:szCs w:val="20"/>
        </w:rPr>
        <w:t>Involved in c</w:t>
      </w:r>
      <w:r w:rsidRPr="002828F9">
        <w:rPr>
          <w:rFonts w:ascii="Arial" w:hAnsi="Arial" w:cs="Arial"/>
          <w:color w:val="000000"/>
          <w:sz w:val="20"/>
          <w:szCs w:val="20"/>
        </w:rPr>
        <w:t xml:space="preserve">oding, </w:t>
      </w:r>
      <w:r>
        <w:rPr>
          <w:rFonts w:ascii="Arial" w:hAnsi="Arial" w:cs="Arial"/>
          <w:color w:val="000000"/>
          <w:sz w:val="20"/>
          <w:szCs w:val="20"/>
        </w:rPr>
        <w:t>development and designing a</w:t>
      </w:r>
      <w:r w:rsidRPr="002828F9">
        <w:rPr>
          <w:rFonts w:ascii="Arial" w:hAnsi="Arial" w:cs="Arial"/>
          <w:color w:val="000000"/>
          <w:sz w:val="20"/>
          <w:szCs w:val="20"/>
        </w:rPr>
        <w:t>ctivities.</w:t>
      </w:r>
    </w:p>
    <w:p w:rsidR="00021955" w:rsidRPr="002828F9" w:rsidRDefault="00021955" w:rsidP="00021955">
      <w:pPr>
        <w:pStyle w:val="ListParagraph"/>
        <w:numPr>
          <w:ilvl w:val="0"/>
          <w:numId w:val="9"/>
        </w:numPr>
        <w:shd w:val="clear" w:color="auto" w:fill="FFFFFF"/>
        <w:spacing w:after="0" w:line="240" w:lineRule="auto"/>
        <w:jc w:val="both"/>
        <w:rPr>
          <w:rFonts w:ascii="Arial" w:hAnsi="Arial" w:cs="Arial"/>
          <w:color w:val="000000"/>
          <w:sz w:val="20"/>
          <w:szCs w:val="20"/>
        </w:rPr>
      </w:pPr>
      <w:r w:rsidRPr="002828F9">
        <w:rPr>
          <w:rFonts w:ascii="Arial" w:hAnsi="Arial" w:cs="Arial"/>
          <w:color w:val="000000"/>
          <w:sz w:val="20"/>
          <w:szCs w:val="20"/>
        </w:rPr>
        <w:t>Involved in handling software quality assurance activities of code release.</w:t>
      </w:r>
    </w:p>
    <w:p w:rsidR="00021955" w:rsidRDefault="00021955" w:rsidP="00021955">
      <w:pPr>
        <w:pStyle w:val="ListParagraph"/>
        <w:numPr>
          <w:ilvl w:val="0"/>
          <w:numId w:val="9"/>
        </w:numPr>
        <w:shd w:val="clear" w:color="auto" w:fill="FFFFFF"/>
        <w:spacing w:after="0" w:line="240" w:lineRule="auto"/>
        <w:jc w:val="both"/>
        <w:rPr>
          <w:rFonts w:ascii="Arial" w:hAnsi="Arial" w:cs="Arial"/>
          <w:color w:val="000000"/>
          <w:sz w:val="20"/>
          <w:szCs w:val="20"/>
        </w:rPr>
      </w:pPr>
      <w:r w:rsidRPr="00D71B37">
        <w:rPr>
          <w:rFonts w:ascii="Arial" w:hAnsi="Arial" w:cs="Arial"/>
          <w:color w:val="000000"/>
          <w:sz w:val="20"/>
          <w:szCs w:val="20"/>
        </w:rPr>
        <w:t xml:space="preserve">Analyze and work on various change requests raised by the client and modify the code </w:t>
      </w:r>
      <w:r>
        <w:rPr>
          <w:rFonts w:ascii="Arial" w:hAnsi="Arial" w:cs="Arial"/>
          <w:color w:val="000000"/>
          <w:sz w:val="20"/>
          <w:szCs w:val="20"/>
        </w:rPr>
        <w:t>accordingly.</w:t>
      </w:r>
    </w:p>
    <w:p w:rsidR="00021955" w:rsidRPr="00D71B37" w:rsidRDefault="00021955" w:rsidP="00021955">
      <w:pPr>
        <w:pStyle w:val="ListParagraph"/>
        <w:numPr>
          <w:ilvl w:val="0"/>
          <w:numId w:val="9"/>
        </w:numPr>
        <w:shd w:val="clear" w:color="auto" w:fill="FFFFFF"/>
        <w:spacing w:after="0" w:line="240" w:lineRule="auto"/>
        <w:jc w:val="both"/>
        <w:rPr>
          <w:rFonts w:ascii="Arial" w:hAnsi="Arial" w:cs="Arial"/>
          <w:color w:val="000000"/>
          <w:sz w:val="20"/>
          <w:szCs w:val="20"/>
        </w:rPr>
      </w:pPr>
      <w:r w:rsidRPr="00D71B37">
        <w:rPr>
          <w:rFonts w:ascii="Arial" w:hAnsi="Arial" w:cs="Arial"/>
          <w:color w:val="000000"/>
          <w:sz w:val="20"/>
          <w:szCs w:val="20"/>
        </w:rPr>
        <w:t>Interacting with the clients for understanding the requirements and performing the required tasks.</w:t>
      </w:r>
    </w:p>
    <w:p w:rsidR="00913A21" w:rsidRPr="00785835" w:rsidRDefault="00913A21" w:rsidP="00913A21">
      <w:pPr>
        <w:pStyle w:val="ListParagraph"/>
        <w:numPr>
          <w:ilvl w:val="0"/>
          <w:numId w:val="9"/>
        </w:numPr>
        <w:rPr>
          <w:rFonts w:ascii="Arial" w:hAnsi="Arial" w:cs="Arial"/>
          <w:color w:val="000000"/>
          <w:sz w:val="20"/>
          <w:szCs w:val="20"/>
        </w:rPr>
      </w:pPr>
      <w:r w:rsidRPr="00785835">
        <w:rPr>
          <w:rFonts w:ascii="Arial" w:hAnsi="Arial" w:cs="Arial"/>
          <w:color w:val="000000"/>
          <w:sz w:val="20"/>
          <w:szCs w:val="20"/>
        </w:rPr>
        <w:t>Identifying performance bottlenecks and issues in source code and compiled code</w:t>
      </w:r>
      <w:r>
        <w:rPr>
          <w:rFonts w:ascii="Arial" w:hAnsi="Arial" w:cs="Arial"/>
          <w:color w:val="000000"/>
          <w:sz w:val="20"/>
          <w:szCs w:val="20"/>
        </w:rPr>
        <w:t>.</w:t>
      </w:r>
    </w:p>
    <w:p w:rsidR="00295F79" w:rsidRDefault="00295F79" w:rsidP="00295F79">
      <w:pPr>
        <w:widowControl w:val="0"/>
        <w:autoSpaceDE w:val="0"/>
        <w:autoSpaceDN w:val="0"/>
        <w:adjustRightInd w:val="0"/>
        <w:spacing w:after="0" w:line="240" w:lineRule="auto"/>
        <w:ind w:right="-149"/>
        <w:jc w:val="both"/>
        <w:rPr>
          <w:rFonts w:ascii="Arial" w:hAnsi="Arial" w:cs="Arial"/>
          <w:color w:val="000000"/>
          <w:sz w:val="20"/>
          <w:szCs w:val="20"/>
        </w:rPr>
      </w:pPr>
      <w:r w:rsidRPr="00557E1C">
        <w:rPr>
          <w:rFonts w:ascii="Arial" w:hAnsi="Arial" w:cs="Arial"/>
          <w:b/>
          <w:bCs/>
          <w:color w:val="000000"/>
          <w:sz w:val="20"/>
          <w:szCs w:val="20"/>
        </w:rPr>
        <w:t>Technologies</w:t>
      </w:r>
      <w:r w:rsidRPr="00557E1C">
        <w:rPr>
          <w:rFonts w:ascii="Arial" w:hAnsi="Arial" w:cs="Arial"/>
          <w:bCs/>
          <w:color w:val="000000"/>
          <w:sz w:val="20"/>
          <w:szCs w:val="20"/>
        </w:rPr>
        <w:t xml:space="preserve">: </w:t>
      </w:r>
      <w:r w:rsidRPr="00557E1C">
        <w:rPr>
          <w:rFonts w:ascii="Arial" w:hAnsi="Arial" w:cs="Arial"/>
          <w:color w:val="000000"/>
          <w:sz w:val="20"/>
          <w:szCs w:val="20"/>
        </w:rPr>
        <w:t xml:space="preserve">Java/J2EE, Spring, </w:t>
      </w:r>
      <w:r>
        <w:rPr>
          <w:rFonts w:ascii="Arial" w:hAnsi="Arial" w:cs="Arial"/>
          <w:color w:val="000000"/>
          <w:sz w:val="20"/>
          <w:szCs w:val="20"/>
        </w:rPr>
        <w:t xml:space="preserve">Hybris, </w:t>
      </w:r>
      <w:r w:rsidRPr="00557E1C">
        <w:rPr>
          <w:rFonts w:ascii="Arial" w:hAnsi="Arial" w:cs="Arial"/>
          <w:color w:val="000000"/>
          <w:sz w:val="20"/>
          <w:szCs w:val="20"/>
        </w:rPr>
        <w:t xml:space="preserve">Web Services, </w:t>
      </w:r>
      <w:r>
        <w:rPr>
          <w:rFonts w:ascii="Arial" w:hAnsi="Arial" w:cs="Arial"/>
          <w:color w:val="000000"/>
          <w:sz w:val="20"/>
          <w:szCs w:val="20"/>
        </w:rPr>
        <w:t>SOAP, XSD, XML, HTML, CSS, Java Script, jQuery, Easy UI, SQL, Flexible Search Queries, Tomcat</w:t>
      </w:r>
    </w:p>
    <w:p w:rsidR="00DA0034" w:rsidRPr="00557E1C" w:rsidRDefault="00DA0034" w:rsidP="00295F79">
      <w:pPr>
        <w:widowControl w:val="0"/>
        <w:autoSpaceDE w:val="0"/>
        <w:autoSpaceDN w:val="0"/>
        <w:adjustRightInd w:val="0"/>
        <w:spacing w:after="0" w:line="240" w:lineRule="auto"/>
        <w:ind w:right="-149"/>
        <w:jc w:val="both"/>
        <w:rPr>
          <w:rFonts w:ascii="Arial" w:hAnsi="Arial" w:cs="Arial"/>
          <w:color w:val="000000"/>
          <w:sz w:val="20"/>
          <w:szCs w:val="20"/>
        </w:rPr>
      </w:pPr>
      <w:r>
        <w:rPr>
          <w:rFonts w:ascii="Arial" w:hAnsi="Arial" w:cs="Arial"/>
          <w:color w:val="000000"/>
          <w:sz w:val="20"/>
          <w:szCs w:val="20"/>
        </w:rPr>
        <w:t>----------------------------------------------------------------------------------------------------------------------------------------------</w:t>
      </w:r>
    </w:p>
    <w:p w:rsidR="00CF4CF8" w:rsidRDefault="00CF4CF8" w:rsidP="003A6811">
      <w:pPr>
        <w:pStyle w:val="HTMLPreformatted"/>
        <w:jc w:val="both"/>
        <w:rPr>
          <w:rFonts w:ascii="Arial" w:hAnsi="Arial" w:cs="Arial"/>
          <w:b/>
          <w:bCs/>
          <w:color w:val="000000"/>
        </w:rPr>
      </w:pPr>
    </w:p>
    <w:p w:rsidR="00D62D37" w:rsidRPr="00557E1C" w:rsidRDefault="00D62D37" w:rsidP="003A6811">
      <w:pPr>
        <w:pStyle w:val="HTMLPreformatted"/>
        <w:jc w:val="both"/>
        <w:rPr>
          <w:rFonts w:ascii="Arial" w:hAnsi="Arial" w:cs="Arial"/>
          <w:b/>
          <w:bCs/>
          <w:color w:val="000000"/>
          <w:lang w:val="en-US"/>
        </w:rPr>
      </w:pPr>
      <w:r w:rsidRPr="00557E1C">
        <w:rPr>
          <w:rFonts w:ascii="Arial" w:hAnsi="Arial" w:cs="Arial"/>
          <w:b/>
          <w:bCs/>
          <w:color w:val="000000"/>
        </w:rPr>
        <w:t>Project:</w:t>
      </w:r>
      <w:r w:rsidRPr="00557E1C">
        <w:rPr>
          <w:rFonts w:ascii="Arial" w:hAnsi="Arial" w:cs="Arial"/>
          <w:b/>
          <w:color w:val="000000"/>
        </w:rPr>
        <w:t> </w:t>
      </w:r>
      <w:r w:rsidR="007408E2">
        <w:rPr>
          <w:rFonts w:ascii="Arial" w:hAnsi="Arial" w:cs="Arial"/>
          <w:b/>
          <w:color w:val="000000"/>
        </w:rPr>
        <w:t>Accord</w:t>
      </w:r>
    </w:p>
    <w:p w:rsidR="00D62D37" w:rsidRDefault="00CC74D9" w:rsidP="003A6811">
      <w:pPr>
        <w:widowControl w:val="0"/>
        <w:autoSpaceDE w:val="0"/>
        <w:autoSpaceDN w:val="0"/>
        <w:adjustRightInd w:val="0"/>
        <w:spacing w:after="0" w:line="240" w:lineRule="auto"/>
        <w:ind w:right="-149"/>
        <w:jc w:val="both"/>
        <w:rPr>
          <w:rFonts w:ascii="Arial" w:hAnsi="Arial" w:cs="Arial"/>
          <w:b/>
          <w:color w:val="000000"/>
          <w:sz w:val="20"/>
          <w:szCs w:val="20"/>
        </w:rPr>
      </w:pPr>
      <w:r w:rsidRPr="00557E1C">
        <w:rPr>
          <w:rFonts w:ascii="Arial" w:hAnsi="Arial" w:cs="Arial"/>
          <w:b/>
          <w:bCs/>
          <w:color w:val="000000"/>
          <w:sz w:val="20"/>
          <w:szCs w:val="20"/>
        </w:rPr>
        <w:t>Client</w:t>
      </w:r>
      <w:r w:rsidR="00D62D37" w:rsidRPr="00557E1C">
        <w:rPr>
          <w:rFonts w:ascii="Arial" w:hAnsi="Arial" w:cs="Arial"/>
          <w:b/>
          <w:bCs/>
          <w:color w:val="000000"/>
          <w:sz w:val="20"/>
          <w:szCs w:val="20"/>
        </w:rPr>
        <w:t xml:space="preserve">: </w:t>
      </w:r>
      <w:r w:rsidR="007408E2">
        <w:rPr>
          <w:rFonts w:ascii="Arial" w:hAnsi="Arial" w:cs="Arial"/>
          <w:b/>
          <w:color w:val="000000"/>
          <w:sz w:val="20"/>
          <w:szCs w:val="20"/>
        </w:rPr>
        <w:t>AllConnect</w:t>
      </w:r>
    </w:p>
    <w:p w:rsidR="00AD6AAA" w:rsidRPr="00557E1C" w:rsidRDefault="00AD6AAA" w:rsidP="003A6811">
      <w:pPr>
        <w:widowControl w:val="0"/>
        <w:autoSpaceDE w:val="0"/>
        <w:autoSpaceDN w:val="0"/>
        <w:adjustRightInd w:val="0"/>
        <w:spacing w:after="0" w:line="240" w:lineRule="auto"/>
        <w:ind w:right="-149"/>
        <w:jc w:val="both"/>
        <w:rPr>
          <w:rFonts w:ascii="Arial" w:hAnsi="Arial" w:cs="Arial"/>
          <w:b/>
          <w:color w:val="000000"/>
          <w:sz w:val="20"/>
          <w:szCs w:val="20"/>
        </w:rPr>
      </w:pPr>
    </w:p>
    <w:p w:rsidR="00E74B0C" w:rsidRDefault="007427D6" w:rsidP="00E74B0C">
      <w:pPr>
        <w:shd w:val="clear" w:color="auto" w:fill="FFFFFF"/>
        <w:jc w:val="both"/>
        <w:rPr>
          <w:rFonts w:ascii="Arial" w:hAnsi="Arial" w:cs="Arial"/>
          <w:color w:val="000000"/>
          <w:sz w:val="20"/>
          <w:szCs w:val="20"/>
        </w:rPr>
      </w:pPr>
      <w:r w:rsidRPr="00557E1C">
        <w:rPr>
          <w:rFonts w:ascii="Arial" w:hAnsi="Arial" w:cs="Arial"/>
          <w:b/>
          <w:color w:val="000000"/>
          <w:sz w:val="20"/>
          <w:szCs w:val="20"/>
        </w:rPr>
        <w:t>Description</w:t>
      </w:r>
      <w:r w:rsidRPr="00557E1C">
        <w:rPr>
          <w:rFonts w:ascii="Arial" w:hAnsi="Arial" w:cs="Arial"/>
          <w:color w:val="000000"/>
          <w:sz w:val="20"/>
          <w:szCs w:val="20"/>
        </w:rPr>
        <w:t xml:space="preserve">: </w:t>
      </w:r>
      <w:r w:rsidR="00E74B0C" w:rsidRPr="00E74B0C">
        <w:rPr>
          <w:rFonts w:ascii="Arial" w:hAnsi="Arial" w:cs="Arial"/>
          <w:color w:val="000000"/>
          <w:sz w:val="20"/>
          <w:szCs w:val="20"/>
        </w:rPr>
        <w:t>Allconnect partners with many service providers for selling of their products. The accord is the sales and ordering system used by call center agents for selling products of service providers. It integrates with service providers in real time using web services which helps in agents sell in real time.</w:t>
      </w:r>
    </w:p>
    <w:p w:rsidR="007427D6" w:rsidRPr="00557E1C" w:rsidRDefault="007427D6" w:rsidP="00E74B0C">
      <w:pPr>
        <w:shd w:val="clear" w:color="auto" w:fill="FFFFFF"/>
        <w:jc w:val="both"/>
        <w:rPr>
          <w:rFonts w:ascii="Arial" w:hAnsi="Arial" w:cs="Arial"/>
          <w:b/>
          <w:color w:val="000000"/>
          <w:sz w:val="20"/>
          <w:szCs w:val="20"/>
        </w:rPr>
      </w:pPr>
      <w:r w:rsidRPr="00557E1C">
        <w:rPr>
          <w:rFonts w:ascii="Arial" w:hAnsi="Arial" w:cs="Arial"/>
          <w:b/>
          <w:color w:val="000000"/>
          <w:sz w:val="20"/>
          <w:szCs w:val="20"/>
        </w:rPr>
        <w:t>Responsibilities:</w:t>
      </w:r>
    </w:p>
    <w:p w:rsidR="009F2BDA" w:rsidRDefault="009F2BDA"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Invloved in doing </w:t>
      </w:r>
      <w:r w:rsidR="00A354AB">
        <w:rPr>
          <w:rFonts w:ascii="Arial" w:hAnsi="Arial" w:cs="Arial"/>
          <w:color w:val="000000"/>
          <w:sz w:val="20"/>
          <w:szCs w:val="20"/>
        </w:rPr>
        <w:t xml:space="preserve">an </w:t>
      </w:r>
      <w:r>
        <w:rPr>
          <w:rFonts w:ascii="Arial" w:hAnsi="Arial" w:cs="Arial"/>
          <w:color w:val="000000"/>
          <w:sz w:val="20"/>
          <w:szCs w:val="20"/>
        </w:rPr>
        <w:t xml:space="preserve">impact analysis of web service changes at </w:t>
      </w:r>
      <w:r w:rsidR="00A354AB">
        <w:rPr>
          <w:rFonts w:ascii="Arial" w:hAnsi="Arial" w:cs="Arial"/>
          <w:color w:val="000000"/>
          <w:sz w:val="20"/>
          <w:szCs w:val="20"/>
        </w:rPr>
        <w:t xml:space="preserve">a </w:t>
      </w:r>
      <w:r>
        <w:rPr>
          <w:rFonts w:ascii="Arial" w:hAnsi="Arial" w:cs="Arial"/>
          <w:color w:val="000000"/>
          <w:sz w:val="20"/>
          <w:szCs w:val="20"/>
        </w:rPr>
        <w:t>service provider.</w:t>
      </w:r>
    </w:p>
    <w:p w:rsidR="00B31437" w:rsidRDefault="000E06EC"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 xml:space="preserve">Involved in </w:t>
      </w:r>
      <w:r w:rsidR="009F2BDA">
        <w:rPr>
          <w:rFonts w:ascii="Arial" w:hAnsi="Arial" w:cs="Arial"/>
          <w:color w:val="000000"/>
          <w:sz w:val="20"/>
          <w:szCs w:val="20"/>
        </w:rPr>
        <w:t>analyzing WSDL and finding code changes to use the updated web service.</w:t>
      </w:r>
    </w:p>
    <w:p w:rsidR="009F2BDA" w:rsidRPr="00557E1C" w:rsidRDefault="009F2BDA"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 xml:space="preserve">Involved in </w:t>
      </w:r>
      <w:r w:rsidR="00A354AB">
        <w:rPr>
          <w:rFonts w:ascii="Arial" w:hAnsi="Arial" w:cs="Arial"/>
          <w:color w:val="000000"/>
          <w:sz w:val="20"/>
          <w:szCs w:val="20"/>
        </w:rPr>
        <w:t xml:space="preserve">the </w:t>
      </w:r>
      <w:r>
        <w:rPr>
          <w:rFonts w:ascii="Arial" w:hAnsi="Arial" w:cs="Arial"/>
          <w:color w:val="000000"/>
          <w:sz w:val="20"/>
          <w:szCs w:val="20"/>
        </w:rPr>
        <w:t>development of GUI and business logic for new product features.</w:t>
      </w:r>
    </w:p>
    <w:p w:rsidR="003A6811" w:rsidRPr="00557E1C" w:rsidRDefault="009F2BDA"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SoapUI tests</w:t>
      </w:r>
      <w:r w:rsidR="003A6811" w:rsidRPr="00557E1C">
        <w:rPr>
          <w:rFonts w:ascii="Arial" w:hAnsi="Arial" w:cs="Arial"/>
          <w:color w:val="000000"/>
          <w:sz w:val="20"/>
          <w:szCs w:val="20"/>
        </w:rPr>
        <w:t xml:space="preserve"> and functional tests for the new functionality</w:t>
      </w:r>
      <w:r w:rsidR="00AD50B7" w:rsidRPr="00557E1C">
        <w:rPr>
          <w:rFonts w:ascii="Arial" w:hAnsi="Arial" w:cs="Arial"/>
          <w:color w:val="000000"/>
          <w:sz w:val="20"/>
          <w:szCs w:val="20"/>
        </w:rPr>
        <w:t>.</w:t>
      </w:r>
    </w:p>
    <w:p w:rsidR="003A6811" w:rsidRDefault="003A6811"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 xml:space="preserve">Troubleshooting and correcting </w:t>
      </w:r>
      <w:r w:rsidR="009F2BDA">
        <w:rPr>
          <w:rFonts w:ascii="Arial" w:hAnsi="Arial" w:cs="Arial"/>
          <w:color w:val="000000"/>
          <w:sz w:val="20"/>
          <w:szCs w:val="20"/>
        </w:rPr>
        <w:t xml:space="preserve">issues reported by </w:t>
      </w:r>
      <w:r w:rsidR="00A354AB">
        <w:rPr>
          <w:rFonts w:ascii="Arial" w:hAnsi="Arial" w:cs="Arial"/>
          <w:color w:val="000000"/>
          <w:sz w:val="20"/>
          <w:szCs w:val="20"/>
        </w:rPr>
        <w:t xml:space="preserve">the </w:t>
      </w:r>
      <w:r w:rsidR="009F2BDA">
        <w:rPr>
          <w:rFonts w:ascii="Arial" w:hAnsi="Arial" w:cs="Arial"/>
          <w:color w:val="000000"/>
          <w:sz w:val="20"/>
          <w:szCs w:val="20"/>
        </w:rPr>
        <w:t>business</w:t>
      </w:r>
      <w:r w:rsidR="00AD50B7" w:rsidRPr="00557E1C">
        <w:rPr>
          <w:rFonts w:ascii="Arial" w:hAnsi="Arial" w:cs="Arial"/>
          <w:color w:val="000000"/>
          <w:sz w:val="20"/>
          <w:szCs w:val="20"/>
        </w:rPr>
        <w:t>.</w:t>
      </w:r>
    </w:p>
    <w:p w:rsidR="007926F0" w:rsidRPr="00557E1C" w:rsidRDefault="001E73EE" w:rsidP="00557E1C">
      <w:pPr>
        <w:pStyle w:val="ListParagraph"/>
        <w:numPr>
          <w:ilvl w:val="0"/>
          <w:numId w:val="9"/>
        </w:numPr>
        <w:shd w:val="clear" w:color="auto" w:fill="FFFFFF"/>
        <w:spacing w:after="0" w:line="240" w:lineRule="auto"/>
        <w:jc w:val="both"/>
        <w:rPr>
          <w:rFonts w:ascii="Arial" w:hAnsi="Arial" w:cs="Arial"/>
          <w:color w:val="000000"/>
          <w:sz w:val="20"/>
          <w:szCs w:val="20"/>
        </w:rPr>
      </w:pPr>
      <w:r>
        <w:rPr>
          <w:rFonts w:ascii="Arial" w:hAnsi="Arial" w:cs="Arial"/>
          <w:color w:val="000000"/>
          <w:sz w:val="20"/>
          <w:szCs w:val="20"/>
        </w:rPr>
        <w:t>Preparing SQL queries for data changes, release notes for QA builds</w:t>
      </w:r>
      <w:r w:rsidR="007926F0">
        <w:rPr>
          <w:rFonts w:ascii="Arial" w:hAnsi="Arial" w:cs="Arial"/>
          <w:color w:val="000000"/>
          <w:sz w:val="20"/>
          <w:szCs w:val="20"/>
        </w:rPr>
        <w:t>.</w:t>
      </w:r>
    </w:p>
    <w:p w:rsidR="00557E1C" w:rsidRDefault="00557E1C" w:rsidP="00557E1C">
      <w:pPr>
        <w:widowControl w:val="0"/>
        <w:autoSpaceDE w:val="0"/>
        <w:autoSpaceDN w:val="0"/>
        <w:adjustRightInd w:val="0"/>
        <w:spacing w:after="0" w:line="240" w:lineRule="auto"/>
        <w:ind w:right="-149"/>
        <w:jc w:val="both"/>
        <w:rPr>
          <w:rFonts w:ascii="Arial" w:hAnsi="Arial" w:cs="Arial"/>
          <w:bCs/>
          <w:color w:val="000000"/>
          <w:sz w:val="20"/>
          <w:szCs w:val="20"/>
        </w:rPr>
      </w:pPr>
    </w:p>
    <w:p w:rsidR="00A8719E" w:rsidRDefault="00557E1C" w:rsidP="00A8719E">
      <w:pPr>
        <w:widowControl w:val="0"/>
        <w:autoSpaceDE w:val="0"/>
        <w:autoSpaceDN w:val="0"/>
        <w:adjustRightInd w:val="0"/>
        <w:spacing w:after="0" w:line="240" w:lineRule="auto"/>
        <w:ind w:right="-149"/>
        <w:jc w:val="both"/>
        <w:rPr>
          <w:rFonts w:ascii="Arial" w:hAnsi="Arial" w:cs="Arial"/>
          <w:color w:val="000000"/>
          <w:sz w:val="20"/>
          <w:szCs w:val="20"/>
        </w:rPr>
      </w:pPr>
      <w:r w:rsidRPr="00557E1C">
        <w:rPr>
          <w:rFonts w:ascii="Arial" w:hAnsi="Arial" w:cs="Arial"/>
          <w:b/>
          <w:bCs/>
          <w:color w:val="000000"/>
          <w:sz w:val="20"/>
          <w:szCs w:val="20"/>
        </w:rPr>
        <w:t>Technologies</w:t>
      </w:r>
      <w:r w:rsidRPr="00557E1C">
        <w:rPr>
          <w:rFonts w:ascii="Arial" w:hAnsi="Arial" w:cs="Arial"/>
          <w:bCs/>
          <w:color w:val="000000"/>
          <w:sz w:val="20"/>
          <w:szCs w:val="20"/>
        </w:rPr>
        <w:t xml:space="preserve">: </w:t>
      </w:r>
      <w:r w:rsidR="00A8719E" w:rsidRPr="00557E1C">
        <w:rPr>
          <w:rFonts w:ascii="Arial" w:hAnsi="Arial" w:cs="Arial"/>
          <w:color w:val="000000"/>
          <w:sz w:val="20"/>
          <w:szCs w:val="20"/>
        </w:rPr>
        <w:t xml:space="preserve">Java/J2EE, Spring, Web Services, </w:t>
      </w:r>
      <w:r w:rsidR="00D51074">
        <w:rPr>
          <w:rFonts w:ascii="Arial" w:hAnsi="Arial" w:cs="Arial"/>
          <w:color w:val="000000"/>
          <w:sz w:val="20"/>
          <w:szCs w:val="20"/>
        </w:rPr>
        <w:t>SOAP, XSD, XML</w:t>
      </w:r>
      <w:r w:rsidR="00A8719E">
        <w:rPr>
          <w:rFonts w:ascii="Arial" w:hAnsi="Arial" w:cs="Arial"/>
          <w:color w:val="000000"/>
          <w:sz w:val="20"/>
          <w:szCs w:val="20"/>
        </w:rPr>
        <w:t>,</w:t>
      </w:r>
      <w:r w:rsidR="00337048">
        <w:rPr>
          <w:rFonts w:ascii="Arial" w:hAnsi="Arial" w:cs="Arial"/>
          <w:color w:val="000000"/>
          <w:sz w:val="20"/>
          <w:szCs w:val="20"/>
        </w:rPr>
        <w:t xml:space="preserve"> </w:t>
      </w:r>
      <w:r w:rsidR="00604C14">
        <w:rPr>
          <w:rFonts w:ascii="Arial" w:hAnsi="Arial" w:cs="Arial"/>
          <w:color w:val="000000"/>
          <w:sz w:val="20"/>
          <w:szCs w:val="20"/>
        </w:rPr>
        <w:t>Axis</w:t>
      </w:r>
      <w:r w:rsidR="008E1EB1">
        <w:rPr>
          <w:rFonts w:ascii="Arial" w:hAnsi="Arial" w:cs="Arial"/>
          <w:color w:val="000000"/>
          <w:sz w:val="20"/>
          <w:szCs w:val="20"/>
        </w:rPr>
        <w:t>2</w:t>
      </w:r>
      <w:r w:rsidR="00604C14">
        <w:rPr>
          <w:rFonts w:ascii="Arial" w:hAnsi="Arial" w:cs="Arial"/>
          <w:color w:val="000000"/>
          <w:sz w:val="20"/>
          <w:szCs w:val="20"/>
        </w:rPr>
        <w:t xml:space="preserve">, </w:t>
      </w:r>
      <w:r w:rsidR="00337048">
        <w:rPr>
          <w:rFonts w:ascii="Arial" w:hAnsi="Arial" w:cs="Arial"/>
          <w:color w:val="000000"/>
          <w:sz w:val="20"/>
          <w:szCs w:val="20"/>
        </w:rPr>
        <w:t>Oracle,</w:t>
      </w:r>
      <w:r w:rsidR="00A8719E">
        <w:rPr>
          <w:rFonts w:ascii="Arial" w:hAnsi="Arial" w:cs="Arial"/>
          <w:color w:val="000000"/>
          <w:sz w:val="20"/>
          <w:szCs w:val="20"/>
        </w:rPr>
        <w:t xml:space="preserve"> Tomcat</w:t>
      </w:r>
      <w:r w:rsidR="00D51074">
        <w:rPr>
          <w:rFonts w:ascii="Arial" w:hAnsi="Arial" w:cs="Arial"/>
          <w:color w:val="000000"/>
          <w:sz w:val="20"/>
          <w:szCs w:val="20"/>
        </w:rPr>
        <w:t>, JBoss</w:t>
      </w:r>
      <w:r w:rsidR="00337048">
        <w:rPr>
          <w:rFonts w:ascii="Arial" w:hAnsi="Arial" w:cs="Arial"/>
          <w:color w:val="000000"/>
          <w:sz w:val="20"/>
          <w:szCs w:val="20"/>
        </w:rPr>
        <w:t>, Swing</w:t>
      </w:r>
    </w:p>
    <w:p w:rsidR="00DA0034" w:rsidRPr="00557E1C" w:rsidRDefault="00DA0034" w:rsidP="00DA0034">
      <w:pPr>
        <w:widowControl w:val="0"/>
        <w:autoSpaceDE w:val="0"/>
        <w:autoSpaceDN w:val="0"/>
        <w:adjustRightInd w:val="0"/>
        <w:spacing w:after="0" w:line="240" w:lineRule="auto"/>
        <w:ind w:right="-149"/>
        <w:jc w:val="both"/>
        <w:rPr>
          <w:rFonts w:ascii="Arial" w:hAnsi="Arial" w:cs="Arial"/>
          <w:color w:val="000000"/>
          <w:sz w:val="20"/>
          <w:szCs w:val="20"/>
        </w:rPr>
      </w:pPr>
      <w:r>
        <w:rPr>
          <w:rFonts w:ascii="Arial" w:hAnsi="Arial" w:cs="Arial"/>
          <w:color w:val="000000"/>
          <w:sz w:val="20"/>
          <w:szCs w:val="20"/>
        </w:rPr>
        <w:t>----------------------------------------------------------------------------------------------------------------------------------------------</w:t>
      </w:r>
    </w:p>
    <w:p w:rsidR="00E14B47" w:rsidRDefault="00E14B47" w:rsidP="00A8719E">
      <w:pPr>
        <w:widowControl w:val="0"/>
        <w:autoSpaceDE w:val="0"/>
        <w:autoSpaceDN w:val="0"/>
        <w:adjustRightInd w:val="0"/>
        <w:spacing w:after="0" w:line="240" w:lineRule="auto"/>
        <w:ind w:right="-149"/>
        <w:jc w:val="both"/>
        <w:rPr>
          <w:rFonts w:ascii="Arial" w:hAnsi="Arial" w:cs="Arial"/>
          <w:bCs/>
          <w:color w:val="000000"/>
          <w:sz w:val="20"/>
          <w:szCs w:val="20"/>
        </w:rPr>
      </w:pPr>
    </w:p>
    <w:p w:rsidR="008462AB" w:rsidRDefault="008462AB" w:rsidP="007408E2">
      <w:pPr>
        <w:pStyle w:val="HTMLPreformatted"/>
        <w:jc w:val="both"/>
        <w:rPr>
          <w:rFonts w:ascii="Arial" w:hAnsi="Arial" w:cs="Arial"/>
          <w:b/>
          <w:bCs/>
          <w:color w:val="000000"/>
        </w:rPr>
      </w:pPr>
    </w:p>
    <w:p w:rsidR="008462AB" w:rsidRDefault="008462AB" w:rsidP="007408E2">
      <w:pPr>
        <w:pStyle w:val="HTMLPreformatted"/>
        <w:jc w:val="both"/>
        <w:rPr>
          <w:rFonts w:ascii="Arial" w:hAnsi="Arial" w:cs="Arial"/>
          <w:b/>
          <w:bCs/>
          <w:color w:val="000000"/>
        </w:rPr>
      </w:pPr>
    </w:p>
    <w:p w:rsidR="008462AB" w:rsidRDefault="008462AB" w:rsidP="007408E2">
      <w:pPr>
        <w:pStyle w:val="HTMLPreformatted"/>
        <w:jc w:val="both"/>
        <w:rPr>
          <w:rFonts w:ascii="Arial" w:hAnsi="Arial" w:cs="Arial"/>
          <w:b/>
          <w:bCs/>
          <w:color w:val="000000"/>
        </w:rPr>
      </w:pPr>
    </w:p>
    <w:p w:rsidR="008462AB" w:rsidRDefault="008462AB" w:rsidP="007408E2">
      <w:pPr>
        <w:pStyle w:val="HTMLPreformatted"/>
        <w:jc w:val="both"/>
        <w:rPr>
          <w:rFonts w:ascii="Arial" w:hAnsi="Arial" w:cs="Arial"/>
          <w:b/>
          <w:bCs/>
          <w:color w:val="000000"/>
        </w:rPr>
      </w:pPr>
    </w:p>
    <w:p w:rsidR="007408E2" w:rsidRPr="00557E1C" w:rsidRDefault="007408E2" w:rsidP="007408E2">
      <w:pPr>
        <w:pStyle w:val="HTMLPreformatted"/>
        <w:jc w:val="both"/>
        <w:rPr>
          <w:rFonts w:ascii="Arial" w:hAnsi="Arial" w:cs="Arial"/>
          <w:b/>
          <w:bCs/>
          <w:color w:val="000000"/>
          <w:lang w:val="en-US"/>
        </w:rPr>
      </w:pPr>
      <w:r w:rsidRPr="00557E1C">
        <w:rPr>
          <w:rFonts w:ascii="Arial" w:hAnsi="Arial" w:cs="Arial"/>
          <w:b/>
          <w:bCs/>
          <w:color w:val="000000"/>
        </w:rPr>
        <w:t>Project:</w:t>
      </w:r>
      <w:r w:rsidRPr="00557E1C">
        <w:rPr>
          <w:rFonts w:ascii="Arial" w:hAnsi="Arial" w:cs="Arial"/>
          <w:b/>
          <w:color w:val="000000"/>
        </w:rPr>
        <w:t> </w:t>
      </w:r>
      <w:r w:rsidR="00534E77">
        <w:rPr>
          <w:rFonts w:ascii="Arial" w:hAnsi="Arial" w:cs="Arial"/>
          <w:b/>
          <w:color w:val="000000"/>
        </w:rPr>
        <w:t>Digital Video Sharing Platform</w:t>
      </w:r>
    </w:p>
    <w:p w:rsidR="00AD6AAA" w:rsidRPr="00557E1C" w:rsidRDefault="00AD6AAA" w:rsidP="007408E2">
      <w:pPr>
        <w:widowControl w:val="0"/>
        <w:autoSpaceDE w:val="0"/>
        <w:autoSpaceDN w:val="0"/>
        <w:adjustRightInd w:val="0"/>
        <w:spacing w:after="0" w:line="240" w:lineRule="auto"/>
        <w:ind w:right="-149"/>
        <w:jc w:val="both"/>
        <w:rPr>
          <w:rFonts w:ascii="Arial" w:hAnsi="Arial" w:cs="Arial"/>
          <w:b/>
          <w:color w:val="000000"/>
          <w:sz w:val="20"/>
          <w:szCs w:val="20"/>
        </w:rPr>
      </w:pPr>
    </w:p>
    <w:p w:rsidR="00780B73" w:rsidRPr="00A056AA" w:rsidRDefault="007408E2" w:rsidP="00780B73">
      <w:pPr>
        <w:jc w:val="both"/>
        <w:rPr>
          <w:rFonts w:ascii="Arial" w:hAnsi="Arial" w:cs="Arial"/>
          <w:color w:val="000000"/>
          <w:sz w:val="20"/>
          <w:szCs w:val="20"/>
        </w:rPr>
      </w:pPr>
      <w:r w:rsidRPr="00557E1C">
        <w:rPr>
          <w:rFonts w:ascii="Arial" w:hAnsi="Arial" w:cs="Arial"/>
          <w:b/>
          <w:color w:val="000000"/>
          <w:sz w:val="20"/>
          <w:szCs w:val="20"/>
        </w:rPr>
        <w:t>Description</w:t>
      </w:r>
      <w:r w:rsidRPr="00557E1C">
        <w:rPr>
          <w:rFonts w:ascii="Arial" w:hAnsi="Arial" w:cs="Arial"/>
          <w:color w:val="000000"/>
          <w:sz w:val="20"/>
          <w:szCs w:val="20"/>
        </w:rPr>
        <w:t xml:space="preserve">: </w:t>
      </w:r>
      <w:r w:rsidR="00780B73" w:rsidRPr="00A056AA">
        <w:rPr>
          <w:rFonts w:ascii="Arial" w:hAnsi="Arial" w:cs="Arial"/>
          <w:color w:val="000000"/>
          <w:sz w:val="20"/>
          <w:szCs w:val="20"/>
        </w:rPr>
        <w:t xml:space="preserve">Video on demand allows registered users to upload and share their videos with friends, family </w:t>
      </w:r>
      <w:r w:rsidR="00EB77C3">
        <w:rPr>
          <w:rFonts w:ascii="Arial" w:hAnsi="Arial" w:cs="Arial"/>
          <w:color w:val="000000"/>
          <w:sz w:val="20"/>
          <w:szCs w:val="20"/>
        </w:rPr>
        <w:t xml:space="preserve">and others around the world while the </w:t>
      </w:r>
      <w:r w:rsidR="00780B73" w:rsidRPr="00A056AA">
        <w:rPr>
          <w:rFonts w:ascii="Arial" w:hAnsi="Arial" w:cs="Arial"/>
          <w:color w:val="000000"/>
          <w:sz w:val="20"/>
          <w:szCs w:val="20"/>
        </w:rPr>
        <w:t>unregistered users watch the videos. It acts as a platform to watch, comment on the video and provides audiences with social viewing experience. Video can be embedded on any other site with the provided embedded code.</w:t>
      </w:r>
    </w:p>
    <w:p w:rsidR="007408E2" w:rsidRPr="00557E1C" w:rsidRDefault="007408E2" w:rsidP="00780B73">
      <w:pPr>
        <w:shd w:val="clear" w:color="auto" w:fill="FFFFFF"/>
        <w:jc w:val="both"/>
        <w:rPr>
          <w:rFonts w:ascii="Arial" w:hAnsi="Arial" w:cs="Arial"/>
          <w:b/>
          <w:color w:val="000000"/>
          <w:sz w:val="20"/>
          <w:szCs w:val="20"/>
        </w:rPr>
      </w:pPr>
      <w:r w:rsidRPr="00557E1C">
        <w:rPr>
          <w:rFonts w:ascii="Arial" w:hAnsi="Arial" w:cs="Arial"/>
          <w:b/>
          <w:color w:val="000000"/>
          <w:sz w:val="20"/>
          <w:szCs w:val="20"/>
        </w:rPr>
        <w:t>Responsibilities:</w:t>
      </w:r>
    </w:p>
    <w:p w:rsidR="007408E2" w:rsidRPr="00557E1C" w:rsidRDefault="007408E2" w:rsidP="00A52882">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Involved in design and development of GUI and business logics of user management and domain management.</w:t>
      </w:r>
    </w:p>
    <w:p w:rsidR="000445F0" w:rsidRPr="000445F0" w:rsidRDefault="000445F0" w:rsidP="00A52882">
      <w:pPr>
        <w:numPr>
          <w:ilvl w:val="0"/>
          <w:numId w:val="9"/>
        </w:numPr>
        <w:spacing w:after="0" w:line="240" w:lineRule="auto"/>
        <w:jc w:val="both"/>
        <w:rPr>
          <w:rFonts w:ascii="Arial" w:hAnsi="Arial" w:cs="Arial"/>
          <w:color w:val="000000"/>
          <w:sz w:val="20"/>
          <w:szCs w:val="20"/>
        </w:rPr>
      </w:pPr>
      <w:r w:rsidRPr="000445F0">
        <w:rPr>
          <w:rFonts w:ascii="Arial" w:hAnsi="Arial" w:cs="Arial"/>
          <w:color w:val="000000"/>
          <w:sz w:val="20"/>
          <w:szCs w:val="20"/>
        </w:rPr>
        <w:t>Developed and deployed the system for the use of hundreds of thousands of customers and supported it in the production environment.</w:t>
      </w:r>
    </w:p>
    <w:p w:rsidR="007408E2" w:rsidRPr="00557E1C" w:rsidRDefault="007408E2" w:rsidP="00A52882">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Junit tests and functional tests for the new functionality.</w:t>
      </w:r>
    </w:p>
    <w:p w:rsidR="007408E2" w:rsidRPr="00557E1C" w:rsidRDefault="007408E2" w:rsidP="00A52882">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Troubleshooting and correcting trouble reports.</w:t>
      </w:r>
    </w:p>
    <w:p w:rsidR="007408E2" w:rsidRPr="000445F0" w:rsidRDefault="007408E2" w:rsidP="00A52882">
      <w:pPr>
        <w:pStyle w:val="ListParagraph"/>
        <w:numPr>
          <w:ilvl w:val="0"/>
          <w:numId w:val="9"/>
        </w:numPr>
        <w:shd w:val="clear" w:color="auto" w:fill="FFFFFF"/>
        <w:spacing w:after="0" w:line="240" w:lineRule="auto"/>
        <w:jc w:val="both"/>
        <w:rPr>
          <w:rFonts w:ascii="Arial" w:hAnsi="Arial" w:cs="Arial"/>
          <w:color w:val="000000"/>
          <w:sz w:val="20"/>
          <w:szCs w:val="20"/>
        </w:rPr>
      </w:pPr>
      <w:r w:rsidRPr="00557E1C">
        <w:rPr>
          <w:rFonts w:ascii="Arial" w:hAnsi="Arial" w:cs="Arial"/>
          <w:color w:val="000000"/>
          <w:sz w:val="20"/>
          <w:szCs w:val="20"/>
        </w:rPr>
        <w:t>Manage builds within Maven/Hudson.</w:t>
      </w:r>
    </w:p>
    <w:p w:rsidR="000445F0" w:rsidRPr="000445F0" w:rsidRDefault="000445F0" w:rsidP="00A52882">
      <w:pPr>
        <w:numPr>
          <w:ilvl w:val="0"/>
          <w:numId w:val="9"/>
        </w:numPr>
        <w:spacing w:after="0" w:line="240" w:lineRule="auto"/>
        <w:jc w:val="both"/>
        <w:rPr>
          <w:rFonts w:ascii="Arial" w:hAnsi="Arial" w:cs="Arial"/>
          <w:color w:val="000000"/>
          <w:sz w:val="20"/>
          <w:szCs w:val="20"/>
        </w:rPr>
      </w:pPr>
      <w:r w:rsidRPr="000445F0">
        <w:rPr>
          <w:rFonts w:ascii="Arial" w:hAnsi="Arial" w:cs="Arial"/>
          <w:color w:val="000000"/>
          <w:sz w:val="20"/>
          <w:szCs w:val="20"/>
        </w:rPr>
        <w:t xml:space="preserve">Responsible for all database administration </w:t>
      </w:r>
      <w:r w:rsidR="000716B0">
        <w:rPr>
          <w:rFonts w:ascii="Arial" w:hAnsi="Arial" w:cs="Arial"/>
          <w:color w:val="000000"/>
          <w:sz w:val="20"/>
          <w:szCs w:val="20"/>
        </w:rPr>
        <w:t>for</w:t>
      </w:r>
      <w:r w:rsidRPr="000445F0">
        <w:rPr>
          <w:rFonts w:ascii="Arial" w:hAnsi="Arial" w:cs="Arial"/>
          <w:color w:val="000000"/>
          <w:sz w:val="20"/>
          <w:szCs w:val="20"/>
        </w:rPr>
        <w:t xml:space="preserve"> the project.</w:t>
      </w:r>
    </w:p>
    <w:p w:rsidR="007408E2" w:rsidRDefault="007408E2" w:rsidP="007408E2">
      <w:pPr>
        <w:widowControl w:val="0"/>
        <w:autoSpaceDE w:val="0"/>
        <w:autoSpaceDN w:val="0"/>
        <w:adjustRightInd w:val="0"/>
        <w:spacing w:after="0" w:line="240" w:lineRule="auto"/>
        <w:ind w:right="-149"/>
        <w:jc w:val="both"/>
        <w:rPr>
          <w:rFonts w:ascii="Arial" w:hAnsi="Arial" w:cs="Arial"/>
          <w:bCs/>
          <w:color w:val="000000"/>
          <w:sz w:val="20"/>
          <w:szCs w:val="20"/>
        </w:rPr>
      </w:pPr>
    </w:p>
    <w:p w:rsidR="007408E2" w:rsidRDefault="007408E2" w:rsidP="007408E2">
      <w:pPr>
        <w:widowControl w:val="0"/>
        <w:autoSpaceDE w:val="0"/>
        <w:autoSpaceDN w:val="0"/>
        <w:adjustRightInd w:val="0"/>
        <w:spacing w:after="0" w:line="240" w:lineRule="auto"/>
        <w:ind w:right="-149"/>
        <w:jc w:val="both"/>
        <w:rPr>
          <w:rFonts w:ascii="Arial" w:hAnsi="Arial" w:cs="Arial"/>
          <w:color w:val="000000"/>
          <w:sz w:val="20"/>
          <w:szCs w:val="20"/>
        </w:rPr>
      </w:pPr>
      <w:r w:rsidRPr="00557E1C">
        <w:rPr>
          <w:rFonts w:ascii="Arial" w:hAnsi="Arial" w:cs="Arial"/>
          <w:b/>
          <w:bCs/>
          <w:color w:val="000000"/>
          <w:sz w:val="20"/>
          <w:szCs w:val="20"/>
        </w:rPr>
        <w:t>Technologies</w:t>
      </w:r>
      <w:r w:rsidRPr="00557E1C">
        <w:rPr>
          <w:rFonts w:ascii="Arial" w:hAnsi="Arial" w:cs="Arial"/>
          <w:bCs/>
          <w:color w:val="000000"/>
          <w:sz w:val="20"/>
          <w:szCs w:val="20"/>
        </w:rPr>
        <w:t xml:space="preserve">: </w:t>
      </w:r>
      <w:r w:rsidRPr="00557E1C">
        <w:rPr>
          <w:rFonts w:ascii="Arial" w:hAnsi="Arial" w:cs="Arial"/>
          <w:color w:val="000000"/>
          <w:sz w:val="20"/>
          <w:szCs w:val="20"/>
        </w:rPr>
        <w:t xml:space="preserve">Java/J2EE, Spring, </w:t>
      </w:r>
      <w:r w:rsidR="00FA3701">
        <w:rPr>
          <w:rFonts w:ascii="Arial" w:hAnsi="Arial" w:cs="Arial"/>
          <w:color w:val="000000"/>
          <w:sz w:val="20"/>
          <w:szCs w:val="20"/>
        </w:rPr>
        <w:t>Hibernate, J</w:t>
      </w:r>
      <w:r w:rsidRPr="00557E1C">
        <w:rPr>
          <w:rFonts w:ascii="Arial" w:hAnsi="Arial" w:cs="Arial"/>
          <w:color w:val="000000"/>
          <w:sz w:val="20"/>
          <w:szCs w:val="20"/>
        </w:rPr>
        <w:t xml:space="preserve">SON, HTML, CSS, Ajax, jQuery, JavaScript, </w:t>
      </w:r>
      <w:r w:rsidR="00FA3701">
        <w:rPr>
          <w:rFonts w:ascii="Arial" w:hAnsi="Arial" w:cs="Arial"/>
          <w:color w:val="000000"/>
          <w:sz w:val="20"/>
          <w:szCs w:val="20"/>
        </w:rPr>
        <w:t>Tomcat, MySql</w:t>
      </w:r>
      <w:r w:rsidRPr="00557E1C">
        <w:rPr>
          <w:rFonts w:ascii="Arial" w:hAnsi="Arial" w:cs="Arial"/>
          <w:color w:val="000000"/>
          <w:sz w:val="20"/>
          <w:szCs w:val="20"/>
        </w:rPr>
        <w:t xml:space="preserve"> </w:t>
      </w:r>
    </w:p>
    <w:p w:rsidR="00B61008" w:rsidRPr="00557E1C" w:rsidRDefault="00B61008" w:rsidP="00B61008">
      <w:pPr>
        <w:widowControl w:val="0"/>
        <w:autoSpaceDE w:val="0"/>
        <w:autoSpaceDN w:val="0"/>
        <w:adjustRightInd w:val="0"/>
        <w:spacing w:after="0" w:line="240" w:lineRule="auto"/>
        <w:ind w:right="-149"/>
        <w:jc w:val="both"/>
        <w:rPr>
          <w:rFonts w:ascii="Arial" w:hAnsi="Arial" w:cs="Arial"/>
          <w:color w:val="000000"/>
          <w:sz w:val="20"/>
          <w:szCs w:val="20"/>
        </w:rPr>
      </w:pPr>
      <w:r>
        <w:rPr>
          <w:rFonts w:ascii="Arial" w:hAnsi="Arial" w:cs="Arial"/>
          <w:color w:val="000000"/>
          <w:sz w:val="20"/>
          <w:szCs w:val="20"/>
        </w:rPr>
        <w:t>----------------------------------------------------------------------------------------------------------------------------------------------</w:t>
      </w:r>
    </w:p>
    <w:p w:rsidR="007408E2" w:rsidRPr="00557E1C" w:rsidRDefault="007408E2" w:rsidP="00E14B47">
      <w:pPr>
        <w:shd w:val="clear" w:color="auto" w:fill="FFFFFF"/>
        <w:spacing w:after="0" w:line="240" w:lineRule="auto"/>
        <w:jc w:val="both"/>
        <w:rPr>
          <w:rFonts w:ascii="Arial" w:hAnsi="Arial" w:cs="Arial"/>
          <w:bCs/>
          <w:color w:val="000000"/>
          <w:sz w:val="20"/>
          <w:szCs w:val="20"/>
        </w:rPr>
      </w:pPr>
    </w:p>
    <w:p w:rsidR="00354A79" w:rsidRPr="00354A79" w:rsidRDefault="00354A79" w:rsidP="00354A79">
      <w:pPr>
        <w:widowControl w:val="0"/>
        <w:autoSpaceDE w:val="0"/>
        <w:autoSpaceDN w:val="0"/>
        <w:adjustRightInd w:val="0"/>
        <w:spacing w:after="0" w:line="240" w:lineRule="auto"/>
        <w:ind w:right="-149"/>
        <w:jc w:val="both"/>
        <w:rPr>
          <w:rFonts w:ascii="Arial" w:hAnsi="Arial" w:cs="Arial"/>
          <w:b/>
          <w:bCs/>
          <w:color w:val="000000"/>
          <w:sz w:val="20"/>
          <w:szCs w:val="20"/>
        </w:rPr>
      </w:pPr>
      <w:r w:rsidRPr="00354A79">
        <w:rPr>
          <w:rFonts w:ascii="Arial" w:hAnsi="Arial" w:cs="Arial"/>
          <w:b/>
          <w:bCs/>
          <w:color w:val="000000"/>
          <w:sz w:val="20"/>
          <w:szCs w:val="20"/>
        </w:rPr>
        <w:t xml:space="preserve">Project: Data center business operations and management </w:t>
      </w:r>
    </w:p>
    <w:p w:rsidR="004273F8" w:rsidRPr="00557E1C" w:rsidRDefault="004273F8" w:rsidP="004273F8">
      <w:pPr>
        <w:widowControl w:val="0"/>
        <w:autoSpaceDE w:val="0"/>
        <w:autoSpaceDN w:val="0"/>
        <w:adjustRightInd w:val="0"/>
        <w:spacing w:after="0" w:line="240" w:lineRule="auto"/>
        <w:jc w:val="both"/>
        <w:rPr>
          <w:rFonts w:ascii="Arial" w:hAnsi="Arial" w:cs="Arial"/>
          <w:b/>
          <w:sz w:val="20"/>
          <w:szCs w:val="20"/>
        </w:rPr>
      </w:pPr>
    </w:p>
    <w:p w:rsidR="004273F8" w:rsidRDefault="004273F8" w:rsidP="00800ADE">
      <w:pPr>
        <w:widowControl w:val="0"/>
        <w:autoSpaceDE w:val="0"/>
        <w:autoSpaceDN w:val="0"/>
        <w:adjustRightInd w:val="0"/>
        <w:spacing w:after="0" w:line="240" w:lineRule="auto"/>
        <w:jc w:val="both"/>
        <w:rPr>
          <w:rFonts w:ascii="Arial" w:hAnsi="Arial" w:cs="Arial"/>
          <w:color w:val="000000"/>
          <w:sz w:val="20"/>
          <w:szCs w:val="20"/>
        </w:rPr>
      </w:pPr>
      <w:r w:rsidRPr="00557E1C">
        <w:rPr>
          <w:rFonts w:ascii="Arial" w:hAnsi="Arial" w:cs="Arial"/>
          <w:b/>
          <w:color w:val="000000"/>
          <w:sz w:val="20"/>
          <w:szCs w:val="20"/>
        </w:rPr>
        <w:t>Description</w:t>
      </w:r>
      <w:r w:rsidRPr="00557E1C">
        <w:rPr>
          <w:rFonts w:ascii="Arial" w:hAnsi="Arial" w:cs="Arial"/>
          <w:b/>
          <w:bCs/>
          <w:color w:val="000000"/>
          <w:sz w:val="20"/>
          <w:szCs w:val="20"/>
        </w:rPr>
        <w:t>:</w:t>
      </w:r>
      <w:r w:rsidRPr="00557E1C">
        <w:rPr>
          <w:rFonts w:ascii="Arial" w:hAnsi="Arial" w:cs="Arial"/>
          <w:bCs/>
          <w:color w:val="000000"/>
          <w:sz w:val="20"/>
          <w:szCs w:val="20"/>
        </w:rPr>
        <w:t xml:space="preserve"> </w:t>
      </w:r>
      <w:r w:rsidR="00800ADE" w:rsidRPr="00800ADE">
        <w:rPr>
          <w:rFonts w:ascii="Arial" w:hAnsi="Arial" w:cs="Arial"/>
          <w:color w:val="000000"/>
          <w:sz w:val="20"/>
          <w:szCs w:val="20"/>
        </w:rPr>
        <w:t>This project was undertaken as a part of the software development for tracking and delivery of services with regard to data center internal use. The project is to develop an admin catalogue management application</w:t>
      </w:r>
      <w:r w:rsidR="00314E4B">
        <w:rPr>
          <w:rFonts w:ascii="Arial" w:hAnsi="Arial" w:cs="Arial"/>
          <w:color w:val="000000"/>
          <w:sz w:val="20"/>
          <w:szCs w:val="20"/>
        </w:rPr>
        <w:t xml:space="preserve"> </w:t>
      </w:r>
      <w:r w:rsidR="00800ADE" w:rsidRPr="00800ADE">
        <w:rPr>
          <w:rFonts w:ascii="Arial" w:hAnsi="Arial" w:cs="Arial"/>
          <w:color w:val="000000"/>
          <w:sz w:val="20"/>
          <w:szCs w:val="20"/>
        </w:rPr>
        <w:t>to enable the data center providing possibilities of search and order of required goods, approval of orders, controlling the flow of the order and maintaining the goods DB directly via the UI.</w:t>
      </w:r>
    </w:p>
    <w:p w:rsidR="00800ADE" w:rsidRPr="00800ADE" w:rsidRDefault="00800ADE" w:rsidP="00800ADE">
      <w:pPr>
        <w:widowControl w:val="0"/>
        <w:autoSpaceDE w:val="0"/>
        <w:autoSpaceDN w:val="0"/>
        <w:adjustRightInd w:val="0"/>
        <w:spacing w:after="0" w:line="240" w:lineRule="auto"/>
        <w:jc w:val="both"/>
        <w:rPr>
          <w:rFonts w:ascii="Arial" w:hAnsi="Arial" w:cs="Arial"/>
          <w:color w:val="000000"/>
          <w:sz w:val="20"/>
          <w:szCs w:val="20"/>
        </w:rPr>
      </w:pPr>
    </w:p>
    <w:p w:rsidR="004273F8" w:rsidRDefault="004273F8" w:rsidP="004273F8">
      <w:pPr>
        <w:widowControl w:val="0"/>
        <w:autoSpaceDE w:val="0"/>
        <w:autoSpaceDN w:val="0"/>
        <w:adjustRightInd w:val="0"/>
        <w:spacing w:after="0" w:line="240" w:lineRule="auto"/>
        <w:ind w:right="-149"/>
        <w:jc w:val="both"/>
        <w:rPr>
          <w:rFonts w:ascii="Arial" w:hAnsi="Arial" w:cs="Arial"/>
          <w:b/>
          <w:color w:val="000000"/>
          <w:sz w:val="20"/>
          <w:szCs w:val="20"/>
        </w:rPr>
      </w:pPr>
      <w:r w:rsidRPr="00557E1C">
        <w:rPr>
          <w:rFonts w:ascii="Arial" w:hAnsi="Arial" w:cs="Arial"/>
          <w:b/>
          <w:color w:val="000000"/>
          <w:sz w:val="20"/>
          <w:szCs w:val="20"/>
        </w:rPr>
        <w:t>Responsibilities:</w:t>
      </w:r>
    </w:p>
    <w:p w:rsidR="001332DF" w:rsidRPr="00557E1C" w:rsidRDefault="001332DF" w:rsidP="004273F8">
      <w:pPr>
        <w:widowControl w:val="0"/>
        <w:autoSpaceDE w:val="0"/>
        <w:autoSpaceDN w:val="0"/>
        <w:adjustRightInd w:val="0"/>
        <w:spacing w:after="0" w:line="240" w:lineRule="auto"/>
        <w:ind w:right="-149"/>
        <w:jc w:val="both"/>
        <w:rPr>
          <w:rFonts w:ascii="Arial" w:hAnsi="Arial" w:cs="Arial"/>
          <w:b/>
          <w:color w:val="000000"/>
          <w:sz w:val="20"/>
          <w:szCs w:val="20"/>
        </w:rPr>
      </w:pPr>
    </w:p>
    <w:p w:rsidR="004273F8" w:rsidRPr="00557E1C" w:rsidRDefault="00ED7EA1" w:rsidP="004273F8">
      <w:pPr>
        <w:pStyle w:val="ListParagraph"/>
        <w:widowControl w:val="0"/>
        <w:numPr>
          <w:ilvl w:val="0"/>
          <w:numId w:val="10"/>
        </w:numPr>
        <w:autoSpaceDE w:val="0"/>
        <w:autoSpaceDN w:val="0"/>
        <w:adjustRightInd w:val="0"/>
        <w:spacing w:after="0" w:line="240" w:lineRule="auto"/>
        <w:ind w:right="-149"/>
        <w:jc w:val="both"/>
        <w:rPr>
          <w:rFonts w:ascii="Arial" w:hAnsi="Arial" w:cs="Arial"/>
          <w:bCs/>
          <w:color w:val="000000"/>
          <w:sz w:val="20"/>
          <w:szCs w:val="20"/>
        </w:rPr>
      </w:pPr>
      <w:r>
        <w:rPr>
          <w:rFonts w:ascii="Arial" w:hAnsi="Arial" w:cs="Arial"/>
          <w:bCs/>
          <w:color w:val="000000"/>
          <w:sz w:val="20"/>
          <w:szCs w:val="20"/>
        </w:rPr>
        <w:t>Developing the presentation layer and service layer of the application.</w:t>
      </w:r>
    </w:p>
    <w:p w:rsidR="004273F8" w:rsidRDefault="00ED7EA1" w:rsidP="004273F8">
      <w:pPr>
        <w:pStyle w:val="ListParagraph"/>
        <w:widowControl w:val="0"/>
        <w:numPr>
          <w:ilvl w:val="0"/>
          <w:numId w:val="10"/>
        </w:numPr>
        <w:autoSpaceDE w:val="0"/>
        <w:autoSpaceDN w:val="0"/>
        <w:adjustRightInd w:val="0"/>
        <w:spacing w:after="0" w:line="240" w:lineRule="auto"/>
        <w:ind w:right="-149"/>
        <w:jc w:val="both"/>
        <w:rPr>
          <w:rFonts w:ascii="Arial" w:hAnsi="Arial" w:cs="Arial"/>
          <w:bCs/>
          <w:color w:val="000000"/>
          <w:sz w:val="20"/>
          <w:szCs w:val="20"/>
        </w:rPr>
      </w:pPr>
      <w:r>
        <w:rPr>
          <w:rFonts w:ascii="Arial" w:hAnsi="Arial" w:cs="Arial"/>
          <w:bCs/>
          <w:color w:val="000000"/>
          <w:sz w:val="20"/>
          <w:szCs w:val="20"/>
        </w:rPr>
        <w:t>Performed unit testing using Junit supported by eclipse.</w:t>
      </w:r>
    </w:p>
    <w:p w:rsidR="00ED7EA1" w:rsidRPr="00E637C3" w:rsidRDefault="00E637C3" w:rsidP="004273F8">
      <w:pPr>
        <w:pStyle w:val="ListParagraph"/>
        <w:widowControl w:val="0"/>
        <w:numPr>
          <w:ilvl w:val="0"/>
          <w:numId w:val="10"/>
        </w:numPr>
        <w:autoSpaceDE w:val="0"/>
        <w:autoSpaceDN w:val="0"/>
        <w:adjustRightInd w:val="0"/>
        <w:spacing w:after="0" w:line="240" w:lineRule="auto"/>
        <w:ind w:right="-149"/>
        <w:jc w:val="both"/>
        <w:rPr>
          <w:rFonts w:ascii="Arial" w:hAnsi="Arial" w:cs="Arial"/>
          <w:bCs/>
          <w:color w:val="000000"/>
          <w:sz w:val="20"/>
          <w:szCs w:val="20"/>
        </w:rPr>
      </w:pPr>
      <w:r w:rsidRPr="00E637C3">
        <w:rPr>
          <w:rFonts w:ascii="Arial" w:hAnsi="Arial" w:cs="Arial"/>
          <w:bCs/>
          <w:color w:val="000000"/>
          <w:sz w:val="20"/>
          <w:szCs w:val="20"/>
        </w:rPr>
        <w:t>Gathered requirements for the system and produced the document</w:t>
      </w:r>
      <w:r w:rsidR="00314E4B">
        <w:rPr>
          <w:rFonts w:ascii="Arial" w:hAnsi="Arial" w:cs="Arial"/>
          <w:bCs/>
          <w:color w:val="000000"/>
          <w:sz w:val="20"/>
          <w:szCs w:val="20"/>
        </w:rPr>
        <w:t>.</w:t>
      </w:r>
    </w:p>
    <w:p w:rsidR="00E637C3" w:rsidRPr="00E637C3" w:rsidRDefault="00E637C3" w:rsidP="00E637C3">
      <w:pPr>
        <w:numPr>
          <w:ilvl w:val="0"/>
          <w:numId w:val="10"/>
        </w:numPr>
        <w:tabs>
          <w:tab w:val="left" w:pos="360"/>
        </w:tabs>
        <w:spacing w:after="0" w:line="240" w:lineRule="auto"/>
        <w:rPr>
          <w:rFonts w:ascii="Arial" w:hAnsi="Arial" w:cs="Arial"/>
          <w:bCs/>
          <w:color w:val="000000"/>
          <w:sz w:val="20"/>
          <w:szCs w:val="20"/>
        </w:rPr>
      </w:pPr>
      <w:r w:rsidRPr="00E637C3">
        <w:rPr>
          <w:rFonts w:ascii="Arial" w:hAnsi="Arial" w:cs="Arial"/>
          <w:bCs/>
          <w:color w:val="000000"/>
          <w:sz w:val="20"/>
          <w:szCs w:val="20"/>
        </w:rPr>
        <w:t xml:space="preserve">Developed the logical and physical data model.  </w:t>
      </w:r>
    </w:p>
    <w:p w:rsidR="00E637C3" w:rsidRPr="00E637C3" w:rsidRDefault="00E637C3" w:rsidP="00E637C3">
      <w:pPr>
        <w:numPr>
          <w:ilvl w:val="0"/>
          <w:numId w:val="10"/>
        </w:numPr>
        <w:tabs>
          <w:tab w:val="left" w:pos="360"/>
        </w:tabs>
        <w:spacing w:after="0" w:line="240" w:lineRule="auto"/>
        <w:rPr>
          <w:rFonts w:ascii="Arial" w:hAnsi="Arial" w:cs="Arial"/>
          <w:bCs/>
          <w:color w:val="000000"/>
          <w:sz w:val="20"/>
          <w:szCs w:val="20"/>
        </w:rPr>
      </w:pPr>
      <w:r w:rsidRPr="00E637C3">
        <w:rPr>
          <w:rFonts w:ascii="Arial" w:hAnsi="Arial" w:cs="Arial"/>
          <w:bCs/>
          <w:color w:val="000000"/>
          <w:sz w:val="20"/>
          <w:szCs w:val="20"/>
        </w:rPr>
        <w:t>Performed database administration of the MySQL Server database.</w:t>
      </w:r>
    </w:p>
    <w:p w:rsidR="00E637C3" w:rsidRPr="00E637C3" w:rsidRDefault="00E637C3" w:rsidP="00E637C3">
      <w:pPr>
        <w:numPr>
          <w:ilvl w:val="0"/>
          <w:numId w:val="10"/>
        </w:numPr>
        <w:spacing w:after="0" w:line="240" w:lineRule="auto"/>
        <w:rPr>
          <w:rFonts w:ascii="Arial" w:hAnsi="Arial" w:cs="Arial"/>
          <w:bCs/>
          <w:color w:val="000000"/>
          <w:sz w:val="20"/>
          <w:szCs w:val="20"/>
        </w:rPr>
      </w:pPr>
      <w:r w:rsidRPr="00E637C3">
        <w:rPr>
          <w:rFonts w:ascii="Arial" w:hAnsi="Arial" w:cs="Arial"/>
          <w:bCs/>
          <w:color w:val="000000"/>
          <w:sz w:val="20"/>
          <w:szCs w:val="20"/>
        </w:rPr>
        <w:t>Made software architectu</w:t>
      </w:r>
      <w:r w:rsidR="00314E4B">
        <w:rPr>
          <w:rFonts w:ascii="Arial" w:hAnsi="Arial" w:cs="Arial"/>
          <w:bCs/>
          <w:color w:val="000000"/>
          <w:sz w:val="20"/>
          <w:szCs w:val="20"/>
        </w:rPr>
        <w:t>re/design decisions for the web</w:t>
      </w:r>
      <w:r w:rsidRPr="00E637C3">
        <w:rPr>
          <w:rFonts w:ascii="Arial" w:hAnsi="Arial" w:cs="Arial"/>
          <w:bCs/>
          <w:color w:val="000000"/>
          <w:sz w:val="20"/>
          <w:szCs w:val="20"/>
        </w:rPr>
        <w:t>site.</w:t>
      </w:r>
    </w:p>
    <w:p w:rsidR="004273F8" w:rsidRPr="00E637C3" w:rsidRDefault="004273F8" w:rsidP="00E637C3">
      <w:pPr>
        <w:pStyle w:val="ListParagraph"/>
        <w:widowControl w:val="0"/>
        <w:autoSpaceDE w:val="0"/>
        <w:autoSpaceDN w:val="0"/>
        <w:adjustRightInd w:val="0"/>
        <w:spacing w:after="0" w:line="240" w:lineRule="auto"/>
        <w:ind w:left="360" w:right="-149"/>
        <w:jc w:val="both"/>
        <w:rPr>
          <w:rFonts w:ascii="Arial" w:hAnsi="Arial" w:cs="Arial"/>
          <w:bCs/>
          <w:color w:val="000000"/>
          <w:sz w:val="20"/>
          <w:szCs w:val="20"/>
        </w:rPr>
      </w:pPr>
    </w:p>
    <w:p w:rsidR="004273F8" w:rsidRPr="00557E1C" w:rsidRDefault="004273F8" w:rsidP="004273F8">
      <w:pPr>
        <w:widowControl w:val="0"/>
        <w:autoSpaceDE w:val="0"/>
        <w:autoSpaceDN w:val="0"/>
        <w:adjustRightInd w:val="0"/>
        <w:spacing w:after="0" w:line="240" w:lineRule="auto"/>
        <w:ind w:right="-149"/>
        <w:jc w:val="both"/>
        <w:rPr>
          <w:rFonts w:ascii="Arial" w:hAnsi="Arial" w:cs="Arial"/>
          <w:bCs/>
          <w:color w:val="000000"/>
          <w:sz w:val="20"/>
          <w:szCs w:val="20"/>
        </w:rPr>
      </w:pPr>
      <w:r w:rsidRPr="00557E1C">
        <w:rPr>
          <w:rFonts w:ascii="Arial" w:hAnsi="Arial" w:cs="Arial"/>
          <w:b/>
          <w:bCs/>
          <w:color w:val="000000"/>
          <w:sz w:val="20"/>
          <w:szCs w:val="20"/>
        </w:rPr>
        <w:t>Technologies:</w:t>
      </w:r>
      <w:r w:rsidRPr="00557E1C">
        <w:rPr>
          <w:rFonts w:ascii="Arial" w:hAnsi="Arial" w:cs="Arial"/>
          <w:bCs/>
          <w:color w:val="000000"/>
          <w:sz w:val="20"/>
          <w:szCs w:val="20"/>
        </w:rPr>
        <w:t xml:space="preserve"> Java, Spring, Hibernate,</w:t>
      </w:r>
      <w:r w:rsidR="00ED7EA1">
        <w:rPr>
          <w:rFonts w:ascii="Arial" w:hAnsi="Arial" w:cs="Arial"/>
          <w:bCs/>
          <w:color w:val="000000"/>
          <w:sz w:val="20"/>
          <w:szCs w:val="20"/>
        </w:rPr>
        <w:t xml:space="preserve"> Ajax, HTML, CSS, Java Script, My</w:t>
      </w:r>
      <w:r w:rsidRPr="00557E1C">
        <w:rPr>
          <w:rFonts w:ascii="Arial" w:hAnsi="Arial" w:cs="Arial"/>
          <w:color w:val="000000"/>
          <w:sz w:val="20"/>
          <w:szCs w:val="20"/>
        </w:rPr>
        <w:t>SQL</w:t>
      </w:r>
      <w:r w:rsidR="00D11513">
        <w:rPr>
          <w:rFonts w:ascii="Arial" w:hAnsi="Arial" w:cs="Arial"/>
          <w:color w:val="000000"/>
          <w:sz w:val="20"/>
          <w:szCs w:val="20"/>
        </w:rPr>
        <w:t>, Tomcat</w:t>
      </w:r>
    </w:p>
    <w:p w:rsidR="00ED32EF" w:rsidRPr="00557E1C" w:rsidRDefault="00ED32EF" w:rsidP="00ED32EF">
      <w:pPr>
        <w:widowControl w:val="0"/>
        <w:autoSpaceDE w:val="0"/>
        <w:autoSpaceDN w:val="0"/>
        <w:adjustRightInd w:val="0"/>
        <w:spacing w:after="0" w:line="240" w:lineRule="auto"/>
        <w:ind w:right="-149"/>
        <w:jc w:val="both"/>
        <w:rPr>
          <w:rFonts w:ascii="Arial" w:hAnsi="Arial" w:cs="Arial"/>
          <w:bCs/>
          <w:color w:val="000000"/>
          <w:sz w:val="20"/>
          <w:szCs w:val="20"/>
        </w:rPr>
      </w:pPr>
    </w:p>
    <w:sectPr w:rsidR="00ED32EF" w:rsidRPr="00557E1C" w:rsidSect="00557E1C">
      <w:pgSz w:w="12240" w:h="15840"/>
      <w:pgMar w:top="851" w:right="1440" w:bottom="851"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F6B" w:rsidRDefault="00B36F6B" w:rsidP="00DB207C">
      <w:pPr>
        <w:spacing w:after="0" w:line="240" w:lineRule="auto"/>
      </w:pPr>
      <w:r>
        <w:separator/>
      </w:r>
    </w:p>
  </w:endnote>
  <w:endnote w:type="continuationSeparator" w:id="1">
    <w:p w:rsidR="00B36F6B" w:rsidRDefault="00B36F6B" w:rsidP="00DB20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F6B" w:rsidRDefault="00B36F6B" w:rsidP="00DB207C">
      <w:pPr>
        <w:spacing w:after="0" w:line="240" w:lineRule="auto"/>
      </w:pPr>
      <w:r>
        <w:separator/>
      </w:r>
    </w:p>
  </w:footnote>
  <w:footnote w:type="continuationSeparator" w:id="1">
    <w:p w:rsidR="00B36F6B" w:rsidRDefault="00B36F6B" w:rsidP="00DB20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817002F4">
      <w:start w:val="1"/>
      <w:numFmt w:val="bullet"/>
      <w:lvlText w:val=""/>
      <w:lvlJc w:val="left"/>
      <w:pPr>
        <w:tabs>
          <w:tab w:val="num" w:pos="720"/>
        </w:tabs>
        <w:ind w:left="720" w:hanging="360"/>
      </w:pPr>
      <w:rPr>
        <w:rFonts w:ascii="Symbol" w:hAnsi="Symbol"/>
      </w:rPr>
    </w:lvl>
    <w:lvl w:ilvl="1" w:tplc="AD16CA62">
      <w:start w:val="1"/>
      <w:numFmt w:val="bullet"/>
      <w:lvlText w:val="o"/>
      <w:lvlJc w:val="left"/>
      <w:pPr>
        <w:tabs>
          <w:tab w:val="num" w:pos="1440"/>
        </w:tabs>
        <w:ind w:left="1440" w:hanging="360"/>
      </w:pPr>
      <w:rPr>
        <w:rFonts w:ascii="Courier New" w:hAnsi="Courier New"/>
      </w:rPr>
    </w:lvl>
    <w:lvl w:ilvl="2" w:tplc="A6708444">
      <w:start w:val="1"/>
      <w:numFmt w:val="bullet"/>
      <w:lvlText w:val=""/>
      <w:lvlJc w:val="left"/>
      <w:pPr>
        <w:tabs>
          <w:tab w:val="num" w:pos="2160"/>
        </w:tabs>
        <w:ind w:left="2160" w:hanging="360"/>
      </w:pPr>
      <w:rPr>
        <w:rFonts w:ascii="Wingdings" w:hAnsi="Wingdings"/>
      </w:rPr>
    </w:lvl>
    <w:lvl w:ilvl="3" w:tplc="C9B47D66">
      <w:start w:val="1"/>
      <w:numFmt w:val="bullet"/>
      <w:lvlText w:val=""/>
      <w:lvlJc w:val="left"/>
      <w:pPr>
        <w:tabs>
          <w:tab w:val="num" w:pos="2880"/>
        </w:tabs>
        <w:ind w:left="2880" w:hanging="360"/>
      </w:pPr>
      <w:rPr>
        <w:rFonts w:ascii="Symbol" w:hAnsi="Symbol"/>
      </w:rPr>
    </w:lvl>
    <w:lvl w:ilvl="4" w:tplc="1F567028">
      <w:start w:val="1"/>
      <w:numFmt w:val="bullet"/>
      <w:lvlText w:val="o"/>
      <w:lvlJc w:val="left"/>
      <w:pPr>
        <w:tabs>
          <w:tab w:val="num" w:pos="3600"/>
        </w:tabs>
        <w:ind w:left="3600" w:hanging="360"/>
      </w:pPr>
      <w:rPr>
        <w:rFonts w:ascii="Courier New" w:hAnsi="Courier New"/>
      </w:rPr>
    </w:lvl>
    <w:lvl w:ilvl="5" w:tplc="0818CF0E">
      <w:start w:val="1"/>
      <w:numFmt w:val="bullet"/>
      <w:lvlText w:val=""/>
      <w:lvlJc w:val="left"/>
      <w:pPr>
        <w:tabs>
          <w:tab w:val="num" w:pos="4320"/>
        </w:tabs>
        <w:ind w:left="4320" w:hanging="360"/>
      </w:pPr>
      <w:rPr>
        <w:rFonts w:ascii="Wingdings" w:hAnsi="Wingdings"/>
      </w:rPr>
    </w:lvl>
    <w:lvl w:ilvl="6" w:tplc="F72AA188">
      <w:start w:val="1"/>
      <w:numFmt w:val="bullet"/>
      <w:lvlText w:val=""/>
      <w:lvlJc w:val="left"/>
      <w:pPr>
        <w:tabs>
          <w:tab w:val="num" w:pos="5040"/>
        </w:tabs>
        <w:ind w:left="5040" w:hanging="360"/>
      </w:pPr>
      <w:rPr>
        <w:rFonts w:ascii="Symbol" w:hAnsi="Symbol"/>
      </w:rPr>
    </w:lvl>
    <w:lvl w:ilvl="7" w:tplc="8844417E">
      <w:start w:val="1"/>
      <w:numFmt w:val="bullet"/>
      <w:lvlText w:val="o"/>
      <w:lvlJc w:val="left"/>
      <w:pPr>
        <w:tabs>
          <w:tab w:val="num" w:pos="5760"/>
        </w:tabs>
        <w:ind w:left="5760" w:hanging="360"/>
      </w:pPr>
      <w:rPr>
        <w:rFonts w:ascii="Courier New" w:hAnsi="Courier New"/>
      </w:rPr>
    </w:lvl>
    <w:lvl w:ilvl="8" w:tplc="FE88749A">
      <w:start w:val="1"/>
      <w:numFmt w:val="bullet"/>
      <w:lvlText w:val=""/>
      <w:lvlJc w:val="left"/>
      <w:pPr>
        <w:tabs>
          <w:tab w:val="num" w:pos="6480"/>
        </w:tabs>
        <w:ind w:left="6480" w:hanging="360"/>
      </w:pPr>
      <w:rPr>
        <w:rFonts w:ascii="Wingdings" w:hAnsi="Wingdings"/>
      </w:rPr>
    </w:lvl>
  </w:abstractNum>
  <w:abstractNum w:abstractNumId="1">
    <w:nsid w:val="00000003"/>
    <w:multiLevelType w:val="hybridMultilevel"/>
    <w:tmpl w:val="00000003"/>
    <w:lvl w:ilvl="0" w:tplc="E424C5FE">
      <w:start w:val="1"/>
      <w:numFmt w:val="bullet"/>
      <w:lvlText w:val=""/>
      <w:lvlJc w:val="left"/>
      <w:pPr>
        <w:tabs>
          <w:tab w:val="num" w:pos="720"/>
        </w:tabs>
        <w:ind w:left="720" w:hanging="360"/>
      </w:pPr>
      <w:rPr>
        <w:rFonts w:ascii="Symbol" w:hAnsi="Symbol"/>
      </w:rPr>
    </w:lvl>
    <w:lvl w:ilvl="1" w:tplc="19F2C70A">
      <w:start w:val="1"/>
      <w:numFmt w:val="bullet"/>
      <w:lvlText w:val="o"/>
      <w:lvlJc w:val="left"/>
      <w:pPr>
        <w:tabs>
          <w:tab w:val="num" w:pos="1440"/>
        </w:tabs>
        <w:ind w:left="1440" w:hanging="360"/>
      </w:pPr>
      <w:rPr>
        <w:rFonts w:ascii="Courier New" w:hAnsi="Courier New"/>
      </w:rPr>
    </w:lvl>
    <w:lvl w:ilvl="2" w:tplc="58AE994E">
      <w:start w:val="1"/>
      <w:numFmt w:val="bullet"/>
      <w:lvlText w:val=""/>
      <w:lvlJc w:val="left"/>
      <w:pPr>
        <w:tabs>
          <w:tab w:val="num" w:pos="2160"/>
        </w:tabs>
        <w:ind w:left="2160" w:hanging="360"/>
      </w:pPr>
      <w:rPr>
        <w:rFonts w:ascii="Wingdings" w:hAnsi="Wingdings"/>
      </w:rPr>
    </w:lvl>
    <w:lvl w:ilvl="3" w:tplc="BCF48FB0">
      <w:start w:val="1"/>
      <w:numFmt w:val="bullet"/>
      <w:lvlText w:val=""/>
      <w:lvlJc w:val="left"/>
      <w:pPr>
        <w:tabs>
          <w:tab w:val="num" w:pos="2880"/>
        </w:tabs>
        <w:ind w:left="2880" w:hanging="360"/>
      </w:pPr>
      <w:rPr>
        <w:rFonts w:ascii="Symbol" w:hAnsi="Symbol"/>
      </w:rPr>
    </w:lvl>
    <w:lvl w:ilvl="4" w:tplc="DDD6DC92">
      <w:start w:val="1"/>
      <w:numFmt w:val="bullet"/>
      <w:lvlText w:val="o"/>
      <w:lvlJc w:val="left"/>
      <w:pPr>
        <w:tabs>
          <w:tab w:val="num" w:pos="3600"/>
        </w:tabs>
        <w:ind w:left="3600" w:hanging="360"/>
      </w:pPr>
      <w:rPr>
        <w:rFonts w:ascii="Courier New" w:hAnsi="Courier New"/>
      </w:rPr>
    </w:lvl>
    <w:lvl w:ilvl="5" w:tplc="5FAA992E">
      <w:start w:val="1"/>
      <w:numFmt w:val="bullet"/>
      <w:lvlText w:val=""/>
      <w:lvlJc w:val="left"/>
      <w:pPr>
        <w:tabs>
          <w:tab w:val="num" w:pos="4320"/>
        </w:tabs>
        <w:ind w:left="4320" w:hanging="360"/>
      </w:pPr>
      <w:rPr>
        <w:rFonts w:ascii="Wingdings" w:hAnsi="Wingdings"/>
      </w:rPr>
    </w:lvl>
    <w:lvl w:ilvl="6" w:tplc="174AC88A">
      <w:start w:val="1"/>
      <w:numFmt w:val="bullet"/>
      <w:lvlText w:val=""/>
      <w:lvlJc w:val="left"/>
      <w:pPr>
        <w:tabs>
          <w:tab w:val="num" w:pos="5040"/>
        </w:tabs>
        <w:ind w:left="5040" w:hanging="360"/>
      </w:pPr>
      <w:rPr>
        <w:rFonts w:ascii="Symbol" w:hAnsi="Symbol"/>
      </w:rPr>
    </w:lvl>
    <w:lvl w:ilvl="7" w:tplc="E8188F8E">
      <w:start w:val="1"/>
      <w:numFmt w:val="bullet"/>
      <w:lvlText w:val="o"/>
      <w:lvlJc w:val="left"/>
      <w:pPr>
        <w:tabs>
          <w:tab w:val="num" w:pos="5760"/>
        </w:tabs>
        <w:ind w:left="5760" w:hanging="360"/>
      </w:pPr>
      <w:rPr>
        <w:rFonts w:ascii="Courier New" w:hAnsi="Courier New"/>
      </w:rPr>
    </w:lvl>
    <w:lvl w:ilvl="8" w:tplc="E534A206">
      <w:start w:val="1"/>
      <w:numFmt w:val="bullet"/>
      <w:lvlText w:val=""/>
      <w:lvlJc w:val="left"/>
      <w:pPr>
        <w:tabs>
          <w:tab w:val="num" w:pos="6480"/>
        </w:tabs>
        <w:ind w:left="6480" w:hanging="360"/>
      </w:pPr>
      <w:rPr>
        <w:rFonts w:ascii="Wingdings" w:hAnsi="Wingdings"/>
      </w:rPr>
    </w:lvl>
  </w:abstractNum>
  <w:abstractNum w:abstractNumId="2">
    <w:nsid w:val="00000004"/>
    <w:multiLevelType w:val="hybridMultilevel"/>
    <w:tmpl w:val="00000004"/>
    <w:lvl w:ilvl="0" w:tplc="C1542E20">
      <w:start w:val="1"/>
      <w:numFmt w:val="bullet"/>
      <w:lvlText w:val=""/>
      <w:lvlJc w:val="left"/>
      <w:pPr>
        <w:tabs>
          <w:tab w:val="num" w:pos="720"/>
        </w:tabs>
        <w:ind w:left="720" w:hanging="360"/>
      </w:pPr>
      <w:rPr>
        <w:rFonts w:ascii="Symbol" w:hAnsi="Symbol"/>
      </w:rPr>
    </w:lvl>
    <w:lvl w:ilvl="1" w:tplc="12408CF0">
      <w:start w:val="1"/>
      <w:numFmt w:val="bullet"/>
      <w:lvlText w:val="o"/>
      <w:lvlJc w:val="left"/>
      <w:pPr>
        <w:tabs>
          <w:tab w:val="num" w:pos="1440"/>
        </w:tabs>
        <w:ind w:left="1440" w:hanging="360"/>
      </w:pPr>
      <w:rPr>
        <w:rFonts w:ascii="Courier New" w:hAnsi="Courier New"/>
      </w:rPr>
    </w:lvl>
    <w:lvl w:ilvl="2" w:tplc="46A224F2">
      <w:start w:val="1"/>
      <w:numFmt w:val="bullet"/>
      <w:lvlText w:val=""/>
      <w:lvlJc w:val="left"/>
      <w:pPr>
        <w:tabs>
          <w:tab w:val="num" w:pos="2160"/>
        </w:tabs>
        <w:ind w:left="2160" w:hanging="360"/>
      </w:pPr>
      <w:rPr>
        <w:rFonts w:ascii="Wingdings" w:hAnsi="Wingdings"/>
      </w:rPr>
    </w:lvl>
    <w:lvl w:ilvl="3" w:tplc="DE063EEC">
      <w:start w:val="1"/>
      <w:numFmt w:val="bullet"/>
      <w:lvlText w:val=""/>
      <w:lvlJc w:val="left"/>
      <w:pPr>
        <w:tabs>
          <w:tab w:val="num" w:pos="2880"/>
        </w:tabs>
        <w:ind w:left="2880" w:hanging="360"/>
      </w:pPr>
      <w:rPr>
        <w:rFonts w:ascii="Symbol" w:hAnsi="Symbol"/>
      </w:rPr>
    </w:lvl>
    <w:lvl w:ilvl="4" w:tplc="5E2E9AB2">
      <w:start w:val="1"/>
      <w:numFmt w:val="bullet"/>
      <w:lvlText w:val="o"/>
      <w:lvlJc w:val="left"/>
      <w:pPr>
        <w:tabs>
          <w:tab w:val="num" w:pos="3600"/>
        </w:tabs>
        <w:ind w:left="3600" w:hanging="360"/>
      </w:pPr>
      <w:rPr>
        <w:rFonts w:ascii="Courier New" w:hAnsi="Courier New"/>
      </w:rPr>
    </w:lvl>
    <w:lvl w:ilvl="5" w:tplc="27EA8874">
      <w:start w:val="1"/>
      <w:numFmt w:val="bullet"/>
      <w:lvlText w:val=""/>
      <w:lvlJc w:val="left"/>
      <w:pPr>
        <w:tabs>
          <w:tab w:val="num" w:pos="4320"/>
        </w:tabs>
        <w:ind w:left="4320" w:hanging="360"/>
      </w:pPr>
      <w:rPr>
        <w:rFonts w:ascii="Wingdings" w:hAnsi="Wingdings"/>
      </w:rPr>
    </w:lvl>
    <w:lvl w:ilvl="6" w:tplc="2DA81206">
      <w:start w:val="1"/>
      <w:numFmt w:val="bullet"/>
      <w:lvlText w:val=""/>
      <w:lvlJc w:val="left"/>
      <w:pPr>
        <w:tabs>
          <w:tab w:val="num" w:pos="5040"/>
        </w:tabs>
        <w:ind w:left="5040" w:hanging="360"/>
      </w:pPr>
      <w:rPr>
        <w:rFonts w:ascii="Symbol" w:hAnsi="Symbol"/>
      </w:rPr>
    </w:lvl>
    <w:lvl w:ilvl="7" w:tplc="CA546EA0">
      <w:start w:val="1"/>
      <w:numFmt w:val="bullet"/>
      <w:lvlText w:val="o"/>
      <w:lvlJc w:val="left"/>
      <w:pPr>
        <w:tabs>
          <w:tab w:val="num" w:pos="5760"/>
        </w:tabs>
        <w:ind w:left="5760" w:hanging="360"/>
      </w:pPr>
      <w:rPr>
        <w:rFonts w:ascii="Courier New" w:hAnsi="Courier New"/>
      </w:rPr>
    </w:lvl>
    <w:lvl w:ilvl="8" w:tplc="80CA3E4C">
      <w:start w:val="1"/>
      <w:numFmt w:val="bullet"/>
      <w:lvlText w:val=""/>
      <w:lvlJc w:val="left"/>
      <w:pPr>
        <w:tabs>
          <w:tab w:val="num" w:pos="6480"/>
        </w:tabs>
        <w:ind w:left="6480" w:hanging="360"/>
      </w:pPr>
      <w:rPr>
        <w:rFonts w:ascii="Wingdings" w:hAnsi="Wingdings"/>
      </w:rPr>
    </w:lvl>
  </w:abstractNum>
  <w:abstractNum w:abstractNumId="3">
    <w:nsid w:val="0A5624E3"/>
    <w:multiLevelType w:val="hybridMultilevel"/>
    <w:tmpl w:val="C39A94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C8D3720"/>
    <w:multiLevelType w:val="hybridMultilevel"/>
    <w:tmpl w:val="F5C2C1DA"/>
    <w:lvl w:ilvl="0" w:tplc="817002F4">
      <w:start w:val="1"/>
      <w:numFmt w:val="bullet"/>
      <w:lvlText w:val=""/>
      <w:lvlJc w:val="left"/>
      <w:pPr>
        <w:tabs>
          <w:tab w:val="num" w:pos="720"/>
        </w:tabs>
        <w:ind w:left="720" w:hanging="360"/>
      </w:pPr>
      <w:rPr>
        <w:rFonts w:ascii="Symbol" w:hAnsi="Symbol"/>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982145"/>
    <w:multiLevelType w:val="hybridMultilevel"/>
    <w:tmpl w:val="F528B9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98342B0"/>
    <w:multiLevelType w:val="hybridMultilevel"/>
    <w:tmpl w:val="2EDC3BB2"/>
    <w:lvl w:ilvl="0" w:tplc="08090001">
      <w:start w:val="1"/>
      <w:numFmt w:val="bullet"/>
      <w:lvlText w:val=""/>
      <w:lvlJc w:val="left"/>
      <w:pPr>
        <w:ind w:left="1275" w:hanging="555"/>
      </w:pPr>
      <w:rPr>
        <w:rFonts w:ascii="Symbol" w:hAnsi="Symbo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E3309CB"/>
    <w:multiLevelType w:val="hybridMultilevel"/>
    <w:tmpl w:val="AD8C4A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C715E5"/>
    <w:multiLevelType w:val="hybridMultilevel"/>
    <w:tmpl w:val="4928F2EA"/>
    <w:lvl w:ilvl="0" w:tplc="817002F4">
      <w:start w:val="1"/>
      <w:numFmt w:val="bullet"/>
      <w:lvlText w:val=""/>
      <w:lvlJc w:val="left"/>
      <w:pPr>
        <w:tabs>
          <w:tab w:val="num" w:pos="720"/>
        </w:tabs>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D65056"/>
    <w:multiLevelType w:val="hybridMultilevel"/>
    <w:tmpl w:val="96F81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FF424BB"/>
    <w:multiLevelType w:val="hybridMultilevel"/>
    <w:tmpl w:val="8B18B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5B1608A"/>
    <w:multiLevelType w:val="hybridMultilevel"/>
    <w:tmpl w:val="56E058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939285A"/>
    <w:multiLevelType w:val="hybridMultilevel"/>
    <w:tmpl w:val="84CCF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6B5C15"/>
    <w:multiLevelType w:val="hybridMultilevel"/>
    <w:tmpl w:val="D5FCA7BA"/>
    <w:lvl w:ilvl="0" w:tplc="8E503356">
      <w:numFmt w:val="bullet"/>
      <w:lvlText w:val="·"/>
      <w:lvlJc w:val="left"/>
      <w:pPr>
        <w:ind w:left="1275" w:hanging="555"/>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48E73BD"/>
    <w:multiLevelType w:val="hybridMultilevel"/>
    <w:tmpl w:val="F6104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48A1D20"/>
    <w:multiLevelType w:val="hybridMultilevel"/>
    <w:tmpl w:val="F118D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15"/>
  </w:num>
  <w:num w:numId="6">
    <w:abstractNumId w:val="14"/>
  </w:num>
  <w:num w:numId="7">
    <w:abstractNumId w:val="13"/>
  </w:num>
  <w:num w:numId="8">
    <w:abstractNumId w:val="6"/>
  </w:num>
  <w:num w:numId="9">
    <w:abstractNumId w:val="9"/>
  </w:num>
  <w:num w:numId="10">
    <w:abstractNumId w:val="11"/>
  </w:num>
  <w:num w:numId="11">
    <w:abstractNumId w:val="5"/>
  </w:num>
  <w:num w:numId="12">
    <w:abstractNumId w:val="3"/>
  </w:num>
  <w:num w:numId="13">
    <w:abstractNumId w:val="8"/>
  </w:num>
  <w:num w:numId="14">
    <w:abstractNumId w:val="4"/>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1304"/>
  <w:hyphenationZone w:val="425"/>
  <w:characterSpacingControl w:val="doNotCompress"/>
  <w:footnotePr>
    <w:footnote w:id="0"/>
    <w:footnote w:id="1"/>
  </w:footnotePr>
  <w:endnotePr>
    <w:endnote w:id="0"/>
    <w:endnote w:id="1"/>
  </w:endnotePr>
  <w:compat/>
  <w:rsids>
    <w:rsidRoot w:val="0005434E"/>
    <w:rsid w:val="000002B4"/>
    <w:rsid w:val="00002E88"/>
    <w:rsid w:val="0000337C"/>
    <w:rsid w:val="00006BAF"/>
    <w:rsid w:val="0001245E"/>
    <w:rsid w:val="00021955"/>
    <w:rsid w:val="00022C71"/>
    <w:rsid w:val="00027040"/>
    <w:rsid w:val="00032130"/>
    <w:rsid w:val="000323A7"/>
    <w:rsid w:val="000331CD"/>
    <w:rsid w:val="00037B58"/>
    <w:rsid w:val="00041F94"/>
    <w:rsid w:val="000445F0"/>
    <w:rsid w:val="00047A15"/>
    <w:rsid w:val="00051D58"/>
    <w:rsid w:val="0005434E"/>
    <w:rsid w:val="0005556E"/>
    <w:rsid w:val="00062276"/>
    <w:rsid w:val="00070085"/>
    <w:rsid w:val="000716B0"/>
    <w:rsid w:val="0007556A"/>
    <w:rsid w:val="000858E5"/>
    <w:rsid w:val="000861D4"/>
    <w:rsid w:val="00086645"/>
    <w:rsid w:val="00090E39"/>
    <w:rsid w:val="00093E5A"/>
    <w:rsid w:val="00096727"/>
    <w:rsid w:val="00097A61"/>
    <w:rsid w:val="000A0C59"/>
    <w:rsid w:val="000A5F8A"/>
    <w:rsid w:val="000A6382"/>
    <w:rsid w:val="000B0D81"/>
    <w:rsid w:val="000C1DE3"/>
    <w:rsid w:val="000C2073"/>
    <w:rsid w:val="000C4F15"/>
    <w:rsid w:val="000D1923"/>
    <w:rsid w:val="000D1ECA"/>
    <w:rsid w:val="000D5373"/>
    <w:rsid w:val="000D7179"/>
    <w:rsid w:val="000E06EC"/>
    <w:rsid w:val="000E358D"/>
    <w:rsid w:val="000E3A3B"/>
    <w:rsid w:val="000E71A0"/>
    <w:rsid w:val="000E75F0"/>
    <w:rsid w:val="000E7CEB"/>
    <w:rsid w:val="000F135E"/>
    <w:rsid w:val="000F3A70"/>
    <w:rsid w:val="000F5418"/>
    <w:rsid w:val="000F72D9"/>
    <w:rsid w:val="001209CB"/>
    <w:rsid w:val="001332DF"/>
    <w:rsid w:val="001352CD"/>
    <w:rsid w:val="00141E8F"/>
    <w:rsid w:val="00143D41"/>
    <w:rsid w:val="00144EFF"/>
    <w:rsid w:val="0014725A"/>
    <w:rsid w:val="00150183"/>
    <w:rsid w:val="0015372C"/>
    <w:rsid w:val="001560C1"/>
    <w:rsid w:val="00165ABD"/>
    <w:rsid w:val="00165B6E"/>
    <w:rsid w:val="00165E2C"/>
    <w:rsid w:val="00166C58"/>
    <w:rsid w:val="001704F6"/>
    <w:rsid w:val="00174C13"/>
    <w:rsid w:val="00180C57"/>
    <w:rsid w:val="0018507A"/>
    <w:rsid w:val="00191F42"/>
    <w:rsid w:val="00194B97"/>
    <w:rsid w:val="001977EE"/>
    <w:rsid w:val="001A22F3"/>
    <w:rsid w:val="001B6EDA"/>
    <w:rsid w:val="001B6FBE"/>
    <w:rsid w:val="001B731D"/>
    <w:rsid w:val="001C1C3E"/>
    <w:rsid w:val="001C268F"/>
    <w:rsid w:val="001C3AF2"/>
    <w:rsid w:val="001C7AA4"/>
    <w:rsid w:val="001D0FF5"/>
    <w:rsid w:val="001D2207"/>
    <w:rsid w:val="001D2624"/>
    <w:rsid w:val="001D3AFD"/>
    <w:rsid w:val="001D61CF"/>
    <w:rsid w:val="001D6292"/>
    <w:rsid w:val="001D7999"/>
    <w:rsid w:val="001E73EE"/>
    <w:rsid w:val="001F0ADB"/>
    <w:rsid w:val="001F0F52"/>
    <w:rsid w:val="001F5C57"/>
    <w:rsid w:val="001F5E96"/>
    <w:rsid w:val="001F6083"/>
    <w:rsid w:val="00210AA5"/>
    <w:rsid w:val="00212362"/>
    <w:rsid w:val="00213AF2"/>
    <w:rsid w:val="00217161"/>
    <w:rsid w:val="002275C8"/>
    <w:rsid w:val="00231D75"/>
    <w:rsid w:val="00235A5C"/>
    <w:rsid w:val="0023649A"/>
    <w:rsid w:val="00236B3C"/>
    <w:rsid w:val="00237F10"/>
    <w:rsid w:val="00245ABB"/>
    <w:rsid w:val="002463B8"/>
    <w:rsid w:val="002478B2"/>
    <w:rsid w:val="00256495"/>
    <w:rsid w:val="00257C01"/>
    <w:rsid w:val="00260345"/>
    <w:rsid w:val="0026459D"/>
    <w:rsid w:val="002677E5"/>
    <w:rsid w:val="00270F7F"/>
    <w:rsid w:val="00274E4C"/>
    <w:rsid w:val="00274F83"/>
    <w:rsid w:val="0028014D"/>
    <w:rsid w:val="002828F9"/>
    <w:rsid w:val="00282944"/>
    <w:rsid w:val="00285D3F"/>
    <w:rsid w:val="00286202"/>
    <w:rsid w:val="00287529"/>
    <w:rsid w:val="00295D5C"/>
    <w:rsid w:val="00295F79"/>
    <w:rsid w:val="002A2764"/>
    <w:rsid w:val="002A43DB"/>
    <w:rsid w:val="002A59B8"/>
    <w:rsid w:val="002B42A3"/>
    <w:rsid w:val="002D00C7"/>
    <w:rsid w:val="002E2115"/>
    <w:rsid w:val="002E2861"/>
    <w:rsid w:val="002E4D83"/>
    <w:rsid w:val="002E5AF6"/>
    <w:rsid w:val="002E745C"/>
    <w:rsid w:val="002E7F7E"/>
    <w:rsid w:val="002F18FD"/>
    <w:rsid w:val="002F7F23"/>
    <w:rsid w:val="002F7F49"/>
    <w:rsid w:val="00302814"/>
    <w:rsid w:val="00303A14"/>
    <w:rsid w:val="0030699F"/>
    <w:rsid w:val="003131DE"/>
    <w:rsid w:val="00314E4B"/>
    <w:rsid w:val="003165B7"/>
    <w:rsid w:val="00316E69"/>
    <w:rsid w:val="003277DE"/>
    <w:rsid w:val="003301C7"/>
    <w:rsid w:val="003355A9"/>
    <w:rsid w:val="00336254"/>
    <w:rsid w:val="00337048"/>
    <w:rsid w:val="003370DC"/>
    <w:rsid w:val="00342520"/>
    <w:rsid w:val="00343661"/>
    <w:rsid w:val="003462D8"/>
    <w:rsid w:val="003468EF"/>
    <w:rsid w:val="003476CF"/>
    <w:rsid w:val="00347F65"/>
    <w:rsid w:val="00351659"/>
    <w:rsid w:val="00354A79"/>
    <w:rsid w:val="0036651B"/>
    <w:rsid w:val="00366E83"/>
    <w:rsid w:val="003672B8"/>
    <w:rsid w:val="0036750D"/>
    <w:rsid w:val="00370E26"/>
    <w:rsid w:val="00376B20"/>
    <w:rsid w:val="00391E03"/>
    <w:rsid w:val="00392DC0"/>
    <w:rsid w:val="0039773E"/>
    <w:rsid w:val="00397BEA"/>
    <w:rsid w:val="003A3D78"/>
    <w:rsid w:val="003A6811"/>
    <w:rsid w:val="003B0B64"/>
    <w:rsid w:val="003B1257"/>
    <w:rsid w:val="003B5D00"/>
    <w:rsid w:val="003B7CB7"/>
    <w:rsid w:val="003C03C1"/>
    <w:rsid w:val="003C168A"/>
    <w:rsid w:val="003D22AC"/>
    <w:rsid w:val="003D3702"/>
    <w:rsid w:val="003E7091"/>
    <w:rsid w:val="00402530"/>
    <w:rsid w:val="00404121"/>
    <w:rsid w:val="00405B7B"/>
    <w:rsid w:val="004062DF"/>
    <w:rsid w:val="004168A5"/>
    <w:rsid w:val="0042186D"/>
    <w:rsid w:val="004249D9"/>
    <w:rsid w:val="004273F8"/>
    <w:rsid w:val="0043322D"/>
    <w:rsid w:val="004362E8"/>
    <w:rsid w:val="004372B4"/>
    <w:rsid w:val="004418FC"/>
    <w:rsid w:val="004435BF"/>
    <w:rsid w:val="00444CBC"/>
    <w:rsid w:val="00446725"/>
    <w:rsid w:val="00450C3E"/>
    <w:rsid w:val="00450FC3"/>
    <w:rsid w:val="0045469C"/>
    <w:rsid w:val="004546DE"/>
    <w:rsid w:val="00463A4D"/>
    <w:rsid w:val="00467059"/>
    <w:rsid w:val="00467AE4"/>
    <w:rsid w:val="004708B4"/>
    <w:rsid w:val="004728B3"/>
    <w:rsid w:val="00474068"/>
    <w:rsid w:val="004749EF"/>
    <w:rsid w:val="004900EA"/>
    <w:rsid w:val="0049278D"/>
    <w:rsid w:val="0049279A"/>
    <w:rsid w:val="00496003"/>
    <w:rsid w:val="004A3118"/>
    <w:rsid w:val="004A763D"/>
    <w:rsid w:val="004B1801"/>
    <w:rsid w:val="004B21C3"/>
    <w:rsid w:val="004B2985"/>
    <w:rsid w:val="004B4A61"/>
    <w:rsid w:val="004B4CCE"/>
    <w:rsid w:val="004C35F8"/>
    <w:rsid w:val="004D0B25"/>
    <w:rsid w:val="004D1536"/>
    <w:rsid w:val="004D6872"/>
    <w:rsid w:val="004E1161"/>
    <w:rsid w:val="004F2F93"/>
    <w:rsid w:val="004F4381"/>
    <w:rsid w:val="004F6BCA"/>
    <w:rsid w:val="00503855"/>
    <w:rsid w:val="00520676"/>
    <w:rsid w:val="00526232"/>
    <w:rsid w:val="005338DD"/>
    <w:rsid w:val="00534E77"/>
    <w:rsid w:val="00540623"/>
    <w:rsid w:val="00541407"/>
    <w:rsid w:val="005416C5"/>
    <w:rsid w:val="00553395"/>
    <w:rsid w:val="00556286"/>
    <w:rsid w:val="00557E1C"/>
    <w:rsid w:val="00562AFA"/>
    <w:rsid w:val="00563DF8"/>
    <w:rsid w:val="005643FE"/>
    <w:rsid w:val="00565BC3"/>
    <w:rsid w:val="00572521"/>
    <w:rsid w:val="00573CFD"/>
    <w:rsid w:val="00575EAA"/>
    <w:rsid w:val="005A0778"/>
    <w:rsid w:val="005A367B"/>
    <w:rsid w:val="005A4A75"/>
    <w:rsid w:val="005B222C"/>
    <w:rsid w:val="005B2784"/>
    <w:rsid w:val="005C0414"/>
    <w:rsid w:val="005C10F1"/>
    <w:rsid w:val="005C1F60"/>
    <w:rsid w:val="005C3330"/>
    <w:rsid w:val="005C5113"/>
    <w:rsid w:val="005D0CFA"/>
    <w:rsid w:val="005D1A3F"/>
    <w:rsid w:val="005D5251"/>
    <w:rsid w:val="005D56D5"/>
    <w:rsid w:val="005D5725"/>
    <w:rsid w:val="005E7791"/>
    <w:rsid w:val="005F3D70"/>
    <w:rsid w:val="005F483B"/>
    <w:rsid w:val="005F6A53"/>
    <w:rsid w:val="00600206"/>
    <w:rsid w:val="00601353"/>
    <w:rsid w:val="00601B10"/>
    <w:rsid w:val="00603AAF"/>
    <w:rsid w:val="00604C14"/>
    <w:rsid w:val="00607EA3"/>
    <w:rsid w:val="00607FD5"/>
    <w:rsid w:val="006110E0"/>
    <w:rsid w:val="00626C10"/>
    <w:rsid w:val="006406FE"/>
    <w:rsid w:val="00641F49"/>
    <w:rsid w:val="00642EE5"/>
    <w:rsid w:val="0064793D"/>
    <w:rsid w:val="006578B8"/>
    <w:rsid w:val="00657963"/>
    <w:rsid w:val="00660D77"/>
    <w:rsid w:val="00662AFB"/>
    <w:rsid w:val="00670E42"/>
    <w:rsid w:val="00671661"/>
    <w:rsid w:val="00673796"/>
    <w:rsid w:val="00675689"/>
    <w:rsid w:val="006764D1"/>
    <w:rsid w:val="006770CF"/>
    <w:rsid w:val="00681141"/>
    <w:rsid w:val="0068189A"/>
    <w:rsid w:val="00682552"/>
    <w:rsid w:val="006851FC"/>
    <w:rsid w:val="006922A1"/>
    <w:rsid w:val="00696CEB"/>
    <w:rsid w:val="006A0A8B"/>
    <w:rsid w:val="006A10A9"/>
    <w:rsid w:val="006A2412"/>
    <w:rsid w:val="006A54A3"/>
    <w:rsid w:val="006A73EE"/>
    <w:rsid w:val="006B306D"/>
    <w:rsid w:val="006C3498"/>
    <w:rsid w:val="006C3FA3"/>
    <w:rsid w:val="006C436C"/>
    <w:rsid w:val="006C5F9D"/>
    <w:rsid w:val="006E6367"/>
    <w:rsid w:val="006F2A67"/>
    <w:rsid w:val="007001BF"/>
    <w:rsid w:val="007219C9"/>
    <w:rsid w:val="0072414C"/>
    <w:rsid w:val="00732A4D"/>
    <w:rsid w:val="00732ECE"/>
    <w:rsid w:val="00733925"/>
    <w:rsid w:val="0073509B"/>
    <w:rsid w:val="007408E2"/>
    <w:rsid w:val="00741A40"/>
    <w:rsid w:val="007427D6"/>
    <w:rsid w:val="00747947"/>
    <w:rsid w:val="00753F67"/>
    <w:rsid w:val="00754C36"/>
    <w:rsid w:val="0076294B"/>
    <w:rsid w:val="00763B12"/>
    <w:rsid w:val="00763F86"/>
    <w:rsid w:val="0076720B"/>
    <w:rsid w:val="00770140"/>
    <w:rsid w:val="00773CC8"/>
    <w:rsid w:val="00780B73"/>
    <w:rsid w:val="00786770"/>
    <w:rsid w:val="00790584"/>
    <w:rsid w:val="00791C80"/>
    <w:rsid w:val="00792111"/>
    <w:rsid w:val="007926F0"/>
    <w:rsid w:val="0079394C"/>
    <w:rsid w:val="007A0366"/>
    <w:rsid w:val="007A162D"/>
    <w:rsid w:val="007A224A"/>
    <w:rsid w:val="007A5D28"/>
    <w:rsid w:val="007B242A"/>
    <w:rsid w:val="007B29D8"/>
    <w:rsid w:val="007B4559"/>
    <w:rsid w:val="007B5EE4"/>
    <w:rsid w:val="007B6AA3"/>
    <w:rsid w:val="007B7B77"/>
    <w:rsid w:val="007C113C"/>
    <w:rsid w:val="007C36D6"/>
    <w:rsid w:val="007C61A1"/>
    <w:rsid w:val="007D0FD2"/>
    <w:rsid w:val="007D3787"/>
    <w:rsid w:val="007E5571"/>
    <w:rsid w:val="007F3372"/>
    <w:rsid w:val="007F68E3"/>
    <w:rsid w:val="00800ADE"/>
    <w:rsid w:val="00801169"/>
    <w:rsid w:val="00804D93"/>
    <w:rsid w:val="00811926"/>
    <w:rsid w:val="00820242"/>
    <w:rsid w:val="00821916"/>
    <w:rsid w:val="00826F2E"/>
    <w:rsid w:val="0083070C"/>
    <w:rsid w:val="008340B1"/>
    <w:rsid w:val="008462AB"/>
    <w:rsid w:val="008467E3"/>
    <w:rsid w:val="008508C6"/>
    <w:rsid w:val="008508FD"/>
    <w:rsid w:val="00854DDE"/>
    <w:rsid w:val="00856F95"/>
    <w:rsid w:val="00860E75"/>
    <w:rsid w:val="008621A8"/>
    <w:rsid w:val="008630F4"/>
    <w:rsid w:val="008640A4"/>
    <w:rsid w:val="00864257"/>
    <w:rsid w:val="008662D8"/>
    <w:rsid w:val="00870B2D"/>
    <w:rsid w:val="0087473F"/>
    <w:rsid w:val="00874EB1"/>
    <w:rsid w:val="008762DC"/>
    <w:rsid w:val="00882895"/>
    <w:rsid w:val="00883A0C"/>
    <w:rsid w:val="00886601"/>
    <w:rsid w:val="008A2585"/>
    <w:rsid w:val="008A2865"/>
    <w:rsid w:val="008A5634"/>
    <w:rsid w:val="008A5799"/>
    <w:rsid w:val="008A5BAB"/>
    <w:rsid w:val="008A6D64"/>
    <w:rsid w:val="008A7421"/>
    <w:rsid w:val="008B7042"/>
    <w:rsid w:val="008C0AC5"/>
    <w:rsid w:val="008C23C5"/>
    <w:rsid w:val="008D33E1"/>
    <w:rsid w:val="008D3BD0"/>
    <w:rsid w:val="008E08AA"/>
    <w:rsid w:val="008E1E75"/>
    <w:rsid w:val="008E1EB1"/>
    <w:rsid w:val="008F69D3"/>
    <w:rsid w:val="009050BC"/>
    <w:rsid w:val="0090651C"/>
    <w:rsid w:val="00906B7D"/>
    <w:rsid w:val="00907226"/>
    <w:rsid w:val="00913A21"/>
    <w:rsid w:val="00913E2F"/>
    <w:rsid w:val="00915201"/>
    <w:rsid w:val="00915466"/>
    <w:rsid w:val="009212CF"/>
    <w:rsid w:val="00921803"/>
    <w:rsid w:val="009229CE"/>
    <w:rsid w:val="009229D6"/>
    <w:rsid w:val="00923808"/>
    <w:rsid w:val="009262A9"/>
    <w:rsid w:val="0093204F"/>
    <w:rsid w:val="009342C1"/>
    <w:rsid w:val="00945D2D"/>
    <w:rsid w:val="00956B8E"/>
    <w:rsid w:val="00964132"/>
    <w:rsid w:val="00966A22"/>
    <w:rsid w:val="00966C40"/>
    <w:rsid w:val="00967628"/>
    <w:rsid w:val="00967EBC"/>
    <w:rsid w:val="0097098C"/>
    <w:rsid w:val="00971D8C"/>
    <w:rsid w:val="009744C7"/>
    <w:rsid w:val="00976C54"/>
    <w:rsid w:val="009A46A5"/>
    <w:rsid w:val="009B2FEC"/>
    <w:rsid w:val="009C3702"/>
    <w:rsid w:val="009D38AA"/>
    <w:rsid w:val="009D3CE6"/>
    <w:rsid w:val="009D4570"/>
    <w:rsid w:val="009D478F"/>
    <w:rsid w:val="009D7C7C"/>
    <w:rsid w:val="009E577D"/>
    <w:rsid w:val="009F12B9"/>
    <w:rsid w:val="009F2798"/>
    <w:rsid w:val="009F2BDA"/>
    <w:rsid w:val="009F64B4"/>
    <w:rsid w:val="009F7C7A"/>
    <w:rsid w:val="00A00C6C"/>
    <w:rsid w:val="00A048B6"/>
    <w:rsid w:val="00A12B6E"/>
    <w:rsid w:val="00A32789"/>
    <w:rsid w:val="00A350D0"/>
    <w:rsid w:val="00A354AB"/>
    <w:rsid w:val="00A36A53"/>
    <w:rsid w:val="00A44238"/>
    <w:rsid w:val="00A47C16"/>
    <w:rsid w:val="00A52882"/>
    <w:rsid w:val="00A52C7D"/>
    <w:rsid w:val="00A544DD"/>
    <w:rsid w:val="00A63411"/>
    <w:rsid w:val="00A6441E"/>
    <w:rsid w:val="00A64983"/>
    <w:rsid w:val="00A70274"/>
    <w:rsid w:val="00A7082F"/>
    <w:rsid w:val="00A71D2E"/>
    <w:rsid w:val="00A72887"/>
    <w:rsid w:val="00A7418F"/>
    <w:rsid w:val="00A759B1"/>
    <w:rsid w:val="00A84C01"/>
    <w:rsid w:val="00A8719E"/>
    <w:rsid w:val="00A91861"/>
    <w:rsid w:val="00A93D7A"/>
    <w:rsid w:val="00A96F04"/>
    <w:rsid w:val="00AA1CD3"/>
    <w:rsid w:val="00AA3F45"/>
    <w:rsid w:val="00AA4EDF"/>
    <w:rsid w:val="00AB1CB8"/>
    <w:rsid w:val="00AB5649"/>
    <w:rsid w:val="00AB7342"/>
    <w:rsid w:val="00AB7922"/>
    <w:rsid w:val="00AC3CCD"/>
    <w:rsid w:val="00AC515C"/>
    <w:rsid w:val="00AC7944"/>
    <w:rsid w:val="00AD32E0"/>
    <w:rsid w:val="00AD4F5D"/>
    <w:rsid w:val="00AD50B7"/>
    <w:rsid w:val="00AD6AAA"/>
    <w:rsid w:val="00AE16F4"/>
    <w:rsid w:val="00AE5E92"/>
    <w:rsid w:val="00AF6D09"/>
    <w:rsid w:val="00B015A0"/>
    <w:rsid w:val="00B07A8D"/>
    <w:rsid w:val="00B15B8E"/>
    <w:rsid w:val="00B15C4F"/>
    <w:rsid w:val="00B15CE7"/>
    <w:rsid w:val="00B163F1"/>
    <w:rsid w:val="00B22B1D"/>
    <w:rsid w:val="00B22BBE"/>
    <w:rsid w:val="00B31437"/>
    <w:rsid w:val="00B33A3E"/>
    <w:rsid w:val="00B33FE3"/>
    <w:rsid w:val="00B36F6B"/>
    <w:rsid w:val="00B439AD"/>
    <w:rsid w:val="00B4732A"/>
    <w:rsid w:val="00B51E21"/>
    <w:rsid w:val="00B55547"/>
    <w:rsid w:val="00B56D42"/>
    <w:rsid w:val="00B600E7"/>
    <w:rsid w:val="00B61008"/>
    <w:rsid w:val="00B636EE"/>
    <w:rsid w:val="00B64030"/>
    <w:rsid w:val="00B66879"/>
    <w:rsid w:val="00B677F0"/>
    <w:rsid w:val="00B71F0C"/>
    <w:rsid w:val="00B7545C"/>
    <w:rsid w:val="00B7566C"/>
    <w:rsid w:val="00B80161"/>
    <w:rsid w:val="00B83B2A"/>
    <w:rsid w:val="00B85F3C"/>
    <w:rsid w:val="00B96A93"/>
    <w:rsid w:val="00BA6FDB"/>
    <w:rsid w:val="00BB00B5"/>
    <w:rsid w:val="00BB193B"/>
    <w:rsid w:val="00BB3A48"/>
    <w:rsid w:val="00BB60C3"/>
    <w:rsid w:val="00BD06D9"/>
    <w:rsid w:val="00BD2110"/>
    <w:rsid w:val="00BD2221"/>
    <w:rsid w:val="00BD3540"/>
    <w:rsid w:val="00BD3E3A"/>
    <w:rsid w:val="00BE2350"/>
    <w:rsid w:val="00BF241A"/>
    <w:rsid w:val="00BF5492"/>
    <w:rsid w:val="00C00BF7"/>
    <w:rsid w:val="00C03625"/>
    <w:rsid w:val="00C11DFA"/>
    <w:rsid w:val="00C2470F"/>
    <w:rsid w:val="00C25B33"/>
    <w:rsid w:val="00C30059"/>
    <w:rsid w:val="00C34705"/>
    <w:rsid w:val="00C45807"/>
    <w:rsid w:val="00C45A62"/>
    <w:rsid w:val="00C5095D"/>
    <w:rsid w:val="00C53927"/>
    <w:rsid w:val="00C8473A"/>
    <w:rsid w:val="00C84A1E"/>
    <w:rsid w:val="00C85119"/>
    <w:rsid w:val="00C92C99"/>
    <w:rsid w:val="00CA0906"/>
    <w:rsid w:val="00CA0BBA"/>
    <w:rsid w:val="00CA255F"/>
    <w:rsid w:val="00CA332C"/>
    <w:rsid w:val="00CC3DC8"/>
    <w:rsid w:val="00CC6F70"/>
    <w:rsid w:val="00CC74D9"/>
    <w:rsid w:val="00CD52AC"/>
    <w:rsid w:val="00CE04C6"/>
    <w:rsid w:val="00CE0803"/>
    <w:rsid w:val="00CE294D"/>
    <w:rsid w:val="00CF4CF8"/>
    <w:rsid w:val="00CF7276"/>
    <w:rsid w:val="00D017AB"/>
    <w:rsid w:val="00D06F42"/>
    <w:rsid w:val="00D07669"/>
    <w:rsid w:val="00D11513"/>
    <w:rsid w:val="00D136BD"/>
    <w:rsid w:val="00D205E8"/>
    <w:rsid w:val="00D238D5"/>
    <w:rsid w:val="00D24D91"/>
    <w:rsid w:val="00D40983"/>
    <w:rsid w:val="00D4191D"/>
    <w:rsid w:val="00D4522E"/>
    <w:rsid w:val="00D51074"/>
    <w:rsid w:val="00D5732A"/>
    <w:rsid w:val="00D62277"/>
    <w:rsid w:val="00D62D37"/>
    <w:rsid w:val="00D665CD"/>
    <w:rsid w:val="00D70D76"/>
    <w:rsid w:val="00D71B37"/>
    <w:rsid w:val="00D82FB8"/>
    <w:rsid w:val="00D901C7"/>
    <w:rsid w:val="00D92DE3"/>
    <w:rsid w:val="00D940F1"/>
    <w:rsid w:val="00DA0034"/>
    <w:rsid w:val="00DA0083"/>
    <w:rsid w:val="00DA4081"/>
    <w:rsid w:val="00DA75EE"/>
    <w:rsid w:val="00DB207C"/>
    <w:rsid w:val="00DB76FA"/>
    <w:rsid w:val="00DC104C"/>
    <w:rsid w:val="00DC4C70"/>
    <w:rsid w:val="00DC7C62"/>
    <w:rsid w:val="00DD476D"/>
    <w:rsid w:val="00DE5B9A"/>
    <w:rsid w:val="00DE7DB4"/>
    <w:rsid w:val="00DF5F65"/>
    <w:rsid w:val="00E00DC7"/>
    <w:rsid w:val="00E04CDA"/>
    <w:rsid w:val="00E14B47"/>
    <w:rsid w:val="00E17FA2"/>
    <w:rsid w:val="00E25F20"/>
    <w:rsid w:val="00E26890"/>
    <w:rsid w:val="00E27CEB"/>
    <w:rsid w:val="00E3443F"/>
    <w:rsid w:val="00E34F8C"/>
    <w:rsid w:val="00E36FFB"/>
    <w:rsid w:val="00E37A99"/>
    <w:rsid w:val="00E416E5"/>
    <w:rsid w:val="00E637C3"/>
    <w:rsid w:val="00E65851"/>
    <w:rsid w:val="00E6662D"/>
    <w:rsid w:val="00E74B0C"/>
    <w:rsid w:val="00E85DFD"/>
    <w:rsid w:val="00E86110"/>
    <w:rsid w:val="00E86E54"/>
    <w:rsid w:val="00E966B7"/>
    <w:rsid w:val="00EA07B9"/>
    <w:rsid w:val="00EA6CF6"/>
    <w:rsid w:val="00EB15B4"/>
    <w:rsid w:val="00EB2C11"/>
    <w:rsid w:val="00EB5DA4"/>
    <w:rsid w:val="00EB77C3"/>
    <w:rsid w:val="00EC557A"/>
    <w:rsid w:val="00EC6D2A"/>
    <w:rsid w:val="00ED1051"/>
    <w:rsid w:val="00ED32EF"/>
    <w:rsid w:val="00ED7EA1"/>
    <w:rsid w:val="00EE40B9"/>
    <w:rsid w:val="00EE4E64"/>
    <w:rsid w:val="00EE755B"/>
    <w:rsid w:val="00EF56B1"/>
    <w:rsid w:val="00F11A82"/>
    <w:rsid w:val="00F123A1"/>
    <w:rsid w:val="00F23968"/>
    <w:rsid w:val="00F31F61"/>
    <w:rsid w:val="00F31FDF"/>
    <w:rsid w:val="00F33B5B"/>
    <w:rsid w:val="00F4412B"/>
    <w:rsid w:val="00F52AA8"/>
    <w:rsid w:val="00F57D1C"/>
    <w:rsid w:val="00F63786"/>
    <w:rsid w:val="00F72633"/>
    <w:rsid w:val="00F77E67"/>
    <w:rsid w:val="00F93736"/>
    <w:rsid w:val="00F93AFB"/>
    <w:rsid w:val="00F97B92"/>
    <w:rsid w:val="00FA164B"/>
    <w:rsid w:val="00FA1A53"/>
    <w:rsid w:val="00FA3701"/>
    <w:rsid w:val="00FA4D16"/>
    <w:rsid w:val="00FC4E1D"/>
    <w:rsid w:val="00FC62D4"/>
    <w:rsid w:val="00FD00A0"/>
    <w:rsid w:val="00FD119B"/>
    <w:rsid w:val="00FD425F"/>
    <w:rsid w:val="00FD5A44"/>
    <w:rsid w:val="00FD62A2"/>
    <w:rsid w:val="00FE3B8C"/>
    <w:rsid w:val="00FF54ED"/>
    <w:rsid w:val="00FF7C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70F"/>
    <w:pPr>
      <w:spacing w:after="200" w:line="276" w:lineRule="auto"/>
    </w:pPr>
    <w:rPr>
      <w:rFonts w:eastAsia="Times New Roman"/>
      <w:sz w:val="22"/>
      <w:szCs w:val="22"/>
      <w:lang w:val="en-GB" w:eastAsia="en-GB"/>
    </w:rPr>
  </w:style>
  <w:style w:type="paragraph" w:styleId="Heading2">
    <w:name w:val="heading 2"/>
    <w:basedOn w:val="Normal"/>
    <w:link w:val="Heading2Char"/>
    <w:uiPriority w:val="9"/>
    <w:qFormat/>
    <w:rsid w:val="00DB76FA"/>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764D1"/>
    <w:rPr>
      <w:rFonts w:cs="Times New Roman"/>
    </w:rPr>
  </w:style>
  <w:style w:type="paragraph" w:styleId="NoSpacing">
    <w:name w:val="No Spacing"/>
    <w:uiPriority w:val="99"/>
    <w:qFormat/>
    <w:rsid w:val="006764D1"/>
    <w:rPr>
      <w:rFonts w:ascii="Arial" w:eastAsia="SimSun" w:hAnsi="Arial"/>
      <w:sz w:val="22"/>
      <w:szCs w:val="22"/>
      <w:lang w:eastAsia="zh-CN"/>
    </w:rPr>
  </w:style>
  <w:style w:type="paragraph" w:styleId="Header">
    <w:name w:val="header"/>
    <w:basedOn w:val="Normal"/>
    <w:link w:val="HeaderChar"/>
    <w:uiPriority w:val="99"/>
    <w:semiHidden/>
    <w:unhideWhenUsed/>
    <w:rsid w:val="00DB207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B207C"/>
    <w:rPr>
      <w:rFonts w:ascii="Calibri" w:eastAsia="Times New Roman" w:hAnsi="Calibri" w:cs="Times New Roman"/>
      <w:lang w:val="en-GB" w:eastAsia="en-GB"/>
    </w:rPr>
  </w:style>
  <w:style w:type="paragraph" w:styleId="Footer">
    <w:name w:val="footer"/>
    <w:basedOn w:val="Normal"/>
    <w:link w:val="FooterChar"/>
    <w:uiPriority w:val="99"/>
    <w:semiHidden/>
    <w:unhideWhenUsed/>
    <w:rsid w:val="00DB207C"/>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B207C"/>
    <w:rPr>
      <w:rFonts w:ascii="Calibri" w:eastAsia="Times New Roman" w:hAnsi="Calibri" w:cs="Times New Roman"/>
      <w:lang w:val="en-GB" w:eastAsia="en-GB"/>
    </w:rPr>
  </w:style>
  <w:style w:type="character" w:styleId="Hyperlink">
    <w:name w:val="Hyperlink"/>
    <w:basedOn w:val="DefaultParagraphFont"/>
    <w:rsid w:val="006C5F9D"/>
    <w:rPr>
      <w:color w:val="0000FF"/>
      <w:u w:val="single"/>
    </w:rPr>
  </w:style>
  <w:style w:type="character" w:customStyle="1" w:styleId="apple-converted-space">
    <w:name w:val="apple-converted-space"/>
    <w:basedOn w:val="DefaultParagraphFont"/>
    <w:rsid w:val="00874EB1"/>
  </w:style>
  <w:style w:type="paragraph" w:styleId="ListParagraph">
    <w:name w:val="List Paragraph"/>
    <w:basedOn w:val="Normal"/>
    <w:uiPriority w:val="34"/>
    <w:qFormat/>
    <w:rsid w:val="002478B2"/>
    <w:pPr>
      <w:ind w:left="720"/>
      <w:contextualSpacing/>
    </w:pPr>
  </w:style>
  <w:style w:type="paragraph" w:styleId="NormalWeb">
    <w:name w:val="Normal (Web)"/>
    <w:basedOn w:val="Normal"/>
    <w:unhideWhenUsed/>
    <w:rsid w:val="00967EB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967EBC"/>
    <w:rPr>
      <w:b/>
      <w:bCs/>
    </w:rPr>
  </w:style>
  <w:style w:type="paragraph" w:styleId="HTMLPreformatted">
    <w:name w:val="HTML Preformatted"/>
    <w:basedOn w:val="Normal"/>
    <w:link w:val="HTMLPreformattedChar"/>
    <w:uiPriority w:val="99"/>
    <w:unhideWhenUsed/>
    <w:rsid w:val="0068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8189A"/>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DB76FA"/>
    <w:rPr>
      <w:rFonts w:ascii="Times New Roman" w:eastAsia="Times New Roman" w:hAnsi="Times New Roman" w:cs="Times New Roman"/>
      <w:b/>
      <w:bCs/>
      <w:sz w:val="36"/>
      <w:szCs w:val="36"/>
      <w:lang w:val="en-GB" w:eastAsia="en-GB"/>
    </w:rPr>
  </w:style>
  <w:style w:type="character" w:customStyle="1" w:styleId="correction">
    <w:name w:val="correction"/>
    <w:basedOn w:val="DefaultParagraphFont"/>
    <w:rsid w:val="00800ADE"/>
  </w:style>
</w:styles>
</file>

<file path=word/webSettings.xml><?xml version="1.0" encoding="utf-8"?>
<w:webSettings xmlns:r="http://schemas.openxmlformats.org/officeDocument/2006/relationships" xmlns:w="http://schemas.openxmlformats.org/wordprocessingml/2006/main">
  <w:divs>
    <w:div w:id="10569158">
      <w:bodyDiv w:val="1"/>
      <w:marLeft w:val="0"/>
      <w:marRight w:val="0"/>
      <w:marTop w:val="0"/>
      <w:marBottom w:val="0"/>
      <w:divBdr>
        <w:top w:val="none" w:sz="0" w:space="0" w:color="auto"/>
        <w:left w:val="none" w:sz="0" w:space="0" w:color="auto"/>
        <w:bottom w:val="none" w:sz="0" w:space="0" w:color="auto"/>
        <w:right w:val="none" w:sz="0" w:space="0" w:color="auto"/>
      </w:divBdr>
    </w:div>
    <w:div w:id="113409747">
      <w:bodyDiv w:val="1"/>
      <w:marLeft w:val="0"/>
      <w:marRight w:val="0"/>
      <w:marTop w:val="0"/>
      <w:marBottom w:val="0"/>
      <w:divBdr>
        <w:top w:val="none" w:sz="0" w:space="0" w:color="auto"/>
        <w:left w:val="none" w:sz="0" w:space="0" w:color="auto"/>
        <w:bottom w:val="none" w:sz="0" w:space="0" w:color="auto"/>
        <w:right w:val="none" w:sz="0" w:space="0" w:color="auto"/>
      </w:divBdr>
    </w:div>
    <w:div w:id="345904082">
      <w:bodyDiv w:val="1"/>
      <w:marLeft w:val="0"/>
      <w:marRight w:val="0"/>
      <w:marTop w:val="0"/>
      <w:marBottom w:val="0"/>
      <w:divBdr>
        <w:top w:val="none" w:sz="0" w:space="0" w:color="auto"/>
        <w:left w:val="none" w:sz="0" w:space="0" w:color="auto"/>
        <w:bottom w:val="none" w:sz="0" w:space="0" w:color="auto"/>
        <w:right w:val="none" w:sz="0" w:space="0" w:color="auto"/>
      </w:divBdr>
    </w:div>
    <w:div w:id="582493558">
      <w:bodyDiv w:val="1"/>
      <w:marLeft w:val="0"/>
      <w:marRight w:val="0"/>
      <w:marTop w:val="0"/>
      <w:marBottom w:val="0"/>
      <w:divBdr>
        <w:top w:val="none" w:sz="0" w:space="0" w:color="auto"/>
        <w:left w:val="none" w:sz="0" w:space="0" w:color="auto"/>
        <w:bottom w:val="none" w:sz="0" w:space="0" w:color="auto"/>
        <w:right w:val="none" w:sz="0" w:space="0" w:color="auto"/>
      </w:divBdr>
    </w:div>
    <w:div w:id="882012279">
      <w:bodyDiv w:val="1"/>
      <w:marLeft w:val="0"/>
      <w:marRight w:val="0"/>
      <w:marTop w:val="0"/>
      <w:marBottom w:val="0"/>
      <w:divBdr>
        <w:top w:val="none" w:sz="0" w:space="0" w:color="auto"/>
        <w:left w:val="none" w:sz="0" w:space="0" w:color="auto"/>
        <w:bottom w:val="none" w:sz="0" w:space="0" w:color="auto"/>
        <w:right w:val="none" w:sz="0" w:space="0" w:color="auto"/>
      </w:divBdr>
      <w:divsChild>
        <w:div w:id="515729910">
          <w:marLeft w:val="0"/>
          <w:marRight w:val="0"/>
          <w:marTop w:val="0"/>
          <w:marBottom w:val="0"/>
          <w:divBdr>
            <w:top w:val="none" w:sz="0" w:space="0" w:color="auto"/>
            <w:left w:val="none" w:sz="0" w:space="0" w:color="auto"/>
            <w:bottom w:val="none" w:sz="0" w:space="0" w:color="auto"/>
            <w:right w:val="none" w:sz="0" w:space="0" w:color="auto"/>
          </w:divBdr>
        </w:div>
        <w:div w:id="783234394">
          <w:marLeft w:val="0"/>
          <w:marRight w:val="0"/>
          <w:marTop w:val="0"/>
          <w:marBottom w:val="0"/>
          <w:divBdr>
            <w:top w:val="none" w:sz="0" w:space="0" w:color="auto"/>
            <w:left w:val="none" w:sz="0" w:space="0" w:color="auto"/>
            <w:bottom w:val="none" w:sz="0" w:space="0" w:color="auto"/>
            <w:right w:val="none" w:sz="0" w:space="0" w:color="auto"/>
          </w:divBdr>
        </w:div>
        <w:div w:id="1494684601">
          <w:marLeft w:val="0"/>
          <w:marRight w:val="0"/>
          <w:marTop w:val="0"/>
          <w:marBottom w:val="0"/>
          <w:divBdr>
            <w:top w:val="none" w:sz="0" w:space="0" w:color="auto"/>
            <w:left w:val="none" w:sz="0" w:space="0" w:color="auto"/>
            <w:bottom w:val="none" w:sz="0" w:space="0" w:color="auto"/>
            <w:right w:val="none" w:sz="0" w:space="0" w:color="auto"/>
          </w:divBdr>
        </w:div>
      </w:divsChild>
    </w:div>
    <w:div w:id="994067365">
      <w:bodyDiv w:val="1"/>
      <w:marLeft w:val="0"/>
      <w:marRight w:val="0"/>
      <w:marTop w:val="0"/>
      <w:marBottom w:val="0"/>
      <w:divBdr>
        <w:top w:val="none" w:sz="0" w:space="0" w:color="auto"/>
        <w:left w:val="none" w:sz="0" w:space="0" w:color="auto"/>
        <w:bottom w:val="none" w:sz="0" w:space="0" w:color="auto"/>
        <w:right w:val="none" w:sz="0" w:space="0" w:color="auto"/>
      </w:divBdr>
      <w:divsChild>
        <w:div w:id="684867179">
          <w:marLeft w:val="0"/>
          <w:marRight w:val="0"/>
          <w:marTop w:val="0"/>
          <w:marBottom w:val="0"/>
          <w:divBdr>
            <w:top w:val="none" w:sz="0" w:space="0" w:color="auto"/>
            <w:left w:val="none" w:sz="0" w:space="0" w:color="auto"/>
            <w:bottom w:val="none" w:sz="0" w:space="0" w:color="auto"/>
            <w:right w:val="none" w:sz="0" w:space="0" w:color="auto"/>
          </w:divBdr>
        </w:div>
        <w:div w:id="963391994">
          <w:marLeft w:val="0"/>
          <w:marRight w:val="0"/>
          <w:marTop w:val="0"/>
          <w:marBottom w:val="0"/>
          <w:divBdr>
            <w:top w:val="none" w:sz="0" w:space="0" w:color="auto"/>
            <w:left w:val="none" w:sz="0" w:space="0" w:color="auto"/>
            <w:bottom w:val="none" w:sz="0" w:space="0" w:color="auto"/>
            <w:right w:val="none" w:sz="0" w:space="0" w:color="auto"/>
          </w:divBdr>
        </w:div>
        <w:div w:id="1414661453">
          <w:marLeft w:val="0"/>
          <w:marRight w:val="0"/>
          <w:marTop w:val="0"/>
          <w:marBottom w:val="0"/>
          <w:divBdr>
            <w:top w:val="none" w:sz="0" w:space="0" w:color="auto"/>
            <w:left w:val="none" w:sz="0" w:space="0" w:color="auto"/>
            <w:bottom w:val="none" w:sz="0" w:space="0" w:color="auto"/>
            <w:right w:val="none" w:sz="0" w:space="0" w:color="auto"/>
          </w:divBdr>
        </w:div>
        <w:div w:id="1451164887">
          <w:marLeft w:val="0"/>
          <w:marRight w:val="0"/>
          <w:marTop w:val="0"/>
          <w:marBottom w:val="0"/>
          <w:divBdr>
            <w:top w:val="none" w:sz="0" w:space="0" w:color="auto"/>
            <w:left w:val="none" w:sz="0" w:space="0" w:color="auto"/>
            <w:bottom w:val="none" w:sz="0" w:space="0" w:color="auto"/>
            <w:right w:val="none" w:sz="0" w:space="0" w:color="auto"/>
          </w:divBdr>
        </w:div>
        <w:div w:id="1467308443">
          <w:marLeft w:val="0"/>
          <w:marRight w:val="0"/>
          <w:marTop w:val="0"/>
          <w:marBottom w:val="0"/>
          <w:divBdr>
            <w:top w:val="none" w:sz="0" w:space="0" w:color="auto"/>
            <w:left w:val="none" w:sz="0" w:space="0" w:color="auto"/>
            <w:bottom w:val="none" w:sz="0" w:space="0" w:color="auto"/>
            <w:right w:val="none" w:sz="0" w:space="0" w:color="auto"/>
          </w:divBdr>
        </w:div>
      </w:divsChild>
    </w:div>
    <w:div w:id="1027949068">
      <w:bodyDiv w:val="1"/>
      <w:marLeft w:val="0"/>
      <w:marRight w:val="0"/>
      <w:marTop w:val="0"/>
      <w:marBottom w:val="0"/>
      <w:divBdr>
        <w:top w:val="none" w:sz="0" w:space="0" w:color="auto"/>
        <w:left w:val="none" w:sz="0" w:space="0" w:color="auto"/>
        <w:bottom w:val="none" w:sz="0" w:space="0" w:color="auto"/>
        <w:right w:val="none" w:sz="0" w:space="0" w:color="auto"/>
      </w:divBdr>
    </w:div>
    <w:div w:id="110718912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
          <w:marLeft w:val="0"/>
          <w:marRight w:val="0"/>
          <w:marTop w:val="0"/>
          <w:marBottom w:val="0"/>
          <w:divBdr>
            <w:top w:val="none" w:sz="0" w:space="0" w:color="auto"/>
            <w:left w:val="none" w:sz="0" w:space="0" w:color="auto"/>
            <w:bottom w:val="none" w:sz="0" w:space="0" w:color="auto"/>
            <w:right w:val="none" w:sz="0" w:space="0" w:color="auto"/>
          </w:divBdr>
        </w:div>
        <w:div w:id="1386180364">
          <w:marLeft w:val="0"/>
          <w:marRight w:val="0"/>
          <w:marTop w:val="0"/>
          <w:marBottom w:val="0"/>
          <w:divBdr>
            <w:top w:val="none" w:sz="0" w:space="0" w:color="auto"/>
            <w:left w:val="none" w:sz="0" w:space="0" w:color="auto"/>
            <w:bottom w:val="none" w:sz="0" w:space="0" w:color="auto"/>
            <w:right w:val="none" w:sz="0" w:space="0" w:color="auto"/>
          </w:divBdr>
        </w:div>
      </w:divsChild>
    </w:div>
    <w:div w:id="1120496911">
      <w:bodyDiv w:val="1"/>
      <w:marLeft w:val="0"/>
      <w:marRight w:val="0"/>
      <w:marTop w:val="0"/>
      <w:marBottom w:val="0"/>
      <w:divBdr>
        <w:top w:val="none" w:sz="0" w:space="0" w:color="auto"/>
        <w:left w:val="none" w:sz="0" w:space="0" w:color="auto"/>
        <w:bottom w:val="none" w:sz="0" w:space="0" w:color="auto"/>
        <w:right w:val="none" w:sz="0" w:space="0" w:color="auto"/>
      </w:divBdr>
      <w:divsChild>
        <w:div w:id="1893495245">
          <w:marLeft w:val="0"/>
          <w:marRight w:val="0"/>
          <w:marTop w:val="0"/>
          <w:marBottom w:val="0"/>
          <w:divBdr>
            <w:top w:val="none" w:sz="0" w:space="0" w:color="auto"/>
            <w:left w:val="none" w:sz="0" w:space="0" w:color="auto"/>
            <w:bottom w:val="none" w:sz="0" w:space="0" w:color="auto"/>
            <w:right w:val="none" w:sz="0" w:space="0" w:color="auto"/>
          </w:divBdr>
        </w:div>
        <w:div w:id="2042902277">
          <w:marLeft w:val="0"/>
          <w:marRight w:val="0"/>
          <w:marTop w:val="0"/>
          <w:marBottom w:val="0"/>
          <w:divBdr>
            <w:top w:val="none" w:sz="0" w:space="0" w:color="auto"/>
            <w:left w:val="none" w:sz="0" w:space="0" w:color="auto"/>
            <w:bottom w:val="none" w:sz="0" w:space="0" w:color="auto"/>
            <w:right w:val="none" w:sz="0" w:space="0" w:color="auto"/>
          </w:divBdr>
        </w:div>
      </w:divsChild>
    </w:div>
    <w:div w:id="1214776199">
      <w:bodyDiv w:val="1"/>
      <w:marLeft w:val="0"/>
      <w:marRight w:val="0"/>
      <w:marTop w:val="0"/>
      <w:marBottom w:val="0"/>
      <w:divBdr>
        <w:top w:val="none" w:sz="0" w:space="0" w:color="auto"/>
        <w:left w:val="none" w:sz="0" w:space="0" w:color="auto"/>
        <w:bottom w:val="none" w:sz="0" w:space="0" w:color="auto"/>
        <w:right w:val="none" w:sz="0" w:space="0" w:color="auto"/>
      </w:divBdr>
      <w:divsChild>
        <w:div w:id="758452197">
          <w:marLeft w:val="0"/>
          <w:marRight w:val="0"/>
          <w:marTop w:val="0"/>
          <w:marBottom w:val="0"/>
          <w:divBdr>
            <w:top w:val="none" w:sz="0" w:space="0" w:color="auto"/>
            <w:left w:val="none" w:sz="0" w:space="0" w:color="auto"/>
            <w:bottom w:val="none" w:sz="0" w:space="0" w:color="auto"/>
            <w:right w:val="none" w:sz="0" w:space="0" w:color="auto"/>
          </w:divBdr>
        </w:div>
        <w:div w:id="923606854">
          <w:marLeft w:val="0"/>
          <w:marRight w:val="0"/>
          <w:marTop w:val="0"/>
          <w:marBottom w:val="0"/>
          <w:divBdr>
            <w:top w:val="none" w:sz="0" w:space="0" w:color="auto"/>
            <w:left w:val="none" w:sz="0" w:space="0" w:color="auto"/>
            <w:bottom w:val="none" w:sz="0" w:space="0" w:color="auto"/>
            <w:right w:val="none" w:sz="0" w:space="0" w:color="auto"/>
          </w:divBdr>
        </w:div>
        <w:div w:id="1413238415">
          <w:marLeft w:val="0"/>
          <w:marRight w:val="0"/>
          <w:marTop w:val="0"/>
          <w:marBottom w:val="0"/>
          <w:divBdr>
            <w:top w:val="none" w:sz="0" w:space="0" w:color="auto"/>
            <w:left w:val="none" w:sz="0" w:space="0" w:color="auto"/>
            <w:bottom w:val="none" w:sz="0" w:space="0" w:color="auto"/>
            <w:right w:val="none" w:sz="0" w:space="0" w:color="auto"/>
          </w:divBdr>
        </w:div>
        <w:div w:id="1983844925">
          <w:marLeft w:val="0"/>
          <w:marRight w:val="0"/>
          <w:marTop w:val="0"/>
          <w:marBottom w:val="0"/>
          <w:divBdr>
            <w:top w:val="none" w:sz="0" w:space="0" w:color="auto"/>
            <w:left w:val="none" w:sz="0" w:space="0" w:color="auto"/>
            <w:bottom w:val="none" w:sz="0" w:space="0" w:color="auto"/>
            <w:right w:val="none" w:sz="0" w:space="0" w:color="auto"/>
          </w:divBdr>
        </w:div>
      </w:divsChild>
    </w:div>
    <w:div w:id="1478568455">
      <w:bodyDiv w:val="1"/>
      <w:marLeft w:val="0"/>
      <w:marRight w:val="0"/>
      <w:marTop w:val="0"/>
      <w:marBottom w:val="0"/>
      <w:divBdr>
        <w:top w:val="none" w:sz="0" w:space="0" w:color="auto"/>
        <w:left w:val="none" w:sz="0" w:space="0" w:color="auto"/>
        <w:bottom w:val="none" w:sz="0" w:space="0" w:color="auto"/>
        <w:right w:val="none" w:sz="0" w:space="0" w:color="auto"/>
      </w:divBdr>
    </w:div>
    <w:div w:id="2100174627">
      <w:bodyDiv w:val="1"/>
      <w:marLeft w:val="0"/>
      <w:marRight w:val="0"/>
      <w:marTop w:val="0"/>
      <w:marBottom w:val="0"/>
      <w:divBdr>
        <w:top w:val="none" w:sz="0" w:space="0" w:color="auto"/>
        <w:left w:val="none" w:sz="0" w:space="0" w:color="auto"/>
        <w:bottom w:val="none" w:sz="0" w:space="0" w:color="auto"/>
        <w:right w:val="none" w:sz="0" w:space="0" w:color="auto"/>
      </w:divBdr>
      <w:divsChild>
        <w:div w:id="42095989">
          <w:marLeft w:val="0"/>
          <w:marRight w:val="0"/>
          <w:marTop w:val="0"/>
          <w:marBottom w:val="0"/>
          <w:divBdr>
            <w:top w:val="none" w:sz="0" w:space="0" w:color="auto"/>
            <w:left w:val="none" w:sz="0" w:space="0" w:color="auto"/>
            <w:bottom w:val="none" w:sz="0" w:space="0" w:color="auto"/>
            <w:right w:val="none" w:sz="0" w:space="0" w:color="auto"/>
          </w:divBdr>
        </w:div>
        <w:div w:id="239800333">
          <w:marLeft w:val="0"/>
          <w:marRight w:val="0"/>
          <w:marTop w:val="0"/>
          <w:marBottom w:val="0"/>
          <w:divBdr>
            <w:top w:val="none" w:sz="0" w:space="0" w:color="auto"/>
            <w:left w:val="none" w:sz="0" w:space="0" w:color="auto"/>
            <w:bottom w:val="none" w:sz="0" w:space="0" w:color="auto"/>
            <w:right w:val="none" w:sz="0" w:space="0" w:color="auto"/>
          </w:divBdr>
        </w:div>
        <w:div w:id="1338993598">
          <w:marLeft w:val="0"/>
          <w:marRight w:val="0"/>
          <w:marTop w:val="0"/>
          <w:marBottom w:val="0"/>
          <w:divBdr>
            <w:top w:val="none" w:sz="0" w:space="0" w:color="auto"/>
            <w:left w:val="none" w:sz="0" w:space="0" w:color="auto"/>
            <w:bottom w:val="none" w:sz="0" w:space="0" w:color="auto"/>
            <w:right w:val="none" w:sz="0" w:space="0" w:color="auto"/>
          </w:divBdr>
        </w:div>
        <w:div w:id="1430201202">
          <w:marLeft w:val="0"/>
          <w:marRight w:val="0"/>
          <w:marTop w:val="0"/>
          <w:marBottom w:val="0"/>
          <w:divBdr>
            <w:top w:val="none" w:sz="0" w:space="0" w:color="auto"/>
            <w:left w:val="none" w:sz="0" w:space="0" w:color="auto"/>
            <w:bottom w:val="none" w:sz="0" w:space="0" w:color="auto"/>
            <w:right w:val="none" w:sz="0" w:space="0" w:color="auto"/>
          </w:divBdr>
        </w:div>
        <w:div w:id="195088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7F7CEB-BB7A-4D92-B20A-2D825061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Cybercom Group</Company>
  <LinksUpToDate>false</LinksUpToDate>
  <CharactersWithSpaces>7941</CharactersWithSpaces>
  <SharedDoc>false</SharedDoc>
  <HLinks>
    <vt:vector size="6" baseType="variant">
      <vt:variant>
        <vt:i4>5374039</vt:i4>
      </vt:variant>
      <vt:variant>
        <vt:i4>0</vt:i4>
      </vt:variant>
      <vt:variant>
        <vt:i4>0</vt:i4>
      </vt:variant>
      <vt:variant>
        <vt:i4>5</vt:i4>
      </vt:variant>
      <vt:variant>
        <vt:lpwstr>http://www.cwjobs.co.uk/JobSearch/JobDetails.aspx?JobId=55915915&amp;PageNum=2&amp;Keywords=%22Data+Centre%22&amp;Sort=0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Kishore</dc:creator>
  <cp:lastModifiedBy>Priya Praveen</cp:lastModifiedBy>
  <cp:revision>165</cp:revision>
  <dcterms:created xsi:type="dcterms:W3CDTF">2014-10-29T06:19:00Z</dcterms:created>
  <dcterms:modified xsi:type="dcterms:W3CDTF">2017-06-21T18:46:00Z</dcterms:modified>
</cp:coreProperties>
</file>