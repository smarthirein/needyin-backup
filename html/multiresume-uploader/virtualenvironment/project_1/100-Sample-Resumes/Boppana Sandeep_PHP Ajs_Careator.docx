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E0D" w:rsidRPr="00AB1DBB" w:rsidRDefault="00CC17FF" w:rsidP="630FB68A">
      <w:pPr>
        <w:pStyle w:val="Body"/>
        <w:pageBreakBefore/>
        <w:shd w:val="clear" w:color="auto" w:fill="FFFFFF" w:themeFill="background1"/>
        <w:spacing w:before="0" w:after="0" w:line="276" w:lineRule="auto"/>
        <w:jc w:val="both"/>
        <w:rPr>
          <w:rStyle w:val="DefaultParagraphFont0"/>
          <w:rFonts w:ascii="Cambria" w:eastAsia="Cambria" w:hAnsi="Cambria" w:cs="Cambria"/>
          <w:b/>
          <w:bCs/>
          <w:color w:val="auto"/>
          <w:sz w:val="24"/>
          <w:szCs w:val="24"/>
          <w:lang w:val="en-US"/>
        </w:rPr>
      </w:pPr>
      <w:r w:rsidRPr="00AB1DBB">
        <w:rPr>
          <w:rStyle w:val="DefaultParagraphFont0"/>
          <w:rFonts w:ascii="Cambria" w:eastAsia="Cambria" w:hAnsi="Cambria" w:cs="Cambria"/>
          <w:b/>
          <w:bCs/>
          <w:color w:val="auto"/>
          <w:sz w:val="28"/>
          <w:szCs w:val="28"/>
          <w:lang w:val="en-US"/>
        </w:rPr>
        <w:t>Boppana Sandeep</w:t>
      </w:r>
    </w:p>
    <w:p w:rsidR="00007E0D" w:rsidRDefault="00CC17FF" w:rsidP="630FB68A">
      <w:pPr>
        <w:pStyle w:val="Body"/>
        <w:shd w:val="clear" w:color="auto" w:fill="FFFFFF" w:themeFill="background1"/>
        <w:spacing w:before="0" w:after="0" w:line="276" w:lineRule="auto"/>
        <w:jc w:val="both"/>
        <w:rPr>
          <w:rStyle w:val="DefaultParagraphFont0"/>
          <w:rFonts w:ascii="Cambria" w:eastAsia="Cambria" w:hAnsi="Cambria" w:cs="Cambria"/>
          <w:sz w:val="24"/>
          <w:szCs w:val="24"/>
          <w:lang w:val="en-US"/>
        </w:rPr>
      </w:pPr>
      <w:r w:rsidRPr="630FB68A">
        <w:rPr>
          <w:rFonts w:ascii="Cambria" w:eastAsia="Cambria" w:hAnsi="Cambria" w:cs="Cambria"/>
          <w:sz w:val="24"/>
          <w:szCs w:val="24"/>
          <w:lang w:val="en-US"/>
        </w:rPr>
        <w:t>Contact: (+91) 9573879057</w:t>
      </w:r>
    </w:p>
    <w:p w:rsidR="00007E0D" w:rsidRDefault="00CC17FF">
      <w:pPr>
        <w:pStyle w:val="Body"/>
        <w:spacing w:before="0" w:after="0" w:line="276" w:lineRule="auto"/>
        <w:jc w:val="both"/>
        <w:rPr>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 xml:space="preserve">Email: </w:t>
      </w:r>
      <w:r>
        <w:rPr>
          <w:rStyle w:val="Hyperlink00"/>
          <w:rFonts w:ascii="Cambria" w:eastAsia="Cambria" w:hAnsi="Cambria"/>
          <w:sz w:val="24"/>
          <w:szCs w:val="24"/>
        </w:rPr>
        <w:t>boppanasandeep57@</w:t>
      </w:r>
      <w:r>
        <w:rPr>
          <w:rStyle w:val="Hyperlink00"/>
          <w:rFonts w:ascii="Cambria" w:eastAsia="Cambria" w:hAnsi="Cambria"/>
          <w:sz w:val="24"/>
          <w:szCs w:val="24"/>
        </w:rPr>
        <w:t>gmail.com</w:t>
      </w:r>
      <w:bookmarkStart w:id="0" w:name="_GoBack"/>
      <w:bookmarkEnd w:id="0"/>
    </w:p>
    <w:p w:rsidR="00007E0D" w:rsidRDefault="00CC17FF">
      <w:pPr>
        <w:pStyle w:val="Body"/>
        <w:spacing w:before="0" w:after="0" w:line="276" w:lineRule="auto"/>
        <w:jc w:val="both"/>
        <w:rPr>
          <w:rFonts w:ascii="Cambria" w:eastAsia="Cambria" w:hAnsi="Cambria" w:cs="Cambria"/>
          <w:sz w:val="24"/>
          <w:szCs w:val="24"/>
          <w:lang w:val="en-US"/>
        </w:rPr>
      </w:pPr>
    </w:p>
    <w:p w:rsidR="00007E0D" w:rsidRDefault="00CC17FF" w:rsidP="630FB68A">
      <w:pPr>
        <w:pStyle w:val="Body"/>
        <w:shd w:val="clear" w:color="auto" w:fill="FFFFFF" w:themeFill="background1"/>
        <w:spacing w:before="0" w:after="0" w:line="276" w:lineRule="auto"/>
        <w:jc w:val="both"/>
        <w:rPr>
          <w:rFonts w:ascii="Cambria" w:eastAsia="Cambria" w:hAnsi="Cambria" w:cs="Cambria"/>
          <w:sz w:val="24"/>
          <w:szCs w:val="24"/>
        </w:rPr>
      </w:pPr>
      <w:r w:rsidRPr="630FB68A">
        <w:rPr>
          <w:rStyle w:val="DefaultParagraphFont0"/>
          <w:rFonts w:ascii="Cambria" w:eastAsia="Cambria" w:hAnsi="Cambria" w:cs="Cambria"/>
          <w:b/>
          <w:bCs/>
          <w:color w:val="808080" w:themeColor="text1" w:themeTint="7F"/>
          <w:sz w:val="28"/>
          <w:szCs w:val="28"/>
          <w:lang w:val="fr-FR"/>
        </w:rPr>
        <w:t>Objective</w:t>
      </w:r>
    </w:p>
    <w:p w:rsidR="00007E0D" w:rsidRDefault="00CC17FF" w:rsidP="630FB68A">
      <w:pPr>
        <w:pStyle w:val="Body"/>
        <w:shd w:val="clear" w:color="auto" w:fill="FFFFFF" w:themeFill="background1"/>
        <w:spacing w:before="0" w:after="0" w:line="276" w:lineRule="auto"/>
        <w:jc w:val="both"/>
        <w:rPr>
          <w:rStyle w:val="DefaultParagraphFont0"/>
          <w:rFonts w:ascii="Cambria" w:eastAsia="Cambria" w:hAnsi="Cambria" w:cs="Cambria"/>
          <w:b/>
          <w:bCs/>
          <w:color w:val="808080"/>
          <w:sz w:val="28"/>
          <w:szCs w:val="28"/>
          <w:lang w:val="en-US"/>
        </w:rPr>
      </w:pPr>
      <w:r w:rsidRPr="630FB68A">
        <w:rPr>
          <w:rFonts w:ascii="Cambria" w:eastAsia="Cambria" w:hAnsi="Cambria" w:cs="Cambria"/>
          <w:sz w:val="24"/>
          <w:szCs w:val="24"/>
        </w:rPr>
        <w:t xml:space="preserve">To be an efficient Software Professional in an organization and looking forward to an opportunity where I can utilize my professional skills that offers </w:t>
      </w:r>
      <w:r w:rsidRPr="630FB68A">
        <w:rPr>
          <w:rFonts w:ascii="Cambria" w:eastAsia="Cambria" w:hAnsi="Cambria" w:cs="Cambria"/>
          <w:sz w:val="24"/>
          <w:szCs w:val="24"/>
        </w:rPr>
        <w:t>challenge and professional growth while being resourceful, innovative and flexible.</w:t>
      </w:r>
    </w:p>
    <w:p w:rsidR="00007E0D" w:rsidRDefault="00CC17FF" w:rsidP="630FB68A">
      <w:pPr>
        <w:pStyle w:val="Body"/>
        <w:shd w:val="clear" w:color="auto" w:fill="FFFFFF" w:themeFill="background1"/>
        <w:spacing w:before="0" w:after="0" w:line="276" w:lineRule="auto"/>
        <w:jc w:val="both"/>
        <w:rPr>
          <w:rFonts w:ascii="Cambria" w:eastAsia="Cambria" w:hAnsi="Cambria" w:cs="Cambria"/>
          <w:sz w:val="24"/>
          <w:szCs w:val="24"/>
          <w:lang w:val="en-US"/>
        </w:rPr>
      </w:pPr>
      <w:r w:rsidRPr="630FB68A">
        <w:rPr>
          <w:rStyle w:val="DefaultParagraphFont0"/>
          <w:rFonts w:ascii="Cambria" w:eastAsia="Cambria" w:hAnsi="Cambria" w:cs="Cambria"/>
          <w:b/>
          <w:bCs/>
          <w:color w:val="808080" w:themeColor="text1" w:themeTint="7F"/>
          <w:sz w:val="28"/>
          <w:szCs w:val="28"/>
          <w:lang w:val="en-US"/>
        </w:rPr>
        <w:t>Career Overview</w:t>
      </w:r>
    </w:p>
    <w:p w:rsidR="00007E0D" w:rsidRDefault="00CC17FF" w:rsidP="630FB68A">
      <w:pPr>
        <w:pStyle w:val="Body"/>
        <w:shd w:val="clear" w:color="auto" w:fill="FFFFFF" w:themeFill="background1"/>
        <w:spacing w:before="0" w:after="0" w:line="276" w:lineRule="auto"/>
        <w:jc w:val="both"/>
        <w:rPr>
          <w:rFonts w:ascii="Cambria" w:eastAsia="Cambria" w:hAnsi="Cambria" w:cs="Cambria"/>
          <w:sz w:val="24"/>
          <w:szCs w:val="24"/>
          <w:lang w:val="en-US"/>
        </w:rPr>
      </w:pPr>
      <w:r w:rsidRPr="630FB68A">
        <w:rPr>
          <w:rFonts w:ascii="Cambria" w:eastAsia="Cambria" w:hAnsi="Cambria" w:cs="Cambria"/>
          <w:sz w:val="24"/>
          <w:szCs w:val="24"/>
          <w:lang w:val="en-US"/>
        </w:rPr>
        <w:t>Innovative Web Developer effective in Analyzing, Designing and Development. 2 years of experience in developing Web Applications and Quick Learner.</w:t>
      </w:r>
    </w:p>
    <w:p w:rsidR="00007E0D" w:rsidRDefault="00CC17FF">
      <w:pPr>
        <w:pStyle w:val="Body"/>
        <w:shd w:val="clear" w:color="auto" w:fill="FFFFFF"/>
        <w:spacing w:before="0" w:after="0" w:line="276" w:lineRule="auto"/>
        <w:jc w:val="both"/>
        <w:rPr>
          <w:rFonts w:ascii="Cambria" w:eastAsia="Cambria" w:hAnsi="Cambria" w:cs="Cambria"/>
          <w:sz w:val="24"/>
          <w:szCs w:val="24"/>
          <w:lang w:val="en-US"/>
        </w:rPr>
      </w:pPr>
    </w:p>
    <w:p w:rsidR="00007E0D" w:rsidRDefault="00CC17FF" w:rsidP="630FB68A">
      <w:pPr>
        <w:pStyle w:val="Body"/>
        <w:shd w:val="clear" w:color="auto" w:fill="FFFFFF" w:themeFill="background1"/>
        <w:tabs>
          <w:tab w:val="left" w:pos="0"/>
        </w:tabs>
        <w:spacing w:before="0" w:after="0" w:line="276" w:lineRule="auto"/>
        <w:jc w:val="both"/>
        <w:rPr>
          <w:rStyle w:val="DefaultParagraphFont0"/>
          <w:rFonts w:ascii="Cambria" w:eastAsia="Cambria" w:hAnsi="Cambria" w:cs="Cambria"/>
          <w:sz w:val="24"/>
          <w:szCs w:val="24"/>
        </w:rPr>
      </w:pPr>
      <w:r w:rsidRPr="630FB68A">
        <w:rPr>
          <w:rStyle w:val="DefaultParagraphFont0"/>
          <w:rFonts w:ascii="Cambria" w:eastAsia="Cambria" w:hAnsi="Cambria" w:cs="Cambria"/>
          <w:b/>
          <w:bCs/>
          <w:color w:val="808080" w:themeColor="text1" w:themeTint="7F"/>
          <w:sz w:val="28"/>
          <w:szCs w:val="28"/>
          <w:lang w:val="en-US"/>
        </w:rPr>
        <w:t>Highlig</w:t>
      </w:r>
      <w:r w:rsidRPr="630FB68A">
        <w:rPr>
          <w:rStyle w:val="DefaultParagraphFont0"/>
          <w:rFonts w:ascii="Cambria" w:eastAsia="Cambria" w:hAnsi="Cambria" w:cs="Cambria"/>
          <w:b/>
          <w:bCs/>
          <w:color w:val="808080" w:themeColor="text1" w:themeTint="7F"/>
          <w:sz w:val="28"/>
          <w:szCs w:val="28"/>
          <w:lang w:val="en-US"/>
        </w:rPr>
        <w:t>hts</w:t>
      </w:r>
    </w:p>
    <w:p w:rsidR="00007E0D" w:rsidRDefault="00CC17FF" w:rsidP="630FB68A">
      <w:pPr>
        <w:pStyle w:val="Body"/>
        <w:numPr>
          <w:ilvl w:val="0"/>
          <w:numId w:val="2"/>
        </w:numPr>
        <w:shd w:val="clear" w:color="auto" w:fill="FFFFFF" w:themeFill="background1"/>
        <w:tabs>
          <w:tab w:val="left" w:pos="-720"/>
        </w:tabs>
        <w:spacing w:before="0" w:after="0" w:line="276" w:lineRule="auto"/>
        <w:jc w:val="both"/>
        <w:rPr>
          <w:rStyle w:val="DefaultParagraphFont0"/>
          <w:rFonts w:ascii="Cambria" w:eastAsia="Cambria" w:hAnsi="Cambria" w:cs="Cambria"/>
          <w:sz w:val="24"/>
          <w:szCs w:val="24"/>
        </w:rPr>
      </w:pPr>
      <w:r w:rsidRPr="630FB68A">
        <w:rPr>
          <w:rStyle w:val="DefaultParagraphFont0"/>
          <w:rFonts w:ascii="Cambria" w:eastAsia="Cambria" w:hAnsi="Cambria" w:cs="Cambria"/>
          <w:sz w:val="24"/>
          <w:szCs w:val="24"/>
        </w:rPr>
        <w:t>Working on PHP, CodeIgniter, JavaScript, jQuery, JSON, Ajax, AngularJS, Angular 2 and above.</w:t>
      </w:r>
    </w:p>
    <w:p w:rsidR="00007E0D" w:rsidRDefault="00CC17FF">
      <w:pPr>
        <w:pStyle w:val="ListParagraph"/>
        <w:numPr>
          <w:ilvl w:val="0"/>
          <w:numId w:val="2"/>
        </w:numPr>
        <w:tabs>
          <w:tab w:val="left" w:pos="0"/>
        </w:tabs>
        <w:spacing w:before="0" w:after="0" w:line="276" w:lineRule="auto"/>
        <w:jc w:val="both"/>
        <w:rPr>
          <w:rStyle w:val="DefaultParagraphFont0"/>
          <w:rFonts w:ascii="Cambria" w:eastAsia="Cambria" w:hAnsi="Cambria" w:cs="Cambria"/>
          <w:sz w:val="24"/>
          <w:szCs w:val="24"/>
        </w:rPr>
      </w:pPr>
      <w:r w:rsidRPr="630FB68A">
        <w:rPr>
          <w:rStyle w:val="DefaultParagraphFont0"/>
          <w:rFonts w:ascii="Cambria" w:eastAsia="Cambria" w:hAnsi="Cambria" w:cs="Cambria"/>
          <w:sz w:val="24"/>
          <w:szCs w:val="24"/>
        </w:rPr>
        <w:t>IDE: Visual Studio Code, Dreamweaver 8.</w:t>
      </w:r>
    </w:p>
    <w:p w:rsidR="00007E0D" w:rsidRDefault="00CC17FF">
      <w:pPr>
        <w:pStyle w:val="ListParagraph"/>
        <w:numPr>
          <w:ilvl w:val="0"/>
          <w:numId w:val="2"/>
        </w:numPr>
        <w:tabs>
          <w:tab w:val="left" w:pos="0"/>
        </w:tabs>
        <w:spacing w:before="0" w:after="0" w:line="276" w:lineRule="auto"/>
        <w:jc w:val="both"/>
        <w:rPr>
          <w:rStyle w:val="DefaultParagraphFont0"/>
          <w:rFonts w:ascii="Cambria" w:eastAsia="Cambria" w:hAnsi="Cambria" w:cs="Cambria"/>
          <w:sz w:val="24"/>
          <w:szCs w:val="24"/>
        </w:rPr>
      </w:pPr>
      <w:r w:rsidRPr="630FB68A">
        <w:rPr>
          <w:rStyle w:val="DefaultParagraphFont0"/>
          <w:rFonts w:ascii="Cambria" w:eastAsia="Cambria" w:hAnsi="Cambria" w:cs="Cambria"/>
          <w:sz w:val="24"/>
          <w:szCs w:val="24"/>
        </w:rPr>
        <w:t>Worked on Ionic Framework.</w:t>
      </w:r>
    </w:p>
    <w:p w:rsidR="00007E0D" w:rsidRDefault="00CC17FF">
      <w:pPr>
        <w:pStyle w:val="ListParagraph"/>
        <w:numPr>
          <w:ilvl w:val="0"/>
          <w:numId w:val="2"/>
        </w:numPr>
        <w:tabs>
          <w:tab w:val="left" w:pos="0"/>
        </w:tabs>
        <w:spacing w:before="0" w:after="0" w:line="276" w:lineRule="auto"/>
        <w:jc w:val="both"/>
        <w:rPr>
          <w:rStyle w:val="DefaultParagraphFont0"/>
          <w:rFonts w:ascii="Cambria" w:eastAsia="Cambria" w:hAnsi="Cambria" w:cs="Cambria"/>
          <w:sz w:val="24"/>
          <w:szCs w:val="24"/>
        </w:rPr>
      </w:pPr>
      <w:r w:rsidRPr="630FB68A">
        <w:rPr>
          <w:rStyle w:val="DefaultParagraphFont0"/>
          <w:rFonts w:ascii="Cambria" w:eastAsia="Cambria" w:hAnsi="Cambria" w:cs="Cambria"/>
          <w:sz w:val="24"/>
          <w:szCs w:val="24"/>
        </w:rPr>
        <w:t>Involved in full project cycle from Design, Development and Deployment</w:t>
      </w:r>
    </w:p>
    <w:p w:rsidR="00007E0D" w:rsidRDefault="00CC17FF">
      <w:pPr>
        <w:pStyle w:val="ListParagraph"/>
        <w:numPr>
          <w:ilvl w:val="0"/>
          <w:numId w:val="2"/>
        </w:numPr>
        <w:tabs>
          <w:tab w:val="left" w:pos="0"/>
        </w:tabs>
        <w:spacing w:before="0" w:after="0" w:line="276" w:lineRule="auto"/>
        <w:jc w:val="both"/>
        <w:rPr>
          <w:rStyle w:val="DefaultParagraphFont0"/>
          <w:rFonts w:ascii="Cambria" w:eastAsia="Cambria" w:hAnsi="Cambria" w:cs="Cambria"/>
          <w:sz w:val="24"/>
          <w:szCs w:val="24"/>
        </w:rPr>
      </w:pPr>
      <w:r w:rsidRPr="630FB68A">
        <w:rPr>
          <w:rStyle w:val="DefaultParagraphFont0"/>
          <w:rFonts w:ascii="Cambria" w:eastAsia="Cambria" w:hAnsi="Cambria" w:cs="Cambria"/>
          <w:sz w:val="24"/>
          <w:szCs w:val="24"/>
        </w:rPr>
        <w:t xml:space="preserve">Working on MySQL </w:t>
      </w:r>
      <w:r w:rsidRPr="630FB68A">
        <w:rPr>
          <w:rStyle w:val="DefaultParagraphFont0"/>
          <w:rFonts w:ascii="Cambria" w:eastAsia="Cambria" w:hAnsi="Cambria" w:cs="Cambria"/>
          <w:sz w:val="24"/>
          <w:szCs w:val="24"/>
        </w:rPr>
        <w:t>Database Creating, Web Services using Third party Libraries.</w:t>
      </w:r>
    </w:p>
    <w:p w:rsidR="00007E0D" w:rsidRDefault="00CC17FF">
      <w:pPr>
        <w:pStyle w:val="ListParagraph"/>
        <w:numPr>
          <w:ilvl w:val="0"/>
          <w:numId w:val="2"/>
        </w:numPr>
        <w:tabs>
          <w:tab w:val="left" w:pos="0"/>
        </w:tabs>
        <w:spacing w:before="0" w:after="0" w:line="276" w:lineRule="auto"/>
        <w:jc w:val="both"/>
        <w:rPr>
          <w:rStyle w:val="DefaultParagraphFont0"/>
          <w:rFonts w:ascii="Cambria" w:eastAsia="Cambria" w:hAnsi="Cambria" w:cs="Cambria"/>
          <w:sz w:val="24"/>
          <w:szCs w:val="24"/>
        </w:rPr>
      </w:pPr>
      <w:r w:rsidRPr="630FB68A">
        <w:rPr>
          <w:rStyle w:val="DefaultParagraphFont0"/>
          <w:rFonts w:ascii="Cambria" w:eastAsia="Cambria" w:hAnsi="Cambria" w:cs="Cambria"/>
          <w:sz w:val="24"/>
          <w:szCs w:val="24"/>
        </w:rPr>
        <w:t>Google maps integration</w:t>
      </w:r>
    </w:p>
    <w:p w:rsidR="00007E0D" w:rsidRDefault="00CC17FF">
      <w:pPr>
        <w:pStyle w:val="ListParagraph"/>
        <w:numPr>
          <w:ilvl w:val="0"/>
          <w:numId w:val="2"/>
        </w:numPr>
        <w:spacing w:before="0" w:after="0" w:line="276" w:lineRule="auto"/>
        <w:jc w:val="both"/>
        <w:rPr>
          <w:rStyle w:val="DefaultParagraphFont0"/>
          <w:rFonts w:ascii="Cambria" w:eastAsia="Cambria" w:hAnsi="Cambria" w:cs="Cambria"/>
          <w:sz w:val="24"/>
          <w:szCs w:val="24"/>
        </w:rPr>
      </w:pPr>
      <w:r w:rsidRPr="630FB68A">
        <w:rPr>
          <w:rStyle w:val="DefaultParagraphFont0"/>
          <w:rFonts w:ascii="Cambria" w:eastAsia="Cambria" w:hAnsi="Cambria" w:cs="Cambria"/>
          <w:sz w:val="24"/>
          <w:szCs w:val="24"/>
        </w:rPr>
        <w:t>Wowza player Integration for web application.</w:t>
      </w:r>
    </w:p>
    <w:p w:rsidR="00007E0D" w:rsidRDefault="00CC17FF">
      <w:pPr>
        <w:pStyle w:val="ListParagraph"/>
        <w:numPr>
          <w:ilvl w:val="0"/>
          <w:numId w:val="2"/>
        </w:numPr>
        <w:spacing w:before="0" w:after="0" w:line="276" w:lineRule="auto"/>
        <w:jc w:val="both"/>
        <w:rPr>
          <w:rFonts w:ascii="Cambria" w:eastAsia="Cambria" w:hAnsi="Cambria" w:cs="Cambria"/>
          <w:sz w:val="24"/>
          <w:szCs w:val="24"/>
        </w:rPr>
      </w:pPr>
      <w:r w:rsidRPr="630FB68A">
        <w:rPr>
          <w:rStyle w:val="DefaultParagraphFont0"/>
          <w:rFonts w:ascii="Cambria" w:eastAsia="Cambria" w:hAnsi="Cambria" w:cs="Cambria"/>
          <w:sz w:val="24"/>
          <w:szCs w:val="24"/>
        </w:rPr>
        <w:t>Source control management GitHub.</w:t>
      </w:r>
    </w:p>
    <w:p w:rsidR="00007E0D" w:rsidRDefault="00CC17FF">
      <w:pPr>
        <w:pStyle w:val="Normal0"/>
        <w:spacing w:line="276" w:lineRule="auto"/>
        <w:ind w:left="360"/>
        <w:jc w:val="both"/>
        <w:rPr>
          <w:rFonts w:ascii="Cambria" w:eastAsia="Cambria" w:hAnsi="Cambria" w:cs="Cambria"/>
          <w:sz w:val="24"/>
          <w:szCs w:val="24"/>
        </w:rPr>
      </w:pPr>
    </w:p>
    <w:p w:rsidR="00007E0D" w:rsidRDefault="00CC17FF" w:rsidP="630FB68A">
      <w:pPr>
        <w:pStyle w:val="Body"/>
        <w:shd w:val="clear" w:color="auto" w:fill="FFFFFF" w:themeFill="background1"/>
        <w:tabs>
          <w:tab w:val="left" w:pos="6120"/>
        </w:tabs>
        <w:spacing w:before="0" w:after="0" w:line="276" w:lineRule="auto"/>
        <w:jc w:val="both"/>
        <w:rPr>
          <w:rStyle w:val="DefaultParagraphFont0"/>
          <w:rFonts w:ascii="Cambria" w:eastAsia="Cambria" w:hAnsi="Cambria" w:cs="Cambria"/>
          <w:i/>
          <w:iCs/>
          <w:sz w:val="24"/>
          <w:szCs w:val="24"/>
          <w:lang w:val="en-US"/>
        </w:rPr>
      </w:pPr>
      <w:r w:rsidRPr="630FB68A">
        <w:rPr>
          <w:rStyle w:val="DefaultParagraphFont0"/>
          <w:rFonts w:ascii="Cambria" w:eastAsia="Cambria" w:hAnsi="Cambria" w:cs="Cambria"/>
          <w:b/>
          <w:bCs/>
          <w:color w:val="808080" w:themeColor="text1" w:themeTint="7F"/>
          <w:sz w:val="28"/>
          <w:szCs w:val="28"/>
          <w:lang w:val="en-US"/>
        </w:rPr>
        <w:t>Experience</w:t>
      </w:r>
    </w:p>
    <w:p w:rsidR="00007E0D" w:rsidRDefault="00CC17FF">
      <w:pPr>
        <w:pStyle w:val="Body"/>
        <w:spacing w:before="0" w:after="0" w:line="276" w:lineRule="auto"/>
        <w:ind w:left="634"/>
        <w:jc w:val="right"/>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i/>
          <w:iCs/>
          <w:sz w:val="24"/>
          <w:szCs w:val="24"/>
          <w:lang w:val="en-US"/>
        </w:rPr>
        <w:t>(Nov, 2017 – Current)</w:t>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Role:</w:t>
      </w:r>
      <w:r w:rsidRPr="630FB68A">
        <w:rPr>
          <w:rStyle w:val="DefaultParagraphFont0"/>
          <w:rFonts w:ascii="Cambria" w:eastAsia="Cambria" w:hAnsi="Cambria" w:cs="Cambria"/>
          <w:sz w:val="24"/>
          <w:szCs w:val="24"/>
          <w:lang w:val="en-US"/>
        </w:rPr>
        <w:t xml:space="preserve">Developer </w:t>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Pr>
          <w:rStyle w:val="DefaultParagraphFont0"/>
          <w:rFonts w:ascii="Cambria" w:eastAsia="Cambria" w:hAnsi="Cambria" w:cs="Cambria"/>
          <w:b/>
          <w:bCs/>
          <w:sz w:val="24"/>
          <w:szCs w:val="24"/>
          <w:lang w:val="en-US"/>
        </w:rPr>
        <w:t xml:space="preserve">Client: </w:t>
      </w:r>
      <w:r>
        <w:rPr>
          <w:rStyle w:val="DefaultParagraphFont0"/>
          <w:rFonts w:ascii="Cambria" w:eastAsia="Cambria" w:hAnsi="Cambria" w:cs="Cambria"/>
          <w:sz w:val="24"/>
          <w:szCs w:val="24"/>
          <w:lang w:val="en-US"/>
        </w:rPr>
        <w:t>Nicks Building Supply.,</w:t>
      </w:r>
      <w:r>
        <w:rPr>
          <w:rStyle w:val="DefaultParagraphFont0"/>
          <w:rFonts w:ascii="Cambria" w:hAnsi="Cambria"/>
          <w:b/>
          <w:sz w:val="22"/>
          <w:lang w:val="en-US"/>
        </w:rPr>
        <w:tab/>
      </w:r>
      <w:r>
        <w:rPr>
          <w:rStyle w:val="DefaultParagraphFont0"/>
          <w:rFonts w:ascii="Cambria" w:hAnsi="Cambria"/>
          <w:b/>
          <w:sz w:val="22"/>
          <w:lang w:val="en-US"/>
        </w:rPr>
        <w:tab/>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Project Title: </w:t>
      </w:r>
      <w:r w:rsidRPr="630FB68A">
        <w:rPr>
          <w:rStyle w:val="DefaultParagraphFont0"/>
          <w:rFonts w:ascii="Cambria" w:eastAsia="Cambria" w:hAnsi="Cambria" w:cs="Cambria"/>
          <w:sz w:val="24"/>
          <w:szCs w:val="24"/>
          <w:lang w:val="en-US"/>
        </w:rPr>
        <w:t>mynicksbuilding.com</w:t>
      </w:r>
    </w:p>
    <w:p w:rsidR="00007E0D" w:rsidRDefault="00CC17FF">
      <w:pPr>
        <w:pStyle w:val="Body"/>
        <w:spacing w:line="276" w:lineRule="auto"/>
        <w:ind w:firstLine="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Team Size: </w:t>
      </w:r>
      <w:r w:rsidRPr="630FB68A">
        <w:rPr>
          <w:rStyle w:val="DefaultParagraphFont0"/>
          <w:rFonts w:ascii="Cambria" w:eastAsia="Cambria" w:hAnsi="Cambria" w:cs="Cambria"/>
          <w:sz w:val="24"/>
          <w:szCs w:val="24"/>
          <w:lang w:val="en-US"/>
        </w:rPr>
        <w:t>3</w:t>
      </w:r>
    </w:p>
    <w:p w:rsidR="00007E0D" w:rsidRDefault="00CC17FF">
      <w:pPr>
        <w:pStyle w:val="Body"/>
        <w:spacing w:before="0" w:after="0" w:line="276" w:lineRule="auto"/>
        <w:ind w:left="720"/>
        <w:rPr>
          <w:rStyle w:val="DefaultParagraphFont0"/>
          <w:rFonts w:ascii="Cambria" w:eastAsia="Cambria" w:hAnsi="Cambria" w:cs="Cambria"/>
          <w:b/>
          <w:bCs/>
          <w:sz w:val="24"/>
          <w:szCs w:val="24"/>
        </w:rPr>
      </w:pPr>
      <w:r w:rsidRPr="630FB68A">
        <w:rPr>
          <w:rStyle w:val="DefaultParagraphFont0"/>
          <w:rFonts w:ascii="Cambria" w:eastAsia="Cambria" w:hAnsi="Cambria" w:cs="Cambria"/>
          <w:b/>
          <w:bCs/>
          <w:sz w:val="24"/>
          <w:szCs w:val="24"/>
          <w:lang w:val="en-US"/>
        </w:rPr>
        <w:t>Description:</w:t>
      </w:r>
      <w:r w:rsidRPr="630FB68A">
        <w:rPr>
          <w:rStyle w:val="DefaultParagraphFont0"/>
          <w:rFonts w:ascii="Cambria" w:eastAsia="Cambria" w:hAnsi="Cambria" w:cs="Cambria"/>
          <w:sz w:val="24"/>
          <w:szCs w:val="24"/>
          <w:lang w:val="en-US"/>
        </w:rPr>
        <w:t xml:space="preserve"> Nicks Building has been in business selling wood doors and they have very large warehouse so they will maintain everything in application, if they are purchasing any products or items which are used for building the doors they will raise the purchase orde</w:t>
      </w:r>
      <w:r w:rsidRPr="630FB68A">
        <w:rPr>
          <w:rStyle w:val="DefaultParagraphFont0"/>
          <w:rFonts w:ascii="Cambria" w:eastAsia="Cambria" w:hAnsi="Cambria" w:cs="Cambria"/>
          <w:sz w:val="24"/>
          <w:szCs w:val="24"/>
          <w:lang w:val="en-US"/>
        </w:rPr>
        <w:t xml:space="preserve">rs through the application. Application can take orders from the customers and store the customer details. For building the door they will create a production plan and build the orders according to the plan and the plans are created using the application. </w:t>
      </w:r>
      <w:r w:rsidRPr="630FB68A">
        <w:rPr>
          <w:rStyle w:val="DefaultParagraphFont0"/>
          <w:rFonts w:ascii="Cambria" w:eastAsia="Cambria" w:hAnsi="Cambria" w:cs="Cambria"/>
          <w:sz w:val="24"/>
          <w:szCs w:val="24"/>
          <w:lang w:val="en-US"/>
        </w:rPr>
        <w:t xml:space="preserve"> </w:t>
      </w:r>
    </w:p>
    <w:p w:rsidR="00007E0D" w:rsidRDefault="00CC17FF">
      <w:pPr>
        <w:pStyle w:val="Normal0"/>
        <w:tabs>
          <w:tab w:val="left" w:pos="6120"/>
        </w:tabs>
        <w:spacing w:line="276" w:lineRule="auto"/>
        <w:ind w:left="634" w:firstLine="86"/>
        <w:jc w:val="both"/>
        <w:rPr>
          <w:rStyle w:val="DefaultParagraphFont0"/>
          <w:rFonts w:ascii="Cambria" w:eastAsia="Cambria" w:hAnsi="Cambria" w:cs="Cambria"/>
          <w:sz w:val="24"/>
          <w:szCs w:val="24"/>
        </w:rPr>
      </w:pPr>
      <w:r w:rsidRPr="630FB68A">
        <w:rPr>
          <w:rStyle w:val="DefaultParagraphFont0"/>
          <w:rFonts w:ascii="Cambria" w:eastAsia="Cambria" w:hAnsi="Cambria" w:cs="Cambria"/>
          <w:b/>
          <w:bCs/>
          <w:sz w:val="24"/>
          <w:szCs w:val="24"/>
        </w:rPr>
        <w:t xml:space="preserve">Responsibilities: </w:t>
      </w:r>
    </w:p>
    <w:p w:rsidR="00007E0D" w:rsidRDefault="00CC17FF">
      <w:pPr>
        <w:pStyle w:val="ListParagraph"/>
        <w:numPr>
          <w:ilvl w:val="1"/>
          <w:numId w:val="3"/>
        </w:numPr>
        <w:tabs>
          <w:tab w:val="left" w:pos="5400"/>
        </w:tabs>
        <w:spacing w:before="0" w:after="0" w:line="276" w:lineRule="auto"/>
        <w:jc w:val="both"/>
        <w:rPr>
          <w:rStyle w:val="DefaultParagraphFont0"/>
          <w:rFonts w:ascii="Cambria" w:eastAsia="Cambria" w:hAnsi="Cambria" w:cs="Cambria"/>
          <w:sz w:val="24"/>
          <w:szCs w:val="24"/>
        </w:rPr>
      </w:pPr>
      <w:r w:rsidRPr="630FB68A">
        <w:rPr>
          <w:rStyle w:val="DefaultParagraphFont0"/>
          <w:rFonts w:ascii="Cambria" w:eastAsia="Cambria" w:hAnsi="Cambria" w:cs="Cambria"/>
          <w:sz w:val="24"/>
          <w:szCs w:val="24"/>
        </w:rPr>
        <w:lastRenderedPageBreak/>
        <w:t>Developing responsive server pages developing using the PHP, HTML, jQuery, JavaScript, AngularJS.</w:t>
      </w:r>
    </w:p>
    <w:p w:rsidR="00007E0D" w:rsidRDefault="00CC17FF" w:rsidP="630FB68A">
      <w:pPr>
        <w:pStyle w:val="ListParagraph"/>
        <w:numPr>
          <w:ilvl w:val="1"/>
          <w:numId w:val="3"/>
        </w:numPr>
        <w:tabs>
          <w:tab w:val="left" w:pos="5400"/>
        </w:tabs>
        <w:spacing w:before="0" w:after="0" w:line="276" w:lineRule="auto"/>
        <w:jc w:val="both"/>
        <w:rPr>
          <w:rFonts w:ascii="Cambria" w:eastAsia="Cambria" w:hAnsi="Cambria" w:cs="Cambria"/>
          <w:i/>
          <w:iCs/>
          <w:sz w:val="24"/>
          <w:szCs w:val="24"/>
        </w:rPr>
      </w:pPr>
      <w:r w:rsidRPr="630FB68A">
        <w:rPr>
          <w:rStyle w:val="DefaultParagraphFont0"/>
          <w:rFonts w:ascii="Cambria" w:eastAsia="Cambria" w:hAnsi="Cambria" w:cs="Cambria"/>
          <w:sz w:val="24"/>
          <w:szCs w:val="24"/>
        </w:rPr>
        <w:t>Requirement analysis and Development.</w:t>
      </w:r>
    </w:p>
    <w:p w:rsidR="00007E0D" w:rsidRDefault="00CC17FF">
      <w:pPr>
        <w:pStyle w:val="Normal0"/>
        <w:tabs>
          <w:tab w:val="left" w:pos="6120"/>
        </w:tabs>
        <w:spacing w:line="276" w:lineRule="auto"/>
        <w:ind w:firstLine="634"/>
        <w:jc w:val="both"/>
        <w:rPr>
          <w:rFonts w:ascii="Cambria" w:eastAsia="Cambria" w:hAnsi="Cambria" w:cs="Cambria"/>
          <w:i/>
          <w:iCs/>
          <w:sz w:val="24"/>
          <w:szCs w:val="24"/>
        </w:rPr>
      </w:pPr>
    </w:p>
    <w:p w:rsidR="00007E0D" w:rsidRDefault="00CC17FF">
      <w:pPr>
        <w:pStyle w:val="Normal0"/>
        <w:tabs>
          <w:tab w:val="left" w:pos="6120"/>
        </w:tabs>
        <w:spacing w:line="276" w:lineRule="auto"/>
        <w:ind w:firstLine="634"/>
        <w:jc w:val="right"/>
        <w:rPr>
          <w:rStyle w:val="DefaultParagraphFont0"/>
          <w:rFonts w:ascii="Cambria" w:eastAsia="Cambria" w:hAnsi="Cambria" w:cs="Cambria"/>
          <w:b/>
          <w:bCs/>
          <w:sz w:val="24"/>
          <w:szCs w:val="24"/>
        </w:rPr>
      </w:pPr>
      <w:r w:rsidRPr="630FB68A">
        <w:rPr>
          <w:rFonts w:ascii="Cambria" w:eastAsia="Cambria" w:hAnsi="Cambria" w:cs="Cambria"/>
          <w:i/>
          <w:iCs/>
          <w:sz w:val="24"/>
          <w:szCs w:val="24"/>
        </w:rPr>
        <w:t>(Oct, 2017 – Nov, 2017)</w:t>
      </w:r>
    </w:p>
    <w:p w:rsidR="00007E0D" w:rsidRDefault="00CC17FF">
      <w:pPr>
        <w:pStyle w:val="Normal0"/>
        <w:tabs>
          <w:tab w:val="left" w:pos="6120"/>
        </w:tabs>
        <w:spacing w:line="276" w:lineRule="auto"/>
        <w:ind w:firstLine="634"/>
        <w:jc w:val="both"/>
        <w:rPr>
          <w:rStyle w:val="DefaultParagraphFont0"/>
          <w:rFonts w:ascii="Cambria" w:eastAsia="Cambria" w:hAnsi="Cambria" w:cs="Cambria"/>
          <w:b/>
          <w:bCs/>
          <w:sz w:val="24"/>
          <w:szCs w:val="24"/>
        </w:rPr>
      </w:pPr>
      <w:r w:rsidRPr="630FB68A">
        <w:rPr>
          <w:rStyle w:val="DefaultParagraphFont0"/>
          <w:rFonts w:ascii="Cambria" w:eastAsia="Cambria" w:hAnsi="Cambria" w:cs="Cambria"/>
          <w:b/>
          <w:bCs/>
          <w:sz w:val="24"/>
          <w:szCs w:val="24"/>
        </w:rPr>
        <w:t xml:space="preserve">Role: </w:t>
      </w:r>
      <w:r w:rsidRPr="630FB68A">
        <w:rPr>
          <w:rStyle w:val="DefaultParagraphFont0"/>
          <w:rFonts w:ascii="Cambria" w:eastAsia="Cambria" w:hAnsi="Cambria" w:cs="Cambria"/>
          <w:sz w:val="24"/>
          <w:szCs w:val="24"/>
        </w:rPr>
        <w:t>Developer</w:t>
      </w:r>
    </w:p>
    <w:p w:rsidR="00007E0D" w:rsidRDefault="00CC17FF">
      <w:pPr>
        <w:pStyle w:val="Normal0"/>
        <w:tabs>
          <w:tab w:val="left" w:pos="6120"/>
        </w:tabs>
        <w:spacing w:line="276" w:lineRule="auto"/>
        <w:ind w:firstLine="634"/>
        <w:jc w:val="both"/>
        <w:rPr>
          <w:rStyle w:val="DefaultParagraphFont0"/>
          <w:rFonts w:ascii="Cambria" w:eastAsia="Cambria" w:hAnsi="Cambria" w:cs="Cambria"/>
          <w:b/>
          <w:bCs/>
          <w:sz w:val="24"/>
          <w:szCs w:val="24"/>
        </w:rPr>
      </w:pPr>
      <w:r>
        <w:rPr>
          <w:rStyle w:val="DefaultParagraphFont0"/>
          <w:rFonts w:ascii="Cambria" w:eastAsia="Cambria" w:hAnsi="Cambria" w:cs="Cambria"/>
          <w:b/>
          <w:bCs/>
          <w:sz w:val="24"/>
          <w:szCs w:val="24"/>
        </w:rPr>
        <w:t xml:space="preserve">Organization: </w:t>
      </w:r>
      <w:r>
        <w:rPr>
          <w:rStyle w:val="DefaultParagraphFont0"/>
          <w:rFonts w:ascii="Cambria" w:eastAsia="Cambria" w:hAnsi="Cambria" w:cs="Cambria"/>
          <w:sz w:val="24"/>
          <w:szCs w:val="24"/>
        </w:rPr>
        <w:t>Ameripro Solutions Pvt Ltd.,</w:t>
      </w:r>
      <w:r>
        <w:rPr>
          <w:rStyle w:val="DefaultParagraphFont0"/>
          <w:rFonts w:ascii="Cambria" w:hAnsi="Cambria"/>
          <w:b/>
        </w:rPr>
        <w:tab/>
      </w:r>
      <w:r>
        <w:rPr>
          <w:rStyle w:val="DefaultParagraphFont0"/>
          <w:rFonts w:ascii="Cambria" w:hAnsi="Cambria"/>
          <w:b/>
        </w:rPr>
        <w:tab/>
      </w:r>
    </w:p>
    <w:p w:rsidR="00007E0D" w:rsidRDefault="00CC17FF">
      <w:pPr>
        <w:pStyle w:val="Body"/>
        <w:spacing w:before="0" w:after="0" w:line="276" w:lineRule="auto"/>
        <w:ind w:left="634"/>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Project </w:t>
      </w:r>
      <w:r w:rsidRPr="630FB68A">
        <w:rPr>
          <w:rStyle w:val="DefaultParagraphFont0"/>
          <w:rFonts w:ascii="Cambria" w:eastAsia="Cambria" w:hAnsi="Cambria" w:cs="Cambria"/>
          <w:b/>
          <w:bCs/>
          <w:sz w:val="24"/>
          <w:szCs w:val="24"/>
          <w:lang w:val="en-US"/>
        </w:rPr>
        <w:t>Title:</w:t>
      </w:r>
      <w:r w:rsidRPr="630FB68A">
        <w:rPr>
          <w:rStyle w:val="DefaultParagraphFont0"/>
          <w:rFonts w:ascii="Cambria" w:eastAsia="Cambria" w:hAnsi="Cambria" w:cs="Cambria"/>
          <w:sz w:val="24"/>
          <w:szCs w:val="24"/>
          <w:lang w:val="en-US"/>
        </w:rPr>
        <w:t>ResQu</w:t>
      </w:r>
    </w:p>
    <w:p w:rsidR="00007E0D" w:rsidRDefault="00CC17FF">
      <w:pPr>
        <w:pStyle w:val="Body"/>
        <w:spacing w:before="0" w:after="0" w:line="276" w:lineRule="auto"/>
        <w:ind w:left="634"/>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Team Size: </w:t>
      </w:r>
      <w:r w:rsidRPr="630FB68A">
        <w:rPr>
          <w:rStyle w:val="DefaultParagraphFont0"/>
          <w:rFonts w:ascii="Cambria" w:eastAsia="Cambria" w:hAnsi="Cambria" w:cs="Cambria"/>
          <w:sz w:val="24"/>
          <w:szCs w:val="24"/>
          <w:lang w:val="en-US"/>
        </w:rPr>
        <w:t>1</w:t>
      </w:r>
    </w:p>
    <w:p w:rsidR="00007E0D" w:rsidRDefault="00CC17FF">
      <w:pPr>
        <w:pStyle w:val="Body"/>
        <w:spacing w:before="0" w:after="0" w:line="276" w:lineRule="auto"/>
        <w:ind w:left="634"/>
        <w:rPr>
          <w:rStyle w:val="DefaultParagraphFont0"/>
          <w:rFonts w:ascii="Cambria" w:eastAsia="Cambria" w:hAnsi="Cambria" w:cs="Cambria"/>
          <w:b/>
          <w:bCs/>
          <w:sz w:val="24"/>
          <w:szCs w:val="24"/>
        </w:rPr>
      </w:pPr>
      <w:r w:rsidRPr="630FB68A">
        <w:rPr>
          <w:rStyle w:val="DefaultParagraphFont0"/>
          <w:rFonts w:ascii="Cambria" w:eastAsia="Cambria" w:hAnsi="Cambria" w:cs="Cambria"/>
          <w:b/>
          <w:bCs/>
          <w:sz w:val="24"/>
          <w:szCs w:val="24"/>
          <w:lang w:val="en-US"/>
        </w:rPr>
        <w:t>Description:</w:t>
      </w:r>
      <w:r w:rsidRPr="630FB68A">
        <w:rPr>
          <w:rStyle w:val="DefaultParagraphFont0"/>
          <w:rFonts w:ascii="Cambria" w:eastAsia="Cambria" w:hAnsi="Cambria" w:cs="Cambria"/>
          <w:sz w:val="24"/>
          <w:szCs w:val="24"/>
          <w:lang w:val="en-US"/>
        </w:rPr>
        <w:t>ResQu is a Mobile Application that will Provide Services to the people Whenever they are in danger can launch the application and they can start the Live Event that will track the Live Video, Location, Snapshot Images a</w:t>
      </w:r>
      <w:r w:rsidRPr="630FB68A">
        <w:rPr>
          <w:rStyle w:val="DefaultParagraphFont0"/>
          <w:rFonts w:ascii="Cambria" w:eastAsia="Cambria" w:hAnsi="Cambria" w:cs="Cambria"/>
          <w:sz w:val="24"/>
          <w:szCs w:val="24"/>
          <w:lang w:val="en-US"/>
        </w:rPr>
        <w:t xml:space="preserve">nd Chatting. This Information will Provided in the Web Portal to track the people who are in danger by the Police Department through is Web Portal. </w:t>
      </w:r>
    </w:p>
    <w:p w:rsidR="00007E0D" w:rsidRDefault="00CC17FF">
      <w:pPr>
        <w:pStyle w:val="Normal0"/>
        <w:spacing w:line="276" w:lineRule="auto"/>
        <w:ind w:left="634"/>
        <w:jc w:val="both"/>
        <w:rPr>
          <w:rStyle w:val="DefaultParagraphFont0"/>
          <w:rFonts w:ascii="Cambria" w:eastAsia="Cambria" w:hAnsi="Cambria" w:cs="Cambria"/>
          <w:sz w:val="24"/>
          <w:szCs w:val="24"/>
        </w:rPr>
      </w:pPr>
      <w:r w:rsidRPr="630FB68A">
        <w:rPr>
          <w:rStyle w:val="DefaultParagraphFont0"/>
          <w:rFonts w:ascii="Cambria" w:eastAsia="Cambria" w:hAnsi="Cambria" w:cs="Cambria"/>
          <w:b/>
          <w:bCs/>
          <w:sz w:val="24"/>
          <w:szCs w:val="24"/>
        </w:rPr>
        <w:t xml:space="preserve">Responsibilities: </w:t>
      </w:r>
    </w:p>
    <w:p w:rsidR="00007E0D" w:rsidRDefault="00CC17FF">
      <w:pPr>
        <w:pStyle w:val="Body"/>
        <w:numPr>
          <w:ilvl w:val="1"/>
          <w:numId w:val="4"/>
        </w:numPr>
        <w:tabs>
          <w:tab w:val="left" w:pos="-1440"/>
        </w:tabs>
        <w:spacing w:before="0" w:after="0" w:line="276" w:lineRule="auto"/>
        <w:jc w:val="both"/>
        <w:rPr>
          <w:rStyle w:val="DefaultParagraphFont0"/>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Developing code in Angular 4.</w:t>
      </w:r>
    </w:p>
    <w:p w:rsidR="00007E0D" w:rsidRDefault="00CC17FF">
      <w:pPr>
        <w:pStyle w:val="Body"/>
        <w:numPr>
          <w:ilvl w:val="1"/>
          <w:numId w:val="4"/>
        </w:numPr>
        <w:tabs>
          <w:tab w:val="left" w:pos="-1440"/>
        </w:tabs>
        <w:spacing w:before="0" w:after="0" w:line="276" w:lineRule="auto"/>
        <w:jc w:val="both"/>
        <w:rPr>
          <w:rStyle w:val="DefaultParagraphFont0"/>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Web services, JSON response parsing.</w:t>
      </w:r>
    </w:p>
    <w:p w:rsidR="00007E0D" w:rsidRDefault="00CC17FF">
      <w:pPr>
        <w:pStyle w:val="Body"/>
        <w:numPr>
          <w:ilvl w:val="1"/>
          <w:numId w:val="4"/>
        </w:numPr>
        <w:spacing w:before="0" w:after="0" w:line="276" w:lineRule="auto"/>
        <w:jc w:val="both"/>
        <w:rPr>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Integration like Maps, Wowza Player for Web.</w:t>
      </w:r>
    </w:p>
    <w:p w:rsidR="00007E0D" w:rsidRDefault="00CC17FF">
      <w:pPr>
        <w:pStyle w:val="Body"/>
        <w:spacing w:before="0" w:after="0" w:line="276" w:lineRule="auto"/>
        <w:jc w:val="both"/>
        <w:rPr>
          <w:rFonts w:ascii="Cambria" w:eastAsia="Cambria" w:hAnsi="Cambria" w:cs="Cambria"/>
          <w:sz w:val="24"/>
          <w:szCs w:val="24"/>
          <w:lang w:val="en-US"/>
        </w:rPr>
      </w:pPr>
    </w:p>
    <w:p w:rsidR="00007E0D" w:rsidRDefault="00CC17FF">
      <w:pPr>
        <w:pStyle w:val="Body"/>
        <w:spacing w:before="0" w:after="0" w:line="276" w:lineRule="auto"/>
        <w:ind w:left="720"/>
        <w:jc w:val="right"/>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i/>
          <w:iCs/>
          <w:sz w:val="24"/>
          <w:szCs w:val="24"/>
          <w:lang w:val="en-US"/>
        </w:rPr>
        <w:t>(May, 2017 – Oct, 2017)</w:t>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Role:</w:t>
      </w:r>
      <w:r w:rsidRPr="630FB68A">
        <w:rPr>
          <w:rStyle w:val="DefaultParagraphFont0"/>
          <w:rFonts w:ascii="Cambria" w:eastAsia="Cambria" w:hAnsi="Cambria" w:cs="Cambria"/>
          <w:sz w:val="24"/>
          <w:szCs w:val="24"/>
          <w:lang w:val="en-US"/>
        </w:rPr>
        <w:t>Developer</w:t>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Pr>
          <w:rStyle w:val="DefaultParagraphFont0"/>
          <w:rFonts w:ascii="Cambria" w:eastAsia="Cambria" w:hAnsi="Cambria" w:cs="Cambria"/>
          <w:b/>
          <w:bCs/>
          <w:sz w:val="24"/>
          <w:szCs w:val="24"/>
          <w:lang w:val="en-US"/>
        </w:rPr>
        <w:t>Client</w:t>
      </w:r>
      <w:r>
        <w:rPr>
          <w:rStyle w:val="DefaultParagraphFont0"/>
          <w:rFonts w:ascii="Cambria" w:eastAsia="Cambria" w:hAnsi="Cambria" w:cs="Cambria"/>
          <w:sz w:val="24"/>
          <w:szCs w:val="24"/>
          <w:lang w:val="en-US"/>
        </w:rPr>
        <w:t>: Maddox Infrastructure Pvt Ltd.</w:t>
      </w:r>
      <w:r>
        <w:rPr>
          <w:rStyle w:val="DefaultParagraphFont0"/>
          <w:rFonts w:ascii="Cambria" w:hAnsi="Cambria"/>
          <w:sz w:val="22"/>
          <w:lang w:val="en-US"/>
        </w:rPr>
        <w:tab/>
      </w:r>
      <w:r>
        <w:rPr>
          <w:rStyle w:val="DefaultParagraphFont0"/>
          <w:rFonts w:ascii="Cambria" w:hAnsi="Cambria"/>
          <w:sz w:val="22"/>
          <w:lang w:val="en-US"/>
        </w:rPr>
        <w:tab/>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Project Title:</w:t>
      </w:r>
      <w:r w:rsidRPr="630FB68A">
        <w:rPr>
          <w:rStyle w:val="DefaultParagraphFont0"/>
          <w:rFonts w:ascii="Cambria" w:eastAsia="Cambria" w:hAnsi="Cambria" w:cs="Cambria"/>
          <w:sz w:val="24"/>
          <w:szCs w:val="24"/>
          <w:lang w:val="en-US"/>
        </w:rPr>
        <w:t xml:space="preserve"> Maddox</w:t>
      </w:r>
    </w:p>
    <w:p w:rsidR="00007E0D" w:rsidRDefault="00CC17FF">
      <w:pPr>
        <w:pStyle w:val="Body"/>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Team Size</w:t>
      </w:r>
      <w:r w:rsidRPr="630FB68A">
        <w:rPr>
          <w:rStyle w:val="DefaultParagraphFont0"/>
          <w:rFonts w:ascii="Cambria" w:eastAsia="Cambria" w:hAnsi="Cambria" w:cs="Cambria"/>
          <w:sz w:val="24"/>
          <w:szCs w:val="24"/>
          <w:lang w:val="en-US"/>
        </w:rPr>
        <w:t>: 1</w:t>
      </w:r>
    </w:p>
    <w:p w:rsidR="00007E0D" w:rsidRDefault="00CC17FF">
      <w:pPr>
        <w:pStyle w:val="Body"/>
        <w:spacing w:before="0" w:after="0" w:line="276" w:lineRule="auto"/>
        <w:ind w:left="720"/>
        <w:jc w:val="both"/>
        <w:rPr>
          <w:rFonts w:ascii="Cambria" w:eastAsia="Cambria" w:hAnsi="Cambria" w:cs="Cambria"/>
          <w:b/>
          <w:bCs/>
          <w:sz w:val="24"/>
          <w:szCs w:val="24"/>
        </w:rPr>
      </w:pPr>
      <w:r w:rsidRPr="630FB68A">
        <w:rPr>
          <w:rStyle w:val="DefaultParagraphFont0"/>
          <w:rFonts w:ascii="Cambria" w:eastAsia="Cambria" w:hAnsi="Cambria" w:cs="Cambria"/>
          <w:b/>
          <w:bCs/>
          <w:sz w:val="24"/>
          <w:szCs w:val="24"/>
          <w:lang w:val="en-US"/>
        </w:rPr>
        <w:t xml:space="preserve">Description: </w:t>
      </w:r>
      <w:r w:rsidRPr="630FB68A">
        <w:rPr>
          <w:rStyle w:val="DefaultParagraphFont0"/>
          <w:rFonts w:ascii="Cambria" w:eastAsia="Cambria" w:hAnsi="Cambria" w:cs="Cambria"/>
          <w:sz w:val="24"/>
          <w:szCs w:val="24"/>
          <w:lang w:val="en-US"/>
        </w:rPr>
        <w:t>Maddox Project is developed for a construction company Maddox Infrastructure Pvt L</w:t>
      </w:r>
      <w:r w:rsidRPr="630FB68A">
        <w:rPr>
          <w:rStyle w:val="DefaultParagraphFont0"/>
          <w:rFonts w:ascii="Cambria" w:eastAsia="Cambria" w:hAnsi="Cambria" w:cs="Cambria"/>
          <w:sz w:val="24"/>
          <w:szCs w:val="24"/>
          <w:lang w:val="en-US"/>
        </w:rPr>
        <w:t>td. The application is used for tracking the Enquiries of the customers and they will the analyzes the details provided by the customers. If the details provided by the customer is suitable for the company polices they will raise a Quotation using this app</w:t>
      </w:r>
      <w:r w:rsidRPr="630FB68A">
        <w:rPr>
          <w:rStyle w:val="DefaultParagraphFont0"/>
          <w:rFonts w:ascii="Cambria" w:eastAsia="Cambria" w:hAnsi="Cambria" w:cs="Cambria"/>
          <w:sz w:val="24"/>
          <w:szCs w:val="24"/>
          <w:lang w:val="en-US"/>
        </w:rPr>
        <w:t>lication and it will be sent to the customer via Email. Once the customer is approved the quotation they will start the production. The application will also raise the purchase orders for Out of Stock items and also track suppliers for PO s, Way Bills, PDF</w:t>
      </w:r>
      <w:r w:rsidRPr="630FB68A">
        <w:rPr>
          <w:rStyle w:val="DefaultParagraphFont0"/>
          <w:rFonts w:ascii="Cambria" w:eastAsia="Cambria" w:hAnsi="Cambria" w:cs="Cambria"/>
          <w:sz w:val="24"/>
          <w:szCs w:val="24"/>
          <w:lang w:val="en-US"/>
        </w:rPr>
        <w:t xml:space="preserve"> Generations for all above process. </w:t>
      </w:r>
    </w:p>
    <w:p w:rsidR="00007E0D" w:rsidRDefault="00CC17FF">
      <w:pPr>
        <w:pStyle w:val="Normal0"/>
        <w:spacing w:line="276" w:lineRule="auto"/>
        <w:ind w:left="634" w:firstLine="86"/>
        <w:jc w:val="both"/>
        <w:rPr>
          <w:rStyle w:val="DefaultParagraphFont0"/>
          <w:rFonts w:ascii="Cambria" w:eastAsia="Cambria" w:hAnsi="Cambria" w:cs="Cambria"/>
          <w:sz w:val="24"/>
          <w:szCs w:val="24"/>
        </w:rPr>
      </w:pPr>
      <w:r w:rsidRPr="630FB68A">
        <w:rPr>
          <w:rFonts w:ascii="Cambria" w:eastAsia="Cambria" w:hAnsi="Cambria" w:cs="Cambria"/>
          <w:b/>
          <w:bCs/>
          <w:sz w:val="24"/>
          <w:szCs w:val="24"/>
        </w:rPr>
        <w:t xml:space="preserve">Responsibilities: </w:t>
      </w:r>
    </w:p>
    <w:p w:rsidR="00007E0D" w:rsidRDefault="00CC17FF">
      <w:pPr>
        <w:pStyle w:val="Body"/>
        <w:numPr>
          <w:ilvl w:val="1"/>
          <w:numId w:val="5"/>
        </w:numPr>
        <w:tabs>
          <w:tab w:val="left" w:pos="-1440"/>
        </w:tabs>
        <w:spacing w:before="0" w:after="0" w:line="276" w:lineRule="auto"/>
        <w:jc w:val="both"/>
        <w:rPr>
          <w:rStyle w:val="DefaultParagraphFont0"/>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Developing the server-side code in CodeIgniter, HTML, JavaScript, jQuery, CSS, Ajax, JSON.</w:t>
      </w:r>
    </w:p>
    <w:p w:rsidR="00007E0D" w:rsidRDefault="00CC17FF">
      <w:pPr>
        <w:pStyle w:val="Body"/>
        <w:numPr>
          <w:ilvl w:val="1"/>
          <w:numId w:val="5"/>
        </w:numPr>
        <w:tabs>
          <w:tab w:val="left" w:pos="-1440"/>
        </w:tabs>
        <w:spacing w:before="0" w:after="0" w:line="276" w:lineRule="auto"/>
        <w:jc w:val="both"/>
        <w:rPr>
          <w:rStyle w:val="DefaultParagraphFont0"/>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Designing web pages.</w:t>
      </w:r>
    </w:p>
    <w:p w:rsidR="00007E0D" w:rsidRDefault="00CC17FF">
      <w:pPr>
        <w:pStyle w:val="Body"/>
        <w:numPr>
          <w:ilvl w:val="1"/>
          <w:numId w:val="5"/>
        </w:numPr>
        <w:spacing w:before="0" w:after="0" w:line="276" w:lineRule="auto"/>
        <w:jc w:val="both"/>
        <w:rPr>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Maintaining the Database.</w:t>
      </w:r>
    </w:p>
    <w:p w:rsidR="00007E0D" w:rsidRDefault="00CC17FF">
      <w:pPr>
        <w:pStyle w:val="Body"/>
        <w:spacing w:before="0" w:after="0" w:line="276" w:lineRule="auto"/>
        <w:jc w:val="both"/>
        <w:rPr>
          <w:rFonts w:ascii="Cambria" w:eastAsia="Cambria" w:hAnsi="Cambria" w:cs="Cambria"/>
          <w:sz w:val="24"/>
          <w:szCs w:val="24"/>
          <w:lang w:val="en-US"/>
        </w:rPr>
      </w:pPr>
    </w:p>
    <w:p w:rsidR="00007E0D" w:rsidRDefault="00CC17FF">
      <w:pPr>
        <w:pStyle w:val="Body"/>
        <w:spacing w:before="0" w:after="0" w:line="276" w:lineRule="auto"/>
        <w:ind w:left="720"/>
        <w:jc w:val="right"/>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i/>
          <w:iCs/>
          <w:sz w:val="24"/>
          <w:szCs w:val="24"/>
          <w:lang w:val="en-US"/>
        </w:rPr>
        <w:t>(Mar, 2017 – May, 2017)</w:t>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Pr>
          <w:rStyle w:val="DefaultParagraphFont0"/>
          <w:rFonts w:ascii="Cambria" w:eastAsia="Cambria" w:hAnsi="Cambria" w:cs="Cambria"/>
          <w:b/>
          <w:bCs/>
          <w:sz w:val="24"/>
          <w:szCs w:val="24"/>
          <w:lang w:val="en-US"/>
        </w:rPr>
        <w:lastRenderedPageBreak/>
        <w:t xml:space="preserve">Role: </w:t>
      </w:r>
      <w:r>
        <w:rPr>
          <w:rStyle w:val="DefaultParagraphFont0"/>
          <w:rFonts w:ascii="Cambria" w:eastAsia="Cambria" w:hAnsi="Cambria" w:cs="Cambria"/>
          <w:sz w:val="24"/>
          <w:szCs w:val="24"/>
          <w:lang w:val="en-US"/>
        </w:rPr>
        <w:t>Developer</w:t>
      </w:r>
      <w:r>
        <w:rPr>
          <w:rStyle w:val="DefaultParagraphFont0"/>
          <w:rFonts w:ascii="Cambria" w:hAnsi="Cambria"/>
          <w:b/>
          <w:sz w:val="22"/>
          <w:lang w:val="en-US"/>
        </w:rPr>
        <w:tab/>
      </w:r>
      <w:r>
        <w:rPr>
          <w:rStyle w:val="DefaultParagraphFont0"/>
          <w:rFonts w:ascii="Cambria" w:hAnsi="Cambria"/>
          <w:b/>
          <w:sz w:val="22"/>
          <w:lang w:val="en-US"/>
        </w:rPr>
        <w:tab/>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Client:</w:t>
      </w:r>
      <w:r w:rsidRPr="630FB68A">
        <w:rPr>
          <w:rStyle w:val="DefaultParagraphFont0"/>
          <w:rFonts w:ascii="Cambria" w:eastAsia="Cambria" w:hAnsi="Cambria" w:cs="Cambria"/>
          <w:sz w:val="24"/>
          <w:szCs w:val="24"/>
          <w:lang w:val="en-US"/>
        </w:rPr>
        <w:t>Phonetree</w:t>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Project Title: </w:t>
      </w:r>
      <w:r w:rsidRPr="630FB68A">
        <w:rPr>
          <w:rStyle w:val="DefaultParagraphFont0"/>
          <w:rFonts w:ascii="Cambria" w:eastAsia="Cambria" w:hAnsi="Cambria" w:cs="Cambria"/>
          <w:sz w:val="24"/>
          <w:szCs w:val="24"/>
          <w:lang w:val="en-US"/>
        </w:rPr>
        <w:t xml:space="preserve">Phonetree IME </w:t>
      </w:r>
    </w:p>
    <w:p w:rsidR="00007E0D" w:rsidRDefault="00CC17FF">
      <w:pPr>
        <w:pStyle w:val="Body"/>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Team Size:  </w:t>
      </w:r>
      <w:r w:rsidRPr="630FB68A">
        <w:rPr>
          <w:rStyle w:val="DefaultParagraphFont0"/>
          <w:rFonts w:ascii="Cambria" w:eastAsia="Cambria" w:hAnsi="Cambria" w:cs="Cambria"/>
          <w:sz w:val="24"/>
          <w:szCs w:val="24"/>
          <w:lang w:val="en-US"/>
        </w:rPr>
        <w:t>2</w:t>
      </w:r>
    </w:p>
    <w:p w:rsidR="00007E0D" w:rsidRDefault="00CC17FF">
      <w:pPr>
        <w:pStyle w:val="Body"/>
        <w:tabs>
          <w:tab w:val="left" w:pos="6120"/>
        </w:tabs>
        <w:spacing w:before="0" w:after="0" w:line="276" w:lineRule="auto"/>
        <w:ind w:left="720"/>
        <w:jc w:val="both"/>
        <w:rPr>
          <w:rFonts w:ascii="Cambria" w:eastAsia="Cambria" w:hAnsi="Cambria" w:cs="Cambria"/>
          <w:b/>
          <w:bCs/>
          <w:sz w:val="24"/>
          <w:szCs w:val="24"/>
        </w:rPr>
      </w:pPr>
      <w:r w:rsidRPr="630FB68A">
        <w:rPr>
          <w:rStyle w:val="DefaultParagraphFont0"/>
          <w:rFonts w:ascii="Cambria" w:eastAsia="Cambria" w:hAnsi="Cambria" w:cs="Cambria"/>
          <w:b/>
          <w:bCs/>
          <w:sz w:val="24"/>
          <w:szCs w:val="24"/>
          <w:lang w:val="en-US"/>
        </w:rPr>
        <w:t xml:space="preserve">Description: </w:t>
      </w:r>
      <w:r w:rsidRPr="630FB68A">
        <w:rPr>
          <w:rStyle w:val="DefaultParagraphFont0"/>
          <w:rFonts w:ascii="Cambria" w:eastAsia="Cambria" w:hAnsi="Cambria" w:cs="Cambria"/>
          <w:sz w:val="24"/>
          <w:szCs w:val="24"/>
          <w:lang w:val="en-US"/>
        </w:rPr>
        <w:t>Phonetree IME application related to the Healthcare project. The main aim of the Project is to gather the information from the patient of their appointment's taken in the hospital. Phonetree</w:t>
      </w:r>
      <w:r w:rsidRPr="630FB68A">
        <w:rPr>
          <w:rStyle w:val="DefaultParagraphFont0"/>
          <w:rFonts w:ascii="Cambria" w:eastAsia="Cambria" w:hAnsi="Cambria" w:cs="Cambria"/>
          <w:sz w:val="24"/>
          <w:szCs w:val="24"/>
          <w:lang w:val="en-US"/>
        </w:rPr>
        <w:t xml:space="preserve"> Health application will send the text message with a link. Once the patient clicks the link redirect to the browser and it will show list of all appointments available to the particular patient. If patient selected any one of the appointment their we can </w:t>
      </w:r>
      <w:r w:rsidRPr="630FB68A">
        <w:rPr>
          <w:rStyle w:val="DefaultParagraphFont0"/>
          <w:rFonts w:ascii="Cambria" w:eastAsia="Cambria" w:hAnsi="Cambria" w:cs="Cambria"/>
          <w:sz w:val="24"/>
          <w:szCs w:val="24"/>
          <w:lang w:val="en-US"/>
        </w:rPr>
        <w:t xml:space="preserve">see Date, Time, Location, Health related information below that information patient can Confirm, Cancel, Location, Call, Maps buttons are shown to the patient appointment. </w:t>
      </w:r>
    </w:p>
    <w:p w:rsidR="00007E0D" w:rsidRDefault="00CC17FF">
      <w:pPr>
        <w:pStyle w:val="Normal0"/>
        <w:spacing w:line="276" w:lineRule="auto"/>
        <w:ind w:left="634" w:firstLine="86"/>
        <w:jc w:val="both"/>
        <w:rPr>
          <w:rStyle w:val="DefaultParagraphFont0"/>
          <w:rFonts w:ascii="Cambria" w:eastAsia="Cambria" w:hAnsi="Cambria" w:cs="Cambria"/>
          <w:sz w:val="24"/>
          <w:szCs w:val="24"/>
        </w:rPr>
      </w:pPr>
      <w:r w:rsidRPr="630FB68A">
        <w:rPr>
          <w:rFonts w:ascii="Cambria" w:eastAsia="Cambria" w:hAnsi="Cambria" w:cs="Cambria"/>
          <w:b/>
          <w:bCs/>
          <w:sz w:val="24"/>
          <w:szCs w:val="24"/>
        </w:rPr>
        <w:t xml:space="preserve">Responsibilities: </w:t>
      </w:r>
    </w:p>
    <w:p w:rsidR="00007E0D" w:rsidRDefault="00CC17FF">
      <w:pPr>
        <w:pStyle w:val="Body"/>
        <w:numPr>
          <w:ilvl w:val="1"/>
          <w:numId w:val="6"/>
        </w:numPr>
        <w:tabs>
          <w:tab w:val="left" w:pos="-1440"/>
        </w:tabs>
        <w:spacing w:before="0" w:after="0" w:line="276" w:lineRule="auto"/>
        <w:jc w:val="both"/>
        <w:rPr>
          <w:rStyle w:val="DefaultParagraphFont0"/>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Designing, Developing Project in Ionic Framework.</w:t>
      </w:r>
    </w:p>
    <w:p w:rsidR="00007E0D" w:rsidRDefault="00CC17FF">
      <w:pPr>
        <w:pStyle w:val="Body"/>
        <w:numPr>
          <w:ilvl w:val="1"/>
          <w:numId w:val="6"/>
        </w:numPr>
        <w:spacing w:before="0" w:after="0" w:line="276" w:lineRule="auto"/>
        <w:jc w:val="both"/>
        <w:rPr>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 xml:space="preserve">Web services, </w:t>
      </w:r>
      <w:r w:rsidRPr="630FB68A">
        <w:rPr>
          <w:rStyle w:val="DefaultParagraphFont0"/>
          <w:rFonts w:ascii="Cambria" w:eastAsia="Cambria" w:hAnsi="Cambria" w:cs="Cambria"/>
          <w:sz w:val="24"/>
          <w:szCs w:val="24"/>
          <w:lang w:val="en-US"/>
        </w:rPr>
        <w:t>JSON response parsing.</w:t>
      </w:r>
    </w:p>
    <w:p w:rsidR="00007E0D" w:rsidRDefault="00CC17FF">
      <w:pPr>
        <w:pStyle w:val="Body"/>
        <w:spacing w:before="0" w:after="0" w:line="276" w:lineRule="auto"/>
        <w:jc w:val="both"/>
        <w:rPr>
          <w:rFonts w:ascii="Cambria" w:eastAsia="Cambria" w:hAnsi="Cambria" w:cs="Cambria"/>
          <w:sz w:val="24"/>
          <w:szCs w:val="24"/>
          <w:lang w:val="en-US"/>
        </w:rPr>
      </w:pPr>
    </w:p>
    <w:p w:rsidR="00007E0D" w:rsidRDefault="00CC17FF" w:rsidP="630FB68A">
      <w:pPr>
        <w:pStyle w:val="Body"/>
        <w:spacing w:before="0" w:after="0" w:line="276" w:lineRule="auto"/>
        <w:ind w:firstLine="720"/>
        <w:jc w:val="right"/>
        <w:rPr>
          <w:rStyle w:val="DefaultParagraphFont0"/>
          <w:rFonts w:ascii="Cambria" w:hAnsi="Cambria"/>
          <w:sz w:val="22"/>
          <w:szCs w:val="22"/>
          <w:lang w:val="en-US"/>
        </w:rPr>
      </w:pPr>
      <w:r w:rsidRPr="630FB68A">
        <w:rPr>
          <w:rStyle w:val="DefaultParagraphFont0"/>
          <w:rFonts w:ascii="Cambria" w:eastAsia="Cambria" w:hAnsi="Cambria" w:cs="Cambria"/>
          <w:i/>
          <w:iCs/>
          <w:sz w:val="24"/>
          <w:szCs w:val="24"/>
          <w:lang w:val="en-US"/>
        </w:rPr>
        <w:t>(Aug, 2016 – Dec, 2016)</w:t>
      </w:r>
    </w:p>
    <w:p w:rsidR="00007E0D" w:rsidRDefault="00CC17FF">
      <w:pPr>
        <w:pStyle w:val="Body"/>
        <w:spacing w:before="0" w:after="0" w:line="276" w:lineRule="auto"/>
        <w:jc w:val="both"/>
        <w:rPr>
          <w:rStyle w:val="DefaultParagraphFont0"/>
          <w:rFonts w:ascii="Cambria" w:eastAsia="Cambria" w:hAnsi="Cambria" w:cs="Cambria"/>
          <w:b/>
          <w:bCs/>
          <w:sz w:val="24"/>
          <w:szCs w:val="24"/>
          <w:lang w:val="en-US"/>
        </w:rPr>
      </w:pPr>
      <w:r>
        <w:rPr>
          <w:rStyle w:val="DefaultParagraphFont0"/>
          <w:rFonts w:ascii="Cambria" w:hAnsi="Cambria"/>
          <w:sz w:val="22"/>
          <w:lang w:val="en-US"/>
        </w:rPr>
        <w:tab/>
      </w:r>
      <w:r>
        <w:rPr>
          <w:rStyle w:val="DefaultParagraphFont0"/>
          <w:rFonts w:ascii="Cambria" w:eastAsia="Cambria" w:hAnsi="Cambria" w:cs="Cambria"/>
          <w:b/>
          <w:bCs/>
          <w:sz w:val="24"/>
          <w:szCs w:val="24"/>
          <w:lang w:val="en-US"/>
        </w:rPr>
        <w:t xml:space="preserve">Role: </w:t>
      </w:r>
      <w:r>
        <w:rPr>
          <w:rStyle w:val="DefaultParagraphFont0"/>
          <w:rFonts w:ascii="Cambria" w:eastAsia="Cambria" w:hAnsi="Cambria" w:cs="Cambria"/>
          <w:sz w:val="24"/>
          <w:szCs w:val="24"/>
          <w:lang w:val="en-US"/>
        </w:rPr>
        <w:t>Developer</w:t>
      </w:r>
      <w:r>
        <w:rPr>
          <w:rStyle w:val="DefaultParagraphFont0"/>
          <w:rFonts w:ascii="Cambria" w:hAnsi="Cambria"/>
          <w:b/>
          <w:sz w:val="22"/>
          <w:lang w:val="en-US"/>
        </w:rPr>
        <w:tab/>
      </w:r>
      <w:r>
        <w:rPr>
          <w:rStyle w:val="DefaultParagraphFont0"/>
          <w:rFonts w:ascii="Cambria" w:hAnsi="Cambria"/>
          <w:b/>
          <w:sz w:val="22"/>
          <w:lang w:val="en-US"/>
        </w:rPr>
        <w:tab/>
      </w:r>
      <w:r>
        <w:rPr>
          <w:rStyle w:val="DefaultParagraphFont0"/>
          <w:rFonts w:ascii="Cambria" w:hAnsi="Cambria"/>
          <w:b/>
          <w:sz w:val="22"/>
          <w:lang w:val="en-US"/>
        </w:rPr>
        <w:tab/>
      </w:r>
      <w:r>
        <w:rPr>
          <w:rStyle w:val="DefaultParagraphFont0"/>
          <w:rFonts w:ascii="Cambria" w:hAnsi="Cambria"/>
          <w:b/>
          <w:sz w:val="22"/>
          <w:lang w:val="en-US"/>
        </w:rPr>
        <w:tab/>
      </w:r>
      <w:r>
        <w:rPr>
          <w:rStyle w:val="DefaultParagraphFont0"/>
          <w:rFonts w:ascii="Cambria" w:hAnsi="Cambria"/>
          <w:b/>
          <w:sz w:val="22"/>
          <w:lang w:val="en-US"/>
        </w:rPr>
        <w:tab/>
      </w:r>
      <w:r>
        <w:rPr>
          <w:rStyle w:val="DefaultParagraphFont0"/>
          <w:rFonts w:ascii="Cambria" w:hAnsi="Cambria"/>
          <w:b/>
          <w:sz w:val="22"/>
          <w:lang w:val="en-US"/>
        </w:rPr>
        <w:tab/>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Organization:</w:t>
      </w:r>
      <w:r w:rsidRPr="630FB68A">
        <w:rPr>
          <w:rStyle w:val="DefaultParagraphFont0"/>
          <w:rFonts w:ascii="Cambria" w:eastAsia="Cambria" w:hAnsi="Cambria" w:cs="Cambria"/>
          <w:sz w:val="24"/>
          <w:szCs w:val="24"/>
          <w:lang w:val="en-US"/>
        </w:rPr>
        <w:t>ZlapchTechStudiosPvt Ltd.,</w:t>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Project Title: </w:t>
      </w:r>
      <w:r w:rsidRPr="630FB68A">
        <w:rPr>
          <w:rStyle w:val="DefaultParagraphFont0"/>
          <w:rFonts w:ascii="Cambria" w:eastAsia="Cambria" w:hAnsi="Cambria" w:cs="Cambria"/>
          <w:sz w:val="24"/>
          <w:szCs w:val="24"/>
          <w:lang w:val="en-US"/>
        </w:rPr>
        <w:t xml:space="preserve">My Sales Jobs  </w:t>
      </w:r>
    </w:p>
    <w:p w:rsidR="00007E0D" w:rsidRDefault="00CC17FF">
      <w:pPr>
        <w:pStyle w:val="Body"/>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Team Size:  </w:t>
      </w:r>
      <w:r w:rsidRPr="630FB68A">
        <w:rPr>
          <w:rStyle w:val="DefaultParagraphFont0"/>
          <w:rFonts w:ascii="Cambria" w:eastAsia="Cambria" w:hAnsi="Cambria" w:cs="Cambria"/>
          <w:sz w:val="24"/>
          <w:szCs w:val="24"/>
          <w:lang w:val="en-US"/>
        </w:rPr>
        <w:t>4</w:t>
      </w:r>
    </w:p>
    <w:p w:rsidR="00007E0D" w:rsidRDefault="00CC17FF">
      <w:pPr>
        <w:pStyle w:val="Body"/>
        <w:spacing w:before="0" w:after="0" w:line="276" w:lineRule="auto"/>
        <w:ind w:left="720"/>
        <w:jc w:val="both"/>
        <w:rPr>
          <w:rFonts w:ascii="Cambria" w:eastAsia="Cambria" w:hAnsi="Cambria" w:cs="Cambria"/>
          <w:b/>
          <w:bCs/>
          <w:sz w:val="24"/>
          <w:szCs w:val="24"/>
        </w:rPr>
      </w:pPr>
      <w:r w:rsidRPr="630FB68A">
        <w:rPr>
          <w:rStyle w:val="DefaultParagraphFont0"/>
          <w:rFonts w:ascii="Cambria" w:eastAsia="Cambria" w:hAnsi="Cambria" w:cs="Cambria"/>
          <w:b/>
          <w:bCs/>
          <w:sz w:val="24"/>
          <w:szCs w:val="24"/>
          <w:lang w:val="en-US"/>
        </w:rPr>
        <w:t xml:space="preserve">Description: </w:t>
      </w:r>
      <w:r w:rsidRPr="630FB68A">
        <w:rPr>
          <w:rStyle w:val="DefaultParagraphFont0"/>
          <w:rFonts w:ascii="Cambria" w:eastAsia="Cambria" w:hAnsi="Cambria" w:cs="Cambria"/>
          <w:sz w:val="24"/>
          <w:szCs w:val="24"/>
          <w:lang w:val="en-US"/>
        </w:rPr>
        <w:t>My sales jobs main goal is to develop the Web application for the graduates. Application provides the Job opportunities for the graduates who are searching for the jobs. In this application companies are able post the jobs and those are provided to graduat</w:t>
      </w:r>
      <w:r w:rsidRPr="630FB68A">
        <w:rPr>
          <w:rStyle w:val="DefaultParagraphFont0"/>
          <w:rFonts w:ascii="Cambria" w:eastAsia="Cambria" w:hAnsi="Cambria" w:cs="Cambria"/>
          <w:sz w:val="24"/>
          <w:szCs w:val="24"/>
          <w:lang w:val="en-US"/>
        </w:rPr>
        <w:t xml:space="preserve">es through this application. </w:t>
      </w:r>
    </w:p>
    <w:p w:rsidR="00007E0D" w:rsidRDefault="00CC17FF">
      <w:pPr>
        <w:pStyle w:val="Normal0"/>
        <w:spacing w:line="276" w:lineRule="auto"/>
        <w:ind w:left="720"/>
        <w:jc w:val="both"/>
        <w:rPr>
          <w:rStyle w:val="DefaultParagraphFont0"/>
          <w:rFonts w:ascii="Cambria" w:eastAsia="Cambria" w:hAnsi="Cambria" w:cs="Cambria"/>
          <w:sz w:val="24"/>
          <w:szCs w:val="24"/>
        </w:rPr>
      </w:pPr>
      <w:r w:rsidRPr="630FB68A">
        <w:rPr>
          <w:rFonts w:ascii="Cambria" w:eastAsia="Cambria" w:hAnsi="Cambria" w:cs="Cambria"/>
          <w:b/>
          <w:bCs/>
          <w:sz w:val="24"/>
          <w:szCs w:val="24"/>
        </w:rPr>
        <w:t xml:space="preserve">Responsibilities: </w:t>
      </w:r>
    </w:p>
    <w:p w:rsidR="00007E0D" w:rsidRDefault="00CC17FF">
      <w:pPr>
        <w:pStyle w:val="Body"/>
        <w:numPr>
          <w:ilvl w:val="1"/>
          <w:numId w:val="7"/>
        </w:numPr>
        <w:tabs>
          <w:tab w:val="left" w:pos="-1440"/>
        </w:tabs>
        <w:spacing w:before="0" w:after="0" w:line="276" w:lineRule="auto"/>
        <w:jc w:val="both"/>
        <w:rPr>
          <w:rStyle w:val="DefaultParagraphFont0"/>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Designing, Developing Project in CodeIgniter, HTML, JavaScript, JQuery, CSS, Ajax.</w:t>
      </w:r>
    </w:p>
    <w:p w:rsidR="00007E0D" w:rsidRDefault="00CC17FF">
      <w:pPr>
        <w:pStyle w:val="Body"/>
        <w:numPr>
          <w:ilvl w:val="1"/>
          <w:numId w:val="7"/>
        </w:numPr>
        <w:spacing w:before="0" w:after="0" w:line="276" w:lineRule="auto"/>
        <w:jc w:val="both"/>
        <w:rPr>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t>Maintaining the Database.</w:t>
      </w:r>
    </w:p>
    <w:p w:rsidR="00007E0D" w:rsidRDefault="00CC17FF">
      <w:pPr>
        <w:pStyle w:val="Body"/>
        <w:spacing w:before="0" w:after="0" w:line="276" w:lineRule="auto"/>
        <w:ind w:left="720"/>
        <w:jc w:val="both"/>
        <w:rPr>
          <w:rFonts w:ascii="Cambria" w:eastAsia="Cambria" w:hAnsi="Cambria" w:cs="Cambria"/>
          <w:sz w:val="24"/>
          <w:szCs w:val="24"/>
          <w:lang w:val="en-US"/>
        </w:rPr>
      </w:pPr>
    </w:p>
    <w:p w:rsidR="00007E0D" w:rsidRDefault="00CC17FF" w:rsidP="630FB68A">
      <w:pPr>
        <w:pStyle w:val="Body"/>
        <w:spacing w:before="0" w:after="0" w:line="276" w:lineRule="auto"/>
        <w:jc w:val="right"/>
        <w:rPr>
          <w:rStyle w:val="DefaultParagraphFont0"/>
          <w:rFonts w:ascii="Cambria" w:hAnsi="Cambria"/>
          <w:b/>
          <w:bCs/>
        </w:rPr>
      </w:pPr>
      <w:r w:rsidRPr="630FB68A">
        <w:rPr>
          <w:rStyle w:val="DefaultParagraphFont0"/>
          <w:rFonts w:ascii="Cambria" w:eastAsia="Cambria" w:hAnsi="Cambria" w:cs="Cambria"/>
          <w:i/>
          <w:iCs/>
          <w:sz w:val="24"/>
          <w:szCs w:val="24"/>
        </w:rPr>
        <w:t>(Jan, 2017 – Mar, 2017)</w:t>
      </w:r>
    </w:p>
    <w:p w:rsidR="00007E0D" w:rsidRDefault="00CC17FF">
      <w:pPr>
        <w:pStyle w:val="Normal0"/>
        <w:spacing w:line="276" w:lineRule="auto"/>
        <w:jc w:val="both"/>
        <w:rPr>
          <w:rStyle w:val="DefaultParagraphFont0"/>
          <w:rFonts w:ascii="Cambria" w:eastAsia="Cambria" w:hAnsi="Cambria" w:cs="Cambria"/>
          <w:b/>
          <w:bCs/>
          <w:sz w:val="24"/>
          <w:szCs w:val="24"/>
        </w:rPr>
      </w:pPr>
      <w:r>
        <w:rPr>
          <w:rStyle w:val="DefaultParagraphFont0"/>
          <w:rFonts w:ascii="Cambria" w:hAnsi="Cambria"/>
          <w:b/>
        </w:rPr>
        <w:tab/>
      </w:r>
      <w:r>
        <w:rPr>
          <w:rStyle w:val="DefaultParagraphFont0"/>
          <w:rFonts w:ascii="Cambria" w:eastAsia="Cambria" w:hAnsi="Cambria" w:cs="Cambria"/>
          <w:b/>
          <w:bCs/>
          <w:sz w:val="24"/>
          <w:szCs w:val="24"/>
        </w:rPr>
        <w:t xml:space="preserve">Role: </w:t>
      </w:r>
      <w:r>
        <w:rPr>
          <w:rStyle w:val="DefaultParagraphFont0"/>
          <w:rFonts w:ascii="Cambria" w:eastAsia="Cambria" w:hAnsi="Cambria" w:cs="Cambria"/>
          <w:sz w:val="24"/>
          <w:szCs w:val="24"/>
        </w:rPr>
        <w:t>Developer</w:t>
      </w:r>
    </w:p>
    <w:p w:rsidR="00007E0D" w:rsidRDefault="00CC17FF">
      <w:pPr>
        <w:pStyle w:val="Normal0"/>
        <w:spacing w:line="276" w:lineRule="auto"/>
        <w:ind w:firstLine="720"/>
        <w:jc w:val="both"/>
        <w:rPr>
          <w:rStyle w:val="DefaultParagraphFont0"/>
          <w:rFonts w:ascii="Cambria" w:eastAsia="Cambria" w:hAnsi="Cambria" w:cs="Cambria"/>
          <w:b/>
          <w:bCs/>
          <w:sz w:val="24"/>
          <w:szCs w:val="24"/>
        </w:rPr>
      </w:pPr>
      <w:r>
        <w:rPr>
          <w:rStyle w:val="DefaultParagraphFont0"/>
          <w:rFonts w:ascii="Cambria" w:eastAsia="Cambria" w:hAnsi="Cambria" w:cs="Cambria"/>
          <w:b/>
          <w:bCs/>
          <w:sz w:val="24"/>
          <w:szCs w:val="24"/>
        </w:rPr>
        <w:t>Organization:</w:t>
      </w:r>
      <w:r>
        <w:rPr>
          <w:rStyle w:val="DefaultParagraphFont0"/>
          <w:rFonts w:ascii="Cambria" w:eastAsia="Cambria" w:hAnsi="Cambria" w:cs="Cambria"/>
          <w:sz w:val="24"/>
          <w:szCs w:val="24"/>
        </w:rPr>
        <w:t>ZlapchTechStudiosPvt Ltd.,</w:t>
      </w:r>
      <w:r>
        <w:rPr>
          <w:rStyle w:val="DefaultParagraphFont0"/>
          <w:rFonts w:ascii="Cambria" w:hAnsi="Cambria"/>
          <w:b/>
        </w:rPr>
        <w:tab/>
      </w:r>
      <w:r>
        <w:rPr>
          <w:rStyle w:val="DefaultParagraphFont0"/>
          <w:rFonts w:ascii="Cambria" w:hAnsi="Cambria"/>
          <w:b/>
        </w:rPr>
        <w:tab/>
      </w:r>
      <w:r>
        <w:rPr>
          <w:rStyle w:val="DefaultParagraphFont0"/>
          <w:rFonts w:ascii="Cambria" w:hAnsi="Cambria"/>
          <w:b/>
        </w:rPr>
        <w:tab/>
      </w:r>
      <w:r>
        <w:rPr>
          <w:rStyle w:val="DefaultParagraphFont0"/>
          <w:rFonts w:ascii="Cambria" w:hAnsi="Cambria"/>
          <w:b/>
        </w:rPr>
        <w:tab/>
      </w:r>
      <w:r>
        <w:rPr>
          <w:rStyle w:val="DefaultParagraphFont0"/>
          <w:rFonts w:ascii="Cambria" w:hAnsi="Cambria"/>
          <w:b/>
        </w:rPr>
        <w:tab/>
      </w:r>
      <w:r>
        <w:rPr>
          <w:rStyle w:val="DefaultParagraphFont0"/>
          <w:rFonts w:ascii="Cambria" w:hAnsi="Cambria"/>
          <w:b/>
        </w:rPr>
        <w:tab/>
      </w:r>
    </w:p>
    <w:p w:rsidR="00007E0D" w:rsidRDefault="00CC17FF">
      <w:pPr>
        <w:pStyle w:val="Body"/>
        <w:tabs>
          <w:tab w:val="left" w:pos="6120"/>
        </w:tabs>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Project Title: </w:t>
      </w:r>
      <w:r w:rsidRPr="630FB68A">
        <w:rPr>
          <w:rStyle w:val="DefaultParagraphFont0"/>
          <w:rFonts w:ascii="Cambria" w:eastAsia="Cambria" w:hAnsi="Cambria" w:cs="Cambria"/>
          <w:sz w:val="24"/>
          <w:szCs w:val="24"/>
          <w:lang w:val="en-US"/>
        </w:rPr>
        <w:t>Employee Information</w:t>
      </w:r>
    </w:p>
    <w:p w:rsidR="00007E0D" w:rsidRDefault="00CC17FF">
      <w:pPr>
        <w:pStyle w:val="Body"/>
        <w:spacing w:before="0" w:after="0" w:line="276" w:lineRule="auto"/>
        <w:ind w:left="720"/>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 xml:space="preserve">Team Size:  </w:t>
      </w:r>
      <w:r w:rsidRPr="630FB68A">
        <w:rPr>
          <w:rStyle w:val="DefaultParagraphFont0"/>
          <w:rFonts w:ascii="Cambria" w:eastAsia="Cambria" w:hAnsi="Cambria" w:cs="Cambria"/>
          <w:sz w:val="24"/>
          <w:szCs w:val="24"/>
          <w:lang w:val="en-US"/>
        </w:rPr>
        <w:t>3</w:t>
      </w:r>
    </w:p>
    <w:p w:rsidR="00007E0D" w:rsidRDefault="00CC17FF">
      <w:pPr>
        <w:pStyle w:val="Body"/>
        <w:spacing w:before="0" w:after="0" w:line="276" w:lineRule="auto"/>
        <w:ind w:left="720"/>
        <w:jc w:val="both"/>
        <w:rPr>
          <w:rFonts w:ascii="Cambria" w:eastAsia="Cambria" w:hAnsi="Cambria" w:cs="Cambria"/>
          <w:b/>
          <w:bCs/>
          <w:sz w:val="24"/>
          <w:szCs w:val="24"/>
        </w:rPr>
      </w:pPr>
      <w:r w:rsidRPr="630FB68A">
        <w:rPr>
          <w:rStyle w:val="DefaultParagraphFont0"/>
          <w:rFonts w:ascii="Cambria" w:eastAsia="Cambria" w:hAnsi="Cambria" w:cs="Cambria"/>
          <w:b/>
          <w:bCs/>
          <w:sz w:val="24"/>
          <w:szCs w:val="24"/>
          <w:lang w:val="en-US"/>
        </w:rPr>
        <w:t xml:space="preserve">Description: </w:t>
      </w:r>
      <w:r w:rsidRPr="630FB68A">
        <w:rPr>
          <w:rStyle w:val="DefaultParagraphFont0"/>
          <w:rFonts w:ascii="Cambria" w:eastAsia="Cambria" w:hAnsi="Cambria" w:cs="Cambria"/>
          <w:sz w:val="24"/>
          <w:szCs w:val="24"/>
          <w:lang w:val="en-US"/>
        </w:rPr>
        <w:t>Employee Information is developed for the evaluating the employee performance every month, maintaining the employee everyday tasks and tracking how much time is working in the office every day. Application is also used for requesting the leaves and maintai</w:t>
      </w:r>
      <w:r w:rsidRPr="630FB68A">
        <w:rPr>
          <w:rStyle w:val="DefaultParagraphFont0"/>
          <w:rFonts w:ascii="Cambria" w:eastAsia="Cambria" w:hAnsi="Cambria" w:cs="Cambria"/>
          <w:sz w:val="24"/>
          <w:szCs w:val="24"/>
          <w:lang w:val="en-US"/>
        </w:rPr>
        <w:t xml:space="preserve">ning the documents. </w:t>
      </w:r>
    </w:p>
    <w:p w:rsidR="00007E0D" w:rsidRDefault="00CC17FF">
      <w:pPr>
        <w:pStyle w:val="Normal0"/>
        <w:spacing w:line="276" w:lineRule="auto"/>
        <w:ind w:left="720"/>
        <w:jc w:val="both"/>
        <w:rPr>
          <w:rStyle w:val="DefaultParagraphFont0"/>
          <w:rFonts w:ascii="Cambria" w:eastAsia="Cambria" w:hAnsi="Cambria" w:cs="Cambria"/>
          <w:sz w:val="24"/>
          <w:szCs w:val="24"/>
        </w:rPr>
      </w:pPr>
      <w:r w:rsidRPr="630FB68A">
        <w:rPr>
          <w:rFonts w:ascii="Cambria" w:eastAsia="Cambria" w:hAnsi="Cambria" w:cs="Cambria"/>
          <w:b/>
          <w:bCs/>
          <w:sz w:val="24"/>
          <w:szCs w:val="24"/>
        </w:rPr>
        <w:t xml:space="preserve">Responsibilities: </w:t>
      </w:r>
    </w:p>
    <w:p w:rsidR="00007E0D" w:rsidRDefault="00CC17FF">
      <w:pPr>
        <w:pStyle w:val="Body"/>
        <w:numPr>
          <w:ilvl w:val="1"/>
          <w:numId w:val="8"/>
        </w:numPr>
        <w:tabs>
          <w:tab w:val="left" w:pos="-1440"/>
        </w:tabs>
        <w:spacing w:before="0" w:after="0" w:line="276" w:lineRule="auto"/>
        <w:jc w:val="both"/>
        <w:rPr>
          <w:rStyle w:val="DefaultParagraphFont0"/>
          <w:rFonts w:ascii="Cambria" w:eastAsia="Cambria" w:hAnsi="Cambria" w:cs="Cambria"/>
          <w:sz w:val="24"/>
          <w:szCs w:val="24"/>
          <w:lang w:val="en-US"/>
        </w:rPr>
      </w:pPr>
      <w:r w:rsidRPr="630FB68A">
        <w:rPr>
          <w:rStyle w:val="DefaultParagraphFont0"/>
          <w:rFonts w:ascii="Cambria" w:eastAsia="Cambria" w:hAnsi="Cambria" w:cs="Cambria"/>
          <w:sz w:val="24"/>
          <w:szCs w:val="24"/>
          <w:lang w:val="en-US"/>
        </w:rPr>
        <w:lastRenderedPageBreak/>
        <w:t>Designing, Developing Project in PHP, HTML, JavaScript, jQuery, CSS, Ajax, JSON.</w:t>
      </w:r>
    </w:p>
    <w:p w:rsidR="00007E0D" w:rsidRDefault="00CC17FF">
      <w:pPr>
        <w:pStyle w:val="Body"/>
        <w:numPr>
          <w:ilvl w:val="1"/>
          <w:numId w:val="8"/>
        </w:numPr>
        <w:spacing w:before="0" w:after="0" w:line="276" w:lineRule="auto"/>
        <w:rPr>
          <w:rFonts w:ascii="Cambria" w:eastAsia="Cambria" w:hAnsi="Cambria" w:cs="Cambria"/>
          <w:b/>
          <w:bCs/>
          <w:color w:val="808080"/>
          <w:sz w:val="28"/>
          <w:szCs w:val="28"/>
          <w:lang w:val="en-US"/>
        </w:rPr>
      </w:pPr>
      <w:r w:rsidRPr="630FB68A">
        <w:rPr>
          <w:rStyle w:val="DefaultParagraphFont0"/>
          <w:rFonts w:ascii="Cambria" w:eastAsia="Cambria" w:hAnsi="Cambria" w:cs="Cambria"/>
          <w:sz w:val="24"/>
          <w:szCs w:val="24"/>
          <w:lang w:val="en-US"/>
        </w:rPr>
        <w:t>Maintaining the Database.</w:t>
      </w:r>
    </w:p>
    <w:p w:rsidR="00007E0D" w:rsidRDefault="00CC17FF">
      <w:pPr>
        <w:pStyle w:val="Body"/>
        <w:spacing w:before="0" w:after="0" w:line="276" w:lineRule="auto"/>
        <w:rPr>
          <w:rFonts w:ascii="Cambria" w:eastAsia="Cambria" w:hAnsi="Cambria" w:cs="Cambria"/>
          <w:b/>
          <w:bCs/>
          <w:color w:val="808080"/>
          <w:sz w:val="28"/>
          <w:szCs w:val="28"/>
          <w:lang w:val="en-US"/>
        </w:rPr>
      </w:pPr>
    </w:p>
    <w:p w:rsidR="00007E0D" w:rsidRDefault="00CC17FF">
      <w:pPr>
        <w:pStyle w:val="Body"/>
        <w:spacing w:before="0" w:after="0" w:line="276" w:lineRule="auto"/>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color w:val="808080" w:themeColor="text1" w:themeTint="7F"/>
          <w:sz w:val="28"/>
          <w:szCs w:val="28"/>
          <w:lang w:val="en-US"/>
        </w:rPr>
        <w:t>Education</w:t>
      </w:r>
    </w:p>
    <w:p w:rsidR="00007E0D" w:rsidRDefault="00CC17FF">
      <w:pPr>
        <w:pStyle w:val="Body"/>
        <w:numPr>
          <w:ilvl w:val="0"/>
          <w:numId w:val="9"/>
        </w:numPr>
        <w:tabs>
          <w:tab w:val="left" w:pos="-720"/>
        </w:tabs>
        <w:spacing w:before="0" w:after="0" w:line="276" w:lineRule="auto"/>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Bachelor of Engineering</w:t>
      </w:r>
      <w:r w:rsidRPr="630FB68A">
        <w:rPr>
          <w:rStyle w:val="DefaultParagraphFont0"/>
          <w:rFonts w:ascii="Cambria" w:eastAsia="Cambria" w:hAnsi="Cambria" w:cs="Cambria"/>
          <w:sz w:val="24"/>
          <w:szCs w:val="24"/>
          <w:lang w:val="en-US"/>
        </w:rPr>
        <w:t xml:space="preserve"> - 2016 in Information Technology from Gudlavalleru Engineering College (An</w:t>
      </w:r>
      <w:r w:rsidRPr="630FB68A">
        <w:rPr>
          <w:rStyle w:val="DefaultParagraphFont0"/>
          <w:rFonts w:ascii="Cambria" w:eastAsia="Cambria" w:hAnsi="Cambria" w:cs="Cambria"/>
          <w:sz w:val="24"/>
          <w:szCs w:val="24"/>
          <w:lang w:val="en-US"/>
        </w:rPr>
        <w:t>dhra Pradesh).</w:t>
      </w:r>
    </w:p>
    <w:p w:rsidR="00007E0D" w:rsidRDefault="00CC17FF">
      <w:pPr>
        <w:pStyle w:val="Body"/>
        <w:numPr>
          <w:ilvl w:val="0"/>
          <w:numId w:val="9"/>
        </w:numPr>
        <w:tabs>
          <w:tab w:val="left" w:pos="-720"/>
        </w:tabs>
        <w:spacing w:before="0" w:after="0" w:line="276" w:lineRule="auto"/>
        <w:jc w:val="both"/>
        <w:rPr>
          <w:rStyle w:val="DefaultParagraphFont0"/>
          <w:rFonts w:ascii="Cambria" w:eastAsia="Cambria" w:hAnsi="Cambria" w:cs="Cambria"/>
          <w:b/>
          <w:bCs/>
          <w:sz w:val="24"/>
          <w:szCs w:val="24"/>
          <w:lang w:val="en-US"/>
        </w:rPr>
      </w:pPr>
      <w:r w:rsidRPr="630FB68A">
        <w:rPr>
          <w:rStyle w:val="DefaultParagraphFont0"/>
          <w:rFonts w:ascii="Cambria" w:eastAsia="Cambria" w:hAnsi="Cambria" w:cs="Cambria"/>
          <w:b/>
          <w:bCs/>
          <w:sz w:val="24"/>
          <w:szCs w:val="24"/>
          <w:lang w:val="en-US"/>
        </w:rPr>
        <w:t>Intermediate</w:t>
      </w:r>
      <w:r w:rsidRPr="630FB68A">
        <w:rPr>
          <w:rStyle w:val="DefaultParagraphFont0"/>
          <w:rFonts w:ascii="Cambria" w:eastAsia="Cambria" w:hAnsi="Cambria" w:cs="Cambria"/>
          <w:sz w:val="24"/>
          <w:szCs w:val="24"/>
          <w:lang w:val="en-US"/>
        </w:rPr>
        <w:t xml:space="preserve"> - 2012 from Sri Chaitanya (Andhra Pradesh).</w:t>
      </w:r>
    </w:p>
    <w:p w:rsidR="00007E0D" w:rsidRDefault="00CC17FF">
      <w:pPr>
        <w:pStyle w:val="Body"/>
        <w:numPr>
          <w:ilvl w:val="0"/>
          <w:numId w:val="9"/>
        </w:numPr>
        <w:tabs>
          <w:tab w:val="left" w:pos="-720"/>
        </w:tabs>
        <w:spacing w:before="0" w:after="0" w:line="276" w:lineRule="auto"/>
        <w:jc w:val="both"/>
      </w:pPr>
      <w:r w:rsidRPr="630FB68A">
        <w:rPr>
          <w:rStyle w:val="DefaultParagraphFont0"/>
          <w:rFonts w:ascii="Cambria" w:eastAsia="Cambria" w:hAnsi="Cambria" w:cs="Cambria"/>
          <w:b/>
          <w:bCs/>
          <w:sz w:val="24"/>
          <w:szCs w:val="24"/>
          <w:lang w:val="en-US"/>
        </w:rPr>
        <w:t>SSC</w:t>
      </w:r>
      <w:r w:rsidRPr="630FB68A">
        <w:rPr>
          <w:rStyle w:val="DefaultParagraphFont0"/>
          <w:rFonts w:ascii="Cambria" w:eastAsia="Cambria" w:hAnsi="Cambria" w:cs="Cambria"/>
          <w:sz w:val="24"/>
          <w:szCs w:val="24"/>
          <w:lang w:val="en-US"/>
        </w:rPr>
        <w:t xml:space="preserve"> - 2010 from Vidyalaya Public School (Andhra Pradesh).     </w:t>
      </w:r>
      <w:r w:rsidR="00F44CAC" w:rsidRPr="00F44CA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007E0D" w:rsidSect="00F44CA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7FF" w:rsidRDefault="00CC17FF" w:rsidP="00F44CAC">
      <w:pPr>
        <w:spacing w:line="240" w:lineRule="auto"/>
      </w:pPr>
      <w:r>
        <w:separator/>
      </w:r>
    </w:p>
  </w:endnote>
  <w:endnote w:type="continuationSeparator" w:id="1">
    <w:p w:rsidR="00CC17FF" w:rsidRDefault="00CC17FF" w:rsidP="00F44C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ゴシック Light">
    <w:altName w:val="MS PMincho"/>
    <w:panose1 w:val="00000000000000000000"/>
    <w:charset w:val="80"/>
    <w:family w:val="roman"/>
    <w:notTrueType/>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120"/>
      <w:gridCol w:w="3120"/>
      <w:gridCol w:w="3120"/>
    </w:tblGrid>
    <w:tr w:rsidR="00F44CAC">
      <w:tc>
        <w:tcPr>
          <w:tcW w:w="3120" w:type="dxa"/>
          <w:shd w:val="clear" w:color="auto" w:fill="auto"/>
        </w:tcPr>
        <w:p w:rsidR="00007E0D" w:rsidRDefault="00CC17FF">
          <w:pPr>
            <w:pStyle w:val="Header"/>
            <w:ind w:left="-115"/>
          </w:pPr>
        </w:p>
      </w:tc>
      <w:tc>
        <w:tcPr>
          <w:tcW w:w="3120" w:type="dxa"/>
          <w:shd w:val="clear" w:color="auto" w:fill="auto"/>
        </w:tcPr>
        <w:p w:rsidR="00007E0D" w:rsidRDefault="00CC17FF">
          <w:pPr>
            <w:pStyle w:val="Header"/>
            <w:jc w:val="center"/>
          </w:pPr>
        </w:p>
      </w:tc>
      <w:tc>
        <w:tcPr>
          <w:tcW w:w="3120" w:type="dxa"/>
          <w:shd w:val="clear" w:color="auto" w:fill="auto"/>
        </w:tcPr>
        <w:p w:rsidR="00007E0D" w:rsidRDefault="00CC17FF">
          <w:pPr>
            <w:pStyle w:val="Header"/>
            <w:ind w:right="-115"/>
            <w:jc w:val="right"/>
          </w:pPr>
        </w:p>
      </w:tc>
    </w:tr>
  </w:tbl>
  <w:p w:rsidR="00007E0D" w:rsidRDefault="00CC17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7FF" w:rsidRDefault="00CC17FF" w:rsidP="00F44CAC">
      <w:pPr>
        <w:spacing w:line="240" w:lineRule="auto"/>
      </w:pPr>
      <w:r>
        <w:separator/>
      </w:r>
    </w:p>
  </w:footnote>
  <w:footnote w:type="continuationSeparator" w:id="1">
    <w:p w:rsidR="00CC17FF" w:rsidRDefault="00CC17FF" w:rsidP="00F44C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E0D" w:rsidRDefault="00AB1DBB" w:rsidP="00AB1DBB">
    <w:pPr>
      <w:pStyle w:val="Header"/>
      <w:jc w:val="right"/>
    </w:pPr>
    <w:r>
      <w:rPr>
        <w:noProof/>
        <w:lang w:eastAsia="en-US" w:bidi="ar-SA"/>
      </w:rPr>
      <w:drawing>
        <wp:inline distT="0" distB="0" distL="0" distR="0">
          <wp:extent cx="1524213" cy="428685"/>
          <wp:effectExtent l="19050" t="0" r="0" b="0"/>
          <wp:docPr id="1" name="Picture 0" descr="Careator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ator LOGO1.png"/>
                  <pic:cNvPicPr/>
                </pic:nvPicPr>
                <pic:blipFill>
                  <a:blip r:embed="rId1"/>
                  <a:stretch>
                    <a:fillRect/>
                  </a:stretch>
                </pic:blipFill>
                <pic:spPr>
                  <a:xfrm>
                    <a:off x="0" y="0"/>
                    <a:ext cx="1524213" cy="4286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7">
    <w:nsid w:val="00000008"/>
    <w:multiLevelType w:val="multilevel"/>
    <w:tmpl w:val="00000008"/>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F44CAC"/>
    <w:rsid w:val="00AB1DBB"/>
    <w:rsid w:val="00CC17FF"/>
    <w:rsid w:val="00F44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CAC"/>
    <w:pPr>
      <w:spacing w:line="100" w:lineRule="atLeast"/>
    </w:pPr>
    <w:rPr>
      <w:lang w:eastAsia="ar-SA"/>
    </w:rPr>
  </w:style>
  <w:style w:type="paragraph" w:styleId="Heading6">
    <w:name w:val="heading 6"/>
    <w:basedOn w:val="Heading"/>
    <w:next w:val="BodyText0"/>
    <w:qFormat/>
    <w:rsid w:val="00F44CAC"/>
    <w:pPr>
      <w:keepLines/>
      <w:numPr>
        <w:ilvl w:val="5"/>
        <w:numId w:val="1"/>
      </w:numPr>
      <w:spacing w:before="200" w:after="0"/>
      <w:outlineLvl w:val="5"/>
    </w:pPr>
    <w:rPr>
      <w:rFonts w:ascii="Cambria" w:hAnsi="Cambria"/>
      <w:i/>
      <w:color w:val="00008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rsid w:val="00F44CAC"/>
  </w:style>
  <w:style w:type="character" w:customStyle="1" w:styleId="Absatz-Standardschriftart">
    <w:name w:val="Absatz-Standardschriftart"/>
    <w:rsid w:val="00F44CAC"/>
  </w:style>
  <w:style w:type="character" w:customStyle="1" w:styleId="DefaultParagraphFont00">
    <w:name w:val="Default Paragraph Font00"/>
    <w:rsid w:val="00F44CAC"/>
  </w:style>
  <w:style w:type="character" w:styleId="Hyperlink">
    <w:name w:val="Hyperlink"/>
    <w:rsid w:val="00F44CAC"/>
    <w:rPr>
      <w:color w:val="000080"/>
      <w:u w:val="single"/>
    </w:rPr>
  </w:style>
  <w:style w:type="character" w:customStyle="1" w:styleId="Link">
    <w:name w:val="Link"/>
    <w:rsid w:val="00F44CAC"/>
    <w:rPr>
      <w:color w:val="0000FF"/>
      <w:u w:val="single"/>
    </w:rPr>
  </w:style>
  <w:style w:type="character" w:customStyle="1" w:styleId="Hyperlink0">
    <w:name w:val="Hyperlink.0"/>
    <w:basedOn w:val="Link"/>
    <w:rsid w:val="00F44CAC"/>
    <w:rPr>
      <w:b w:val="0"/>
      <w:color w:val="000000"/>
      <w:sz w:val="24"/>
      <w:u w:val="none"/>
    </w:rPr>
  </w:style>
  <w:style w:type="character" w:customStyle="1" w:styleId="ListLabel1">
    <w:name w:val="ListLabel 1"/>
    <w:rsid w:val="00F44CAC"/>
    <w:rPr>
      <w:b w:val="0"/>
      <w:i w:val="0"/>
      <w:caps w:val="0"/>
      <w:smallCaps w:val="0"/>
      <w:color w:val="000000"/>
      <w:spacing w:val="0"/>
      <w:kern w:val="1"/>
      <w:position w:val="0"/>
      <w:sz w:val="20"/>
      <w:vertAlign w:val="baseline"/>
    </w:rPr>
  </w:style>
  <w:style w:type="character" w:customStyle="1" w:styleId="ListLabel2">
    <w:name w:val="ListLabel 2"/>
    <w:rsid w:val="00F44CAC"/>
    <w:rPr>
      <w:b w:val="0"/>
      <w:i w:val="0"/>
      <w:caps w:val="0"/>
      <w:smallCaps w:val="0"/>
      <w:color w:val="000000"/>
      <w:spacing w:val="0"/>
      <w:kern w:val="1"/>
      <w:position w:val="0"/>
      <w:sz w:val="20"/>
      <w:vertAlign w:val="baseline"/>
    </w:rPr>
  </w:style>
  <w:style w:type="character" w:customStyle="1" w:styleId="ListLabel3">
    <w:name w:val="ListLabel 3"/>
    <w:rsid w:val="00F44CAC"/>
    <w:rPr>
      <w:b w:val="0"/>
      <w:i w:val="0"/>
      <w:caps w:val="0"/>
      <w:smallCaps w:val="0"/>
      <w:color w:val="000000"/>
      <w:spacing w:val="0"/>
      <w:kern w:val="1"/>
      <w:position w:val="0"/>
      <w:sz w:val="20"/>
      <w:vertAlign w:val="baseline"/>
    </w:rPr>
  </w:style>
  <w:style w:type="character" w:customStyle="1" w:styleId="ListLabel4">
    <w:name w:val="ListLabel 4"/>
    <w:rsid w:val="00F44CAC"/>
  </w:style>
  <w:style w:type="character" w:styleId="FootnoteReference">
    <w:name w:val="footnote reference"/>
    <w:basedOn w:val="DefaultParagraphFont0"/>
    <w:rsid w:val="00F44CAC"/>
    <w:rPr>
      <w:position w:val="20"/>
      <w:sz w:val="13"/>
    </w:rPr>
  </w:style>
  <w:style w:type="character" w:customStyle="1" w:styleId="HeaderChar">
    <w:name w:val="Header Char"/>
    <w:basedOn w:val="DefaultParagraphFont0"/>
    <w:rsid w:val="00F44CAC"/>
  </w:style>
  <w:style w:type="character" w:customStyle="1" w:styleId="FooterChar">
    <w:name w:val="Footer Char"/>
    <w:basedOn w:val="DefaultParagraphFont0"/>
    <w:rsid w:val="00F44CAC"/>
  </w:style>
  <w:style w:type="character" w:customStyle="1" w:styleId="WWCharLFO2LVL1">
    <w:name w:val="WW_CharLFO2LVL1"/>
    <w:rsid w:val="00F44CAC"/>
    <w:rPr>
      <w:rFonts w:ascii="Symbol" w:hAnsi="Symbol"/>
    </w:rPr>
  </w:style>
  <w:style w:type="character" w:customStyle="1" w:styleId="WWCharLFO2LVL2">
    <w:name w:val="WW_CharLFO2LVL2"/>
    <w:rsid w:val="00F44CAC"/>
    <w:rPr>
      <w:rFonts w:ascii="Symbol" w:hAnsi="Symbol"/>
    </w:rPr>
  </w:style>
  <w:style w:type="character" w:customStyle="1" w:styleId="WWCharLFO2LVL3">
    <w:name w:val="WW_CharLFO2LVL3"/>
    <w:rsid w:val="00F44CAC"/>
    <w:rPr>
      <w:rFonts w:ascii="Wingdings" w:hAnsi="Wingdings"/>
    </w:rPr>
  </w:style>
  <w:style w:type="character" w:customStyle="1" w:styleId="WWCharLFO2LVL4">
    <w:name w:val="WW_CharLFO2LVL4"/>
    <w:rsid w:val="00F44CAC"/>
    <w:rPr>
      <w:rFonts w:ascii="Symbol" w:hAnsi="Symbol"/>
    </w:rPr>
  </w:style>
  <w:style w:type="character" w:customStyle="1" w:styleId="WWCharLFO2LVL5">
    <w:name w:val="WW_CharLFO2LVL5"/>
    <w:rsid w:val="00F44CAC"/>
    <w:rPr>
      <w:rFonts w:ascii="Courier New" w:hAnsi="Courier New"/>
    </w:rPr>
  </w:style>
  <w:style w:type="character" w:customStyle="1" w:styleId="WWCharLFO2LVL6">
    <w:name w:val="WW_CharLFO2LVL6"/>
    <w:rsid w:val="00F44CAC"/>
    <w:rPr>
      <w:rFonts w:ascii="Wingdings" w:hAnsi="Wingdings"/>
    </w:rPr>
  </w:style>
  <w:style w:type="character" w:customStyle="1" w:styleId="WWCharLFO2LVL7">
    <w:name w:val="WW_CharLFO2LVL7"/>
    <w:rsid w:val="00F44CAC"/>
    <w:rPr>
      <w:rFonts w:ascii="Symbol" w:hAnsi="Symbol"/>
    </w:rPr>
  </w:style>
  <w:style w:type="character" w:customStyle="1" w:styleId="WWCharLFO2LVL8">
    <w:name w:val="WW_CharLFO2LVL8"/>
    <w:rsid w:val="00F44CAC"/>
    <w:rPr>
      <w:rFonts w:ascii="Courier New" w:hAnsi="Courier New"/>
    </w:rPr>
  </w:style>
  <w:style w:type="character" w:customStyle="1" w:styleId="WWCharLFO2LVL9">
    <w:name w:val="WW_CharLFO2LVL9"/>
    <w:rsid w:val="00F44CAC"/>
    <w:rPr>
      <w:rFonts w:ascii="Wingdings" w:hAnsi="Wingdings"/>
    </w:rPr>
  </w:style>
  <w:style w:type="character" w:customStyle="1" w:styleId="WWCharLFO3LVL1">
    <w:name w:val="WW_CharLFO3LVL1"/>
    <w:rsid w:val="00F44CAC"/>
    <w:rPr>
      <w:rFonts w:ascii="Symbol" w:hAnsi="Symbol"/>
    </w:rPr>
  </w:style>
  <w:style w:type="character" w:customStyle="1" w:styleId="WWCharLFO3LVL2">
    <w:name w:val="WW_CharLFO3LVL2"/>
    <w:rsid w:val="00F44CAC"/>
    <w:rPr>
      <w:rFonts w:ascii="Symbol" w:hAnsi="Symbol"/>
    </w:rPr>
  </w:style>
  <w:style w:type="character" w:customStyle="1" w:styleId="WWCharLFO3LVL3">
    <w:name w:val="WW_CharLFO3LVL3"/>
    <w:rsid w:val="00F44CAC"/>
    <w:rPr>
      <w:rFonts w:ascii="Wingdings" w:hAnsi="Wingdings"/>
    </w:rPr>
  </w:style>
  <w:style w:type="character" w:customStyle="1" w:styleId="WWCharLFO3LVL4">
    <w:name w:val="WW_CharLFO3LVL4"/>
    <w:rsid w:val="00F44CAC"/>
    <w:rPr>
      <w:rFonts w:ascii="Symbol" w:hAnsi="Symbol"/>
    </w:rPr>
  </w:style>
  <w:style w:type="character" w:customStyle="1" w:styleId="WWCharLFO3LVL5">
    <w:name w:val="WW_CharLFO3LVL5"/>
    <w:rsid w:val="00F44CAC"/>
    <w:rPr>
      <w:rFonts w:ascii="Courier New" w:hAnsi="Courier New"/>
    </w:rPr>
  </w:style>
  <w:style w:type="character" w:customStyle="1" w:styleId="WWCharLFO3LVL6">
    <w:name w:val="WW_CharLFO3LVL6"/>
    <w:rsid w:val="00F44CAC"/>
    <w:rPr>
      <w:rFonts w:ascii="Wingdings" w:hAnsi="Wingdings"/>
    </w:rPr>
  </w:style>
  <w:style w:type="character" w:customStyle="1" w:styleId="WWCharLFO3LVL7">
    <w:name w:val="WW_CharLFO3LVL7"/>
    <w:rsid w:val="00F44CAC"/>
    <w:rPr>
      <w:rFonts w:ascii="Symbol" w:hAnsi="Symbol"/>
    </w:rPr>
  </w:style>
  <w:style w:type="character" w:customStyle="1" w:styleId="WWCharLFO3LVL8">
    <w:name w:val="WW_CharLFO3LVL8"/>
    <w:rsid w:val="00F44CAC"/>
    <w:rPr>
      <w:rFonts w:ascii="Courier New" w:hAnsi="Courier New"/>
    </w:rPr>
  </w:style>
  <w:style w:type="character" w:customStyle="1" w:styleId="WWCharLFO3LVL9">
    <w:name w:val="WW_CharLFO3LVL9"/>
    <w:rsid w:val="00F44CAC"/>
    <w:rPr>
      <w:rFonts w:ascii="Wingdings" w:hAnsi="Wingdings"/>
    </w:rPr>
  </w:style>
  <w:style w:type="character" w:customStyle="1" w:styleId="WWCharLFO4LVL1">
    <w:name w:val="WW_CharLFO4LVL1"/>
    <w:rsid w:val="00F44CAC"/>
    <w:rPr>
      <w:rFonts w:ascii="Symbol" w:hAnsi="Symbol"/>
    </w:rPr>
  </w:style>
  <w:style w:type="character" w:customStyle="1" w:styleId="WWCharLFO4LVL2">
    <w:name w:val="WW_CharLFO4LVL2"/>
    <w:rsid w:val="00F44CAC"/>
    <w:rPr>
      <w:rFonts w:ascii="Symbol" w:hAnsi="Symbol"/>
    </w:rPr>
  </w:style>
  <w:style w:type="character" w:customStyle="1" w:styleId="WWCharLFO4LVL3">
    <w:name w:val="WW_CharLFO4LVL3"/>
    <w:rsid w:val="00F44CAC"/>
    <w:rPr>
      <w:rFonts w:ascii="Wingdings" w:hAnsi="Wingdings"/>
    </w:rPr>
  </w:style>
  <w:style w:type="character" w:customStyle="1" w:styleId="WWCharLFO4LVL4">
    <w:name w:val="WW_CharLFO4LVL4"/>
    <w:rsid w:val="00F44CAC"/>
    <w:rPr>
      <w:rFonts w:ascii="Symbol" w:hAnsi="Symbol"/>
    </w:rPr>
  </w:style>
  <w:style w:type="character" w:customStyle="1" w:styleId="WWCharLFO4LVL5">
    <w:name w:val="WW_CharLFO4LVL5"/>
    <w:rsid w:val="00F44CAC"/>
    <w:rPr>
      <w:rFonts w:ascii="Courier New" w:hAnsi="Courier New"/>
    </w:rPr>
  </w:style>
  <w:style w:type="character" w:customStyle="1" w:styleId="WWCharLFO4LVL6">
    <w:name w:val="WW_CharLFO4LVL6"/>
    <w:rsid w:val="00F44CAC"/>
    <w:rPr>
      <w:rFonts w:ascii="Wingdings" w:hAnsi="Wingdings"/>
    </w:rPr>
  </w:style>
  <w:style w:type="character" w:customStyle="1" w:styleId="WWCharLFO4LVL7">
    <w:name w:val="WW_CharLFO4LVL7"/>
    <w:rsid w:val="00F44CAC"/>
    <w:rPr>
      <w:rFonts w:ascii="Symbol" w:hAnsi="Symbol"/>
    </w:rPr>
  </w:style>
  <w:style w:type="character" w:customStyle="1" w:styleId="WWCharLFO4LVL8">
    <w:name w:val="WW_CharLFO4LVL8"/>
    <w:rsid w:val="00F44CAC"/>
    <w:rPr>
      <w:rFonts w:ascii="Courier New" w:hAnsi="Courier New"/>
    </w:rPr>
  </w:style>
  <w:style w:type="character" w:customStyle="1" w:styleId="WWCharLFO4LVL9">
    <w:name w:val="WW_CharLFO4LVL9"/>
    <w:rsid w:val="00F44CAC"/>
    <w:rPr>
      <w:rFonts w:ascii="Wingdings" w:hAnsi="Wingdings"/>
    </w:rPr>
  </w:style>
  <w:style w:type="character" w:customStyle="1" w:styleId="WWCharLFO5LVL1">
    <w:name w:val="WW_CharLFO5LVL1"/>
    <w:rsid w:val="00F44CAC"/>
    <w:rPr>
      <w:rFonts w:ascii="Symbol" w:hAnsi="Symbol"/>
    </w:rPr>
  </w:style>
  <w:style w:type="character" w:customStyle="1" w:styleId="WWCharLFO5LVL2">
    <w:name w:val="WW_CharLFO5LVL2"/>
    <w:rsid w:val="00F44CAC"/>
    <w:rPr>
      <w:rFonts w:ascii="Symbol" w:hAnsi="Symbol"/>
    </w:rPr>
  </w:style>
  <w:style w:type="character" w:customStyle="1" w:styleId="WWCharLFO5LVL3">
    <w:name w:val="WW_CharLFO5LVL3"/>
    <w:rsid w:val="00F44CAC"/>
    <w:rPr>
      <w:rFonts w:ascii="Wingdings" w:hAnsi="Wingdings"/>
    </w:rPr>
  </w:style>
  <w:style w:type="character" w:customStyle="1" w:styleId="WWCharLFO5LVL4">
    <w:name w:val="WW_CharLFO5LVL4"/>
    <w:rsid w:val="00F44CAC"/>
    <w:rPr>
      <w:rFonts w:ascii="Symbol" w:hAnsi="Symbol"/>
    </w:rPr>
  </w:style>
  <w:style w:type="character" w:customStyle="1" w:styleId="WWCharLFO5LVL5">
    <w:name w:val="WW_CharLFO5LVL5"/>
    <w:rsid w:val="00F44CAC"/>
    <w:rPr>
      <w:rFonts w:ascii="Courier New" w:hAnsi="Courier New"/>
    </w:rPr>
  </w:style>
  <w:style w:type="character" w:customStyle="1" w:styleId="WWCharLFO5LVL6">
    <w:name w:val="WW_CharLFO5LVL6"/>
    <w:rsid w:val="00F44CAC"/>
    <w:rPr>
      <w:rFonts w:ascii="Wingdings" w:hAnsi="Wingdings"/>
    </w:rPr>
  </w:style>
  <w:style w:type="character" w:customStyle="1" w:styleId="WWCharLFO5LVL7">
    <w:name w:val="WW_CharLFO5LVL7"/>
    <w:rsid w:val="00F44CAC"/>
    <w:rPr>
      <w:rFonts w:ascii="Symbol" w:hAnsi="Symbol"/>
    </w:rPr>
  </w:style>
  <w:style w:type="character" w:customStyle="1" w:styleId="WWCharLFO5LVL8">
    <w:name w:val="WW_CharLFO5LVL8"/>
    <w:rsid w:val="00F44CAC"/>
    <w:rPr>
      <w:rFonts w:ascii="Courier New" w:hAnsi="Courier New"/>
    </w:rPr>
  </w:style>
  <w:style w:type="character" w:customStyle="1" w:styleId="WWCharLFO5LVL9">
    <w:name w:val="WW_CharLFO5LVL9"/>
    <w:rsid w:val="00F44CAC"/>
    <w:rPr>
      <w:rFonts w:ascii="Wingdings" w:hAnsi="Wingdings"/>
    </w:rPr>
  </w:style>
  <w:style w:type="character" w:customStyle="1" w:styleId="WWCharLFO6LVL1">
    <w:name w:val="WW_CharLFO6LVL1"/>
    <w:rsid w:val="00F44CAC"/>
    <w:rPr>
      <w:rFonts w:ascii="Symbol" w:hAnsi="Symbol"/>
    </w:rPr>
  </w:style>
  <w:style w:type="character" w:customStyle="1" w:styleId="WWCharLFO6LVL2">
    <w:name w:val="WW_CharLFO6LVL2"/>
    <w:rsid w:val="00F44CAC"/>
    <w:rPr>
      <w:rFonts w:ascii="Symbol" w:hAnsi="Symbol"/>
    </w:rPr>
  </w:style>
  <w:style w:type="character" w:customStyle="1" w:styleId="WWCharLFO6LVL3">
    <w:name w:val="WW_CharLFO6LVL3"/>
    <w:rsid w:val="00F44CAC"/>
    <w:rPr>
      <w:rFonts w:ascii="Wingdings" w:hAnsi="Wingdings"/>
    </w:rPr>
  </w:style>
  <w:style w:type="character" w:customStyle="1" w:styleId="WWCharLFO6LVL4">
    <w:name w:val="WW_CharLFO6LVL4"/>
    <w:rsid w:val="00F44CAC"/>
    <w:rPr>
      <w:rFonts w:ascii="Symbol" w:hAnsi="Symbol"/>
    </w:rPr>
  </w:style>
  <w:style w:type="character" w:customStyle="1" w:styleId="WWCharLFO6LVL5">
    <w:name w:val="WW_CharLFO6LVL5"/>
    <w:rsid w:val="00F44CAC"/>
    <w:rPr>
      <w:rFonts w:ascii="Courier New" w:hAnsi="Courier New"/>
    </w:rPr>
  </w:style>
  <w:style w:type="character" w:customStyle="1" w:styleId="WWCharLFO6LVL6">
    <w:name w:val="WW_CharLFO6LVL6"/>
    <w:rsid w:val="00F44CAC"/>
    <w:rPr>
      <w:rFonts w:ascii="Wingdings" w:hAnsi="Wingdings"/>
    </w:rPr>
  </w:style>
  <w:style w:type="character" w:customStyle="1" w:styleId="WWCharLFO6LVL7">
    <w:name w:val="WW_CharLFO6LVL7"/>
    <w:rsid w:val="00F44CAC"/>
    <w:rPr>
      <w:rFonts w:ascii="Symbol" w:hAnsi="Symbol"/>
    </w:rPr>
  </w:style>
  <w:style w:type="character" w:customStyle="1" w:styleId="WWCharLFO6LVL8">
    <w:name w:val="WW_CharLFO6LVL8"/>
    <w:rsid w:val="00F44CAC"/>
    <w:rPr>
      <w:rFonts w:ascii="Courier New" w:hAnsi="Courier New"/>
    </w:rPr>
  </w:style>
  <w:style w:type="character" w:customStyle="1" w:styleId="WWCharLFO6LVL9">
    <w:name w:val="WW_CharLFO6LVL9"/>
    <w:rsid w:val="00F44CAC"/>
    <w:rPr>
      <w:rFonts w:ascii="Wingdings" w:hAnsi="Wingdings"/>
    </w:rPr>
  </w:style>
  <w:style w:type="character" w:customStyle="1" w:styleId="WWCharLFO7LVL1">
    <w:name w:val="WW_CharLFO7LVL1"/>
    <w:rsid w:val="00F44CAC"/>
    <w:rPr>
      <w:rFonts w:ascii="Symbol" w:hAnsi="Symbol"/>
    </w:rPr>
  </w:style>
  <w:style w:type="character" w:customStyle="1" w:styleId="WWCharLFO7LVL2">
    <w:name w:val="WW_CharLFO7LVL2"/>
    <w:rsid w:val="00F44CAC"/>
    <w:rPr>
      <w:rFonts w:ascii="Symbol" w:hAnsi="Symbol"/>
    </w:rPr>
  </w:style>
  <w:style w:type="character" w:customStyle="1" w:styleId="WWCharLFO7LVL3">
    <w:name w:val="WW_CharLFO7LVL3"/>
    <w:rsid w:val="00F44CAC"/>
    <w:rPr>
      <w:rFonts w:ascii="Wingdings" w:hAnsi="Wingdings"/>
    </w:rPr>
  </w:style>
  <w:style w:type="character" w:customStyle="1" w:styleId="WWCharLFO7LVL4">
    <w:name w:val="WW_CharLFO7LVL4"/>
    <w:rsid w:val="00F44CAC"/>
    <w:rPr>
      <w:rFonts w:ascii="Symbol" w:hAnsi="Symbol"/>
    </w:rPr>
  </w:style>
  <w:style w:type="character" w:customStyle="1" w:styleId="WWCharLFO7LVL5">
    <w:name w:val="WW_CharLFO7LVL5"/>
    <w:rsid w:val="00F44CAC"/>
    <w:rPr>
      <w:rFonts w:ascii="Courier New" w:hAnsi="Courier New"/>
    </w:rPr>
  </w:style>
  <w:style w:type="character" w:customStyle="1" w:styleId="WWCharLFO7LVL6">
    <w:name w:val="WW_CharLFO7LVL6"/>
    <w:rsid w:val="00F44CAC"/>
    <w:rPr>
      <w:rFonts w:ascii="Wingdings" w:hAnsi="Wingdings"/>
    </w:rPr>
  </w:style>
  <w:style w:type="character" w:customStyle="1" w:styleId="WWCharLFO7LVL7">
    <w:name w:val="WW_CharLFO7LVL7"/>
    <w:rsid w:val="00F44CAC"/>
    <w:rPr>
      <w:rFonts w:ascii="Symbol" w:hAnsi="Symbol"/>
    </w:rPr>
  </w:style>
  <w:style w:type="character" w:customStyle="1" w:styleId="WWCharLFO7LVL8">
    <w:name w:val="WW_CharLFO7LVL8"/>
    <w:rsid w:val="00F44CAC"/>
    <w:rPr>
      <w:rFonts w:ascii="Courier New" w:hAnsi="Courier New"/>
    </w:rPr>
  </w:style>
  <w:style w:type="character" w:customStyle="1" w:styleId="WWCharLFO7LVL9">
    <w:name w:val="WW_CharLFO7LVL9"/>
    <w:rsid w:val="00F44CAC"/>
    <w:rPr>
      <w:rFonts w:ascii="Wingdings" w:hAnsi="Wingdings"/>
    </w:rPr>
  </w:style>
  <w:style w:type="character" w:customStyle="1" w:styleId="WWCharLFO8LVL1">
    <w:name w:val="WW_CharLFO8LVL1"/>
    <w:rsid w:val="00F44CAC"/>
    <w:rPr>
      <w:rFonts w:ascii="Symbol" w:hAnsi="Symbol"/>
    </w:rPr>
  </w:style>
  <w:style w:type="character" w:customStyle="1" w:styleId="WWCharLFO8LVL2">
    <w:name w:val="WW_CharLFO8LVL2"/>
    <w:rsid w:val="00F44CAC"/>
    <w:rPr>
      <w:rFonts w:ascii="Courier New" w:hAnsi="Courier New"/>
    </w:rPr>
  </w:style>
  <w:style w:type="character" w:customStyle="1" w:styleId="WWCharLFO8LVL3">
    <w:name w:val="WW_CharLFO8LVL3"/>
    <w:rsid w:val="00F44CAC"/>
    <w:rPr>
      <w:rFonts w:ascii="Wingdings" w:hAnsi="Wingdings"/>
    </w:rPr>
  </w:style>
  <w:style w:type="character" w:customStyle="1" w:styleId="WWCharLFO8LVL4">
    <w:name w:val="WW_CharLFO8LVL4"/>
    <w:rsid w:val="00F44CAC"/>
    <w:rPr>
      <w:rFonts w:ascii="Symbol" w:hAnsi="Symbol"/>
    </w:rPr>
  </w:style>
  <w:style w:type="character" w:customStyle="1" w:styleId="WWCharLFO8LVL5">
    <w:name w:val="WW_CharLFO8LVL5"/>
    <w:rsid w:val="00F44CAC"/>
    <w:rPr>
      <w:rFonts w:ascii="Courier New" w:hAnsi="Courier New"/>
    </w:rPr>
  </w:style>
  <w:style w:type="character" w:customStyle="1" w:styleId="WWCharLFO8LVL6">
    <w:name w:val="WW_CharLFO8LVL6"/>
    <w:rsid w:val="00F44CAC"/>
    <w:rPr>
      <w:rFonts w:ascii="Wingdings" w:hAnsi="Wingdings"/>
    </w:rPr>
  </w:style>
  <w:style w:type="character" w:customStyle="1" w:styleId="WWCharLFO8LVL7">
    <w:name w:val="WW_CharLFO8LVL7"/>
    <w:rsid w:val="00F44CAC"/>
    <w:rPr>
      <w:rFonts w:ascii="Symbol" w:hAnsi="Symbol"/>
    </w:rPr>
  </w:style>
  <w:style w:type="character" w:customStyle="1" w:styleId="WWCharLFO8LVL8">
    <w:name w:val="WW_CharLFO8LVL8"/>
    <w:rsid w:val="00F44CAC"/>
    <w:rPr>
      <w:rFonts w:ascii="Courier New" w:hAnsi="Courier New"/>
    </w:rPr>
  </w:style>
  <w:style w:type="character" w:customStyle="1" w:styleId="WWCharLFO8LVL9">
    <w:name w:val="WW_CharLFO8LVL9"/>
    <w:rsid w:val="00F44CAC"/>
    <w:rPr>
      <w:rFonts w:ascii="Wingdings" w:hAnsi="Wingdings"/>
    </w:rPr>
  </w:style>
  <w:style w:type="character" w:customStyle="1" w:styleId="WWCharLFO9LVL1">
    <w:name w:val="WW_CharLFO9LVL1"/>
    <w:rsid w:val="00F44CAC"/>
    <w:rPr>
      <w:rFonts w:ascii="Symbol" w:hAnsi="Symbol"/>
    </w:rPr>
  </w:style>
  <w:style w:type="character" w:customStyle="1" w:styleId="WWCharLFO9LVL2">
    <w:name w:val="WW_CharLFO9LVL2"/>
    <w:rsid w:val="00F44CAC"/>
    <w:rPr>
      <w:rFonts w:ascii="Courier New" w:hAnsi="Courier New"/>
    </w:rPr>
  </w:style>
  <w:style w:type="character" w:customStyle="1" w:styleId="WWCharLFO9LVL3">
    <w:name w:val="WW_CharLFO9LVL3"/>
    <w:rsid w:val="00F44CAC"/>
    <w:rPr>
      <w:rFonts w:ascii="Wingdings" w:hAnsi="Wingdings"/>
    </w:rPr>
  </w:style>
  <w:style w:type="character" w:customStyle="1" w:styleId="WWCharLFO9LVL4">
    <w:name w:val="WW_CharLFO9LVL4"/>
    <w:rsid w:val="00F44CAC"/>
    <w:rPr>
      <w:rFonts w:ascii="Symbol" w:hAnsi="Symbol"/>
    </w:rPr>
  </w:style>
  <w:style w:type="character" w:customStyle="1" w:styleId="WWCharLFO9LVL5">
    <w:name w:val="WW_CharLFO9LVL5"/>
    <w:rsid w:val="00F44CAC"/>
    <w:rPr>
      <w:rFonts w:ascii="Courier New" w:hAnsi="Courier New"/>
    </w:rPr>
  </w:style>
  <w:style w:type="character" w:customStyle="1" w:styleId="WWCharLFO9LVL6">
    <w:name w:val="WW_CharLFO9LVL6"/>
    <w:rsid w:val="00F44CAC"/>
    <w:rPr>
      <w:rFonts w:ascii="Wingdings" w:hAnsi="Wingdings"/>
    </w:rPr>
  </w:style>
  <w:style w:type="character" w:customStyle="1" w:styleId="WWCharLFO9LVL7">
    <w:name w:val="WW_CharLFO9LVL7"/>
    <w:rsid w:val="00F44CAC"/>
    <w:rPr>
      <w:rFonts w:ascii="Symbol" w:hAnsi="Symbol"/>
    </w:rPr>
  </w:style>
  <w:style w:type="character" w:customStyle="1" w:styleId="WWCharLFO9LVL8">
    <w:name w:val="WW_CharLFO9LVL8"/>
    <w:rsid w:val="00F44CAC"/>
    <w:rPr>
      <w:rFonts w:ascii="Courier New" w:hAnsi="Courier New"/>
    </w:rPr>
  </w:style>
  <w:style w:type="character" w:customStyle="1" w:styleId="WWCharLFO9LVL9">
    <w:name w:val="WW_CharLFO9LVL9"/>
    <w:rsid w:val="00F44CAC"/>
    <w:rPr>
      <w:rFonts w:ascii="Wingdings" w:hAnsi="Wingdings"/>
    </w:rPr>
  </w:style>
  <w:style w:type="character" w:customStyle="1" w:styleId="WWCharLFO10LVL1">
    <w:name w:val="WW_CharLFO10LVL1"/>
    <w:rsid w:val="00F44CAC"/>
    <w:rPr>
      <w:rFonts w:ascii="Symbol" w:hAnsi="Symbol"/>
    </w:rPr>
  </w:style>
  <w:style w:type="character" w:customStyle="1" w:styleId="WWCharLFO10LVL2">
    <w:name w:val="WW_CharLFO10LVL2"/>
    <w:rsid w:val="00F44CAC"/>
    <w:rPr>
      <w:rFonts w:ascii="Symbol" w:hAnsi="Symbol"/>
    </w:rPr>
  </w:style>
  <w:style w:type="character" w:customStyle="1" w:styleId="WWCharLFO10LVL3">
    <w:name w:val="WW_CharLFO10LVL3"/>
    <w:rsid w:val="00F44CAC"/>
    <w:rPr>
      <w:rFonts w:ascii="Wingdings" w:hAnsi="Wingdings"/>
    </w:rPr>
  </w:style>
  <w:style w:type="character" w:customStyle="1" w:styleId="WWCharLFO10LVL4">
    <w:name w:val="WW_CharLFO10LVL4"/>
    <w:rsid w:val="00F44CAC"/>
    <w:rPr>
      <w:rFonts w:ascii="Symbol" w:hAnsi="Symbol"/>
    </w:rPr>
  </w:style>
  <w:style w:type="character" w:customStyle="1" w:styleId="WWCharLFO10LVL5">
    <w:name w:val="WW_CharLFO10LVL5"/>
    <w:rsid w:val="00F44CAC"/>
    <w:rPr>
      <w:rFonts w:ascii="Courier New" w:hAnsi="Courier New"/>
    </w:rPr>
  </w:style>
  <w:style w:type="character" w:customStyle="1" w:styleId="WWCharLFO10LVL6">
    <w:name w:val="WW_CharLFO10LVL6"/>
    <w:rsid w:val="00F44CAC"/>
    <w:rPr>
      <w:rFonts w:ascii="Wingdings" w:hAnsi="Wingdings"/>
    </w:rPr>
  </w:style>
  <w:style w:type="character" w:customStyle="1" w:styleId="WWCharLFO10LVL7">
    <w:name w:val="WW_CharLFO10LVL7"/>
    <w:rsid w:val="00F44CAC"/>
    <w:rPr>
      <w:rFonts w:ascii="Symbol" w:hAnsi="Symbol"/>
    </w:rPr>
  </w:style>
  <w:style w:type="character" w:customStyle="1" w:styleId="WWCharLFO10LVL8">
    <w:name w:val="WW_CharLFO10LVL8"/>
    <w:rsid w:val="00F44CAC"/>
    <w:rPr>
      <w:rFonts w:ascii="Courier New" w:hAnsi="Courier New"/>
    </w:rPr>
  </w:style>
  <w:style w:type="character" w:customStyle="1" w:styleId="WWCharLFO10LVL9">
    <w:name w:val="WW_CharLFO10LVL9"/>
    <w:rsid w:val="00F44CAC"/>
    <w:rPr>
      <w:rFonts w:ascii="Wingdings" w:hAnsi="Wingdings"/>
    </w:rPr>
  </w:style>
  <w:style w:type="character" w:customStyle="1" w:styleId="WWCharLFO12LVL1">
    <w:name w:val="WW_CharLFO12LVL1"/>
    <w:rsid w:val="00F44CAC"/>
    <w:rPr>
      <w:rFonts w:ascii="Symbol" w:hAnsi="Symbol"/>
    </w:rPr>
  </w:style>
  <w:style w:type="character" w:customStyle="1" w:styleId="WWCharLFO13LVL1">
    <w:name w:val="WW_CharLFO13LVL1"/>
    <w:rsid w:val="00F44CAC"/>
    <w:rPr>
      <w:rFonts w:ascii="Symbol" w:hAnsi="Symbol"/>
    </w:rPr>
  </w:style>
  <w:style w:type="character" w:customStyle="1" w:styleId="WWCharLFO14LVL1">
    <w:name w:val="WW_CharLFO14LVL1"/>
    <w:rsid w:val="00F44CAC"/>
    <w:rPr>
      <w:rFonts w:ascii="Symbol" w:hAnsi="Symbol"/>
    </w:rPr>
  </w:style>
  <w:style w:type="character" w:customStyle="1" w:styleId="WWCharLFO15LVL1">
    <w:name w:val="WW_CharLFO15LVL1"/>
    <w:rsid w:val="00F44CAC"/>
    <w:rPr>
      <w:rFonts w:ascii="Symbol" w:hAnsi="Symbol"/>
    </w:rPr>
  </w:style>
  <w:style w:type="character" w:customStyle="1" w:styleId="WWCharLFO16LVL1">
    <w:name w:val="WW_CharLFO16LVL1"/>
    <w:rsid w:val="00F44CAC"/>
    <w:rPr>
      <w:rFonts w:ascii="Symbol" w:hAnsi="Symbol"/>
    </w:rPr>
  </w:style>
  <w:style w:type="character" w:customStyle="1" w:styleId="WWCharLFO17LVL1">
    <w:name w:val="WW_CharLFO17LVL1"/>
    <w:rsid w:val="00F44CAC"/>
    <w:rPr>
      <w:rFonts w:ascii="Symbol" w:hAnsi="Symbol"/>
    </w:rPr>
  </w:style>
  <w:style w:type="character" w:customStyle="1" w:styleId="WWCharLFO18LVL1">
    <w:name w:val="WW_CharLFO18LVL1"/>
    <w:rsid w:val="00F44CAC"/>
    <w:rPr>
      <w:rFonts w:ascii="Symbol" w:hAnsi="Symbol"/>
    </w:rPr>
  </w:style>
  <w:style w:type="character" w:customStyle="1" w:styleId="FootnoteCharacters">
    <w:name w:val="Footnote Characters"/>
    <w:rsid w:val="00F44CAC"/>
  </w:style>
  <w:style w:type="character" w:customStyle="1" w:styleId="Hyperlink00">
    <w:name w:val="Hyperlink0"/>
    <w:rsid w:val="00F44CAC"/>
    <w:rPr>
      <w:color w:val="000080"/>
      <w:u w:val="single"/>
    </w:rPr>
  </w:style>
  <w:style w:type="paragraph" w:customStyle="1" w:styleId="Heading">
    <w:name w:val="Heading"/>
    <w:basedOn w:val="Normal0"/>
    <w:next w:val="BodyText0"/>
    <w:rsid w:val="00F44CAC"/>
    <w:pPr>
      <w:keepNext/>
      <w:spacing w:before="240" w:after="120"/>
    </w:pPr>
    <w:rPr>
      <w:rFonts w:ascii="Arial" w:hAnsi="Arial"/>
      <w:sz w:val="28"/>
    </w:rPr>
  </w:style>
  <w:style w:type="paragraph" w:styleId="BodyText">
    <w:name w:val="Body Text"/>
    <w:basedOn w:val="Normal"/>
    <w:rsid w:val="00F44CAC"/>
    <w:pPr>
      <w:spacing w:after="120"/>
    </w:pPr>
  </w:style>
  <w:style w:type="paragraph" w:customStyle="1" w:styleId="Normal0">
    <w:name w:val="Normal0"/>
    <w:rsid w:val="00F44CAC"/>
    <w:pPr>
      <w:suppressAutoHyphens/>
      <w:spacing w:line="100" w:lineRule="atLeast"/>
    </w:pPr>
    <w:rPr>
      <w:rFonts w:ascii="Helvetica Neue" w:hAnsi="Helvetica Neue"/>
      <w:color w:val="000000"/>
      <w:kern w:val="1"/>
      <w:sz w:val="22"/>
      <w:lang w:eastAsia="hi-IN" w:bidi="hi-IN"/>
    </w:rPr>
  </w:style>
  <w:style w:type="paragraph" w:customStyle="1" w:styleId="BodyText0">
    <w:name w:val="Body Text0"/>
    <w:basedOn w:val="Normal0"/>
    <w:rsid w:val="00F44CAC"/>
    <w:pPr>
      <w:spacing w:after="120"/>
    </w:pPr>
  </w:style>
  <w:style w:type="paragraph" w:styleId="List">
    <w:name w:val="List"/>
    <w:basedOn w:val="BodyText0"/>
    <w:rsid w:val="00F44CAC"/>
  </w:style>
  <w:style w:type="paragraph" w:styleId="Caption">
    <w:name w:val="caption"/>
    <w:basedOn w:val="Normal0"/>
    <w:qFormat/>
    <w:rsid w:val="00F44CAC"/>
    <w:pPr>
      <w:suppressLineNumbers/>
      <w:spacing w:before="120" w:after="120"/>
    </w:pPr>
    <w:rPr>
      <w:i/>
      <w:sz w:val="24"/>
    </w:rPr>
  </w:style>
  <w:style w:type="paragraph" w:customStyle="1" w:styleId="Index">
    <w:name w:val="Index"/>
    <w:basedOn w:val="Normal0"/>
    <w:rsid w:val="00F44CAC"/>
    <w:pPr>
      <w:suppressLineNumbers/>
    </w:pPr>
  </w:style>
  <w:style w:type="paragraph" w:customStyle="1" w:styleId="HeaderFooter">
    <w:name w:val="Header &amp; Footer"/>
    <w:rsid w:val="00F44CAC"/>
    <w:pPr>
      <w:tabs>
        <w:tab w:val="right" w:pos="9020"/>
      </w:tabs>
      <w:suppressAutoHyphens/>
      <w:spacing w:line="100" w:lineRule="atLeast"/>
    </w:pPr>
    <w:rPr>
      <w:rFonts w:ascii="Helvetica Neue" w:hAnsi="Helvetica Neue"/>
      <w:color w:val="000000"/>
      <w:kern w:val="1"/>
      <w:sz w:val="24"/>
      <w:lang w:val="en-IN" w:eastAsia="hi-IN" w:bidi="hi-IN"/>
    </w:rPr>
  </w:style>
  <w:style w:type="paragraph" w:customStyle="1" w:styleId="Body">
    <w:name w:val="Body"/>
    <w:rsid w:val="00F44CAC"/>
    <w:pPr>
      <w:suppressAutoHyphens/>
      <w:spacing w:before="40" w:after="40" w:line="100" w:lineRule="atLeast"/>
    </w:pPr>
    <w:rPr>
      <w:rFonts w:ascii="Arial" w:hAnsi="Arial"/>
      <w:color w:val="000000"/>
      <w:kern w:val="1"/>
      <w:sz w:val="18"/>
      <w:lang w:val="en-IN" w:eastAsia="hi-IN" w:bidi="hi-IN"/>
    </w:rPr>
  </w:style>
  <w:style w:type="paragraph" w:styleId="ListParagraph">
    <w:name w:val="List Paragraph"/>
    <w:qFormat/>
    <w:rsid w:val="00F44CAC"/>
    <w:pPr>
      <w:suppressAutoHyphens/>
      <w:spacing w:before="40" w:after="40" w:line="100" w:lineRule="atLeast"/>
      <w:ind w:left="720"/>
    </w:pPr>
    <w:rPr>
      <w:rFonts w:ascii="Arial" w:hAnsi="Arial"/>
      <w:color w:val="000000"/>
      <w:kern w:val="1"/>
      <w:sz w:val="18"/>
      <w:lang w:eastAsia="hi-IN" w:bidi="hi-IN"/>
    </w:rPr>
  </w:style>
  <w:style w:type="paragraph" w:styleId="Header">
    <w:name w:val="header"/>
    <w:basedOn w:val="Normal0"/>
    <w:rsid w:val="00F44CAC"/>
    <w:pPr>
      <w:tabs>
        <w:tab w:val="center" w:pos="4680"/>
        <w:tab w:val="right" w:pos="9360"/>
      </w:tabs>
    </w:pPr>
  </w:style>
  <w:style w:type="paragraph" w:styleId="Footer">
    <w:name w:val="footer"/>
    <w:basedOn w:val="Normal0"/>
    <w:rsid w:val="00F44CAC"/>
    <w:pPr>
      <w:tabs>
        <w:tab w:val="center" w:pos="4680"/>
        <w:tab w:val="right" w:pos="9360"/>
      </w:tabs>
    </w:pPr>
  </w:style>
  <w:style w:type="paragraph" w:customStyle="1" w:styleId="TableContents">
    <w:name w:val="Table Contents"/>
    <w:basedOn w:val="Normal"/>
    <w:rsid w:val="00F44CAC"/>
    <w:pPr>
      <w:suppressLineNumbers/>
    </w:pPr>
  </w:style>
  <w:style w:type="paragraph" w:styleId="BalloonText">
    <w:name w:val="Balloon Text"/>
    <w:basedOn w:val="Normal"/>
    <w:link w:val="BalloonTextChar"/>
    <w:uiPriority w:val="99"/>
    <w:semiHidden/>
    <w:unhideWhenUsed/>
    <w:rsid w:val="00AB1D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BB"/>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bf4ef34cd7b5bd9198f3f0ad03567324134f530e18705c4458440321091b5b581209140212425f5c0a4356014b4450530401195c1333471b1b1112455b5f09534c011503504e1c180c571833471b1b0019415c5e01575601514841481f0f2b561358191b15001043095e08541b140e445745455d5f08054c1b00100317130d5d5d551c120a120011474a411b1213471b1b1113485b5e00534a170d12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Saikumar.T</dc:creator>
  <cp:lastModifiedBy>ssv-263</cp:lastModifiedBy>
  <cp:revision>2</cp:revision>
  <cp:lastPrinted>2018-04-12T09:41:00Z</cp:lastPrinted>
  <dcterms:created xsi:type="dcterms:W3CDTF">2018-08-17T11:53:00Z</dcterms:created>
  <dcterms:modified xsi:type="dcterms:W3CDTF">2018-08-17T11:53:00Z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